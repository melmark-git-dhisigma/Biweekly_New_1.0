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14490"/>
        </w:tabs>
        <w:rPr>
          <w:rFonts w:ascii="Trebuchet MS" w:hAnsi="Trebuchet MS" w:cs="Trebuchet MS"/>
          <w:sz w:val="20"/>
          <w:szCs w:val="20"/>
        </w:rPr>
      </w:pPr>
      <w:r>
        <w:rPr>
          <w:rFonts w:ascii="Trebuchet MS" w:hAnsi="Trebuchet MS" w:cs="Trebuchet MS"/>
          <w:b/>
          <w:u w:val="single"/>
        </w:rPr>
        <w:t>INDIVIDUALIZED EDUCATION PROGRAM (IEP)                                                                                                               School Age</w:t>
      </w:r>
    </w:p>
    <w:p>
      <w:pPr>
        <w:tabs>
          <w:tab w:val="right" w:pos="9360"/>
        </w:tabs>
        <w:rPr>
          <w:rFonts w:ascii="Trebuchet MS" w:hAnsi="Trebuchet MS" w:cs="Trebuchet MS"/>
          <w:sz w:val="20"/>
          <w:szCs w:val="20"/>
        </w:rPr>
      </w:pPr>
    </w:p>
    <w:tbl>
      <w:tblPr>
        <w:tblStyle w:val="14"/>
        <w:tblW w:w="0" w:type="auto"/>
        <w:tblInd w:w="5" w:type="dxa"/>
        <w:tblLayout w:type="fixed"/>
        <w:tblCellMar>
          <w:top w:w="0" w:type="dxa"/>
          <w:left w:w="0" w:type="dxa"/>
          <w:bottom w:w="0" w:type="dxa"/>
          <w:right w:w="0" w:type="dxa"/>
        </w:tblCellMar>
      </w:tblPr>
      <w:tblGrid>
        <w:gridCol w:w="829"/>
        <w:gridCol w:w="291"/>
        <w:gridCol w:w="451"/>
        <w:gridCol w:w="372"/>
        <w:gridCol w:w="112"/>
        <w:gridCol w:w="74"/>
        <w:gridCol w:w="7"/>
        <w:gridCol w:w="105"/>
        <w:gridCol w:w="935"/>
        <w:gridCol w:w="440"/>
        <w:gridCol w:w="869"/>
        <w:gridCol w:w="60"/>
        <w:gridCol w:w="2745"/>
        <w:gridCol w:w="89"/>
        <w:gridCol w:w="323"/>
        <w:gridCol w:w="1271"/>
        <w:gridCol w:w="1308"/>
        <w:gridCol w:w="22"/>
        <w:gridCol w:w="1295"/>
        <w:gridCol w:w="10"/>
      </w:tblGrid>
      <w:tr>
        <w:tblPrEx>
          <w:tblCellMar>
            <w:top w:w="0" w:type="dxa"/>
            <w:left w:w="0" w:type="dxa"/>
            <w:bottom w:w="0" w:type="dxa"/>
            <w:right w:w="0" w:type="dxa"/>
          </w:tblCellMar>
        </w:tblPrEx>
        <w:trPr>
          <w:trHeight w:val="317" w:hRule="atLeast"/>
        </w:trPr>
        <w:tc>
          <w:tcPr>
            <w:tcW w:w="1943" w:type="dxa"/>
            <w:gridSpan w:val="4"/>
            <w:tcBorders>
              <w:top w:val="single" w:color="FFFFFF" w:sz="4" w:space="0"/>
              <w:left w:val="single" w:color="FFFFFF" w:sz="4" w:space="0"/>
              <w:bottom w:val="single" w:color="FFFFFF" w:sz="4" w:space="0"/>
            </w:tcBorders>
            <w:shd w:val="clear" w:color="auto" w:fill="auto"/>
            <w:vAlign w:val="center"/>
          </w:tcPr>
          <w:p>
            <w:pPr>
              <w:rPr>
                <w:rFonts w:ascii="Trebuchet MS" w:hAnsi="Trebuchet MS" w:cs="Trebuchet MS"/>
                <w:sz w:val="20"/>
                <w:szCs w:val="20"/>
              </w:rPr>
            </w:pPr>
            <w:r>
              <w:rPr>
                <w:rFonts w:hint="default" w:ascii="Trebuchet MS" w:hAnsi="Trebuchet MS"/>
                <w:sz w:val="20"/>
                <w:szCs w:val="20"/>
                <w:lang w:val="en-US"/>
              </w:rPr>
              <w:t>Individual</w:t>
            </w:r>
            <w:r>
              <w:rPr>
                <w:rFonts w:ascii="Trebuchet MS" w:hAnsi="Trebuchet MS" w:cs="Trebuchet MS"/>
                <w:sz w:val="20"/>
                <w:szCs w:val="20"/>
              </w:rPr>
              <w:t>’s Name:</w:t>
            </w:r>
          </w:p>
        </w:tc>
        <w:tc>
          <w:tcPr>
            <w:tcW w:w="5436" w:type="dxa"/>
            <w:gridSpan w:val="10"/>
            <w:tcBorders>
              <w:bottom w:val="single" w:color="000000" w:sz="4" w:space="0"/>
            </w:tcBorders>
            <w:shd w:val="clear" w:color="auto" w:fill="auto"/>
            <w:vAlign w:val="center"/>
          </w:tcPr>
          <w:p>
            <w:pPr>
              <w:snapToGrid w:val="0"/>
              <w:jc w:val="center"/>
            </w:pPr>
            <w:r>
              <w:rPr>
                <w:rFonts w:ascii="Trebuchet MS" w:hAnsi="Trebuchet MS" w:cs="Trebuchet MS"/>
                <w:sz w:val="20"/>
                <w:szCs w:val="20"/>
              </w:rPr>
              <w:t>plcStudentName</w:t>
            </w:r>
          </w:p>
        </w:tc>
        <w:tc>
          <w:tcPr>
            <w:tcW w:w="4229" w:type="dxa"/>
            <w:gridSpan w:val="6"/>
            <w:shd w:val="clear" w:color="auto" w:fill="auto"/>
          </w:tcPr>
          <w:p>
            <w:pPr>
              <w:snapToGrid w:val="0"/>
            </w:pPr>
          </w:p>
        </w:tc>
      </w:tr>
      <w:tr>
        <w:tblPrEx>
          <w:tblCellMar>
            <w:top w:w="0" w:type="dxa"/>
            <w:left w:w="0" w:type="dxa"/>
            <w:bottom w:w="0" w:type="dxa"/>
            <w:right w:w="0" w:type="dxa"/>
          </w:tblCellMar>
        </w:tblPrEx>
        <w:trPr>
          <w:trHeight w:val="317" w:hRule="atLeast"/>
        </w:trPr>
        <w:tc>
          <w:tcPr>
            <w:tcW w:w="3616" w:type="dxa"/>
            <w:gridSpan w:val="10"/>
            <w:tcBorders>
              <w:top w:val="single" w:color="FFFFFF" w:sz="4" w:space="0"/>
              <w:left w:val="single" w:color="FFFFFF" w:sz="4" w:space="0"/>
              <w:bottom w:val="single" w:color="FFFFFF" w:sz="4" w:space="0"/>
            </w:tcBorders>
            <w:shd w:val="clear" w:color="auto" w:fill="auto"/>
            <w:vAlign w:val="center"/>
          </w:tcPr>
          <w:p>
            <w:pPr>
              <w:rPr>
                <w:rFonts w:ascii="Trebuchet MS" w:hAnsi="Trebuchet MS" w:cs="Trebuchet MS"/>
                <w:sz w:val="20"/>
                <w:szCs w:val="20"/>
              </w:rPr>
            </w:pPr>
            <w:r>
              <w:rPr>
                <w:rFonts w:ascii="Trebuchet MS" w:hAnsi="Trebuchet MS" w:cs="Trebuchet MS"/>
                <w:sz w:val="20"/>
                <w:szCs w:val="20"/>
              </w:rPr>
              <w:t>IEP Team Meeting Date (mm/dd/yy):</w:t>
            </w:r>
          </w:p>
        </w:tc>
        <w:tc>
          <w:tcPr>
            <w:tcW w:w="3763" w:type="dxa"/>
            <w:gridSpan w:val="4"/>
            <w:tcBorders>
              <w:bottom w:val="single" w:color="000000" w:sz="4" w:space="0"/>
            </w:tcBorders>
            <w:shd w:val="clear" w:color="auto" w:fill="auto"/>
            <w:vAlign w:val="center"/>
          </w:tcPr>
          <w:p>
            <w:pPr>
              <w:snapToGrid w:val="0"/>
              <w:jc w:val="center"/>
            </w:pPr>
            <w:r>
              <w:rPr>
                <w:rFonts w:ascii="Trebuchet MS" w:hAnsi="Trebuchet MS" w:cs="Trebuchet MS"/>
                <w:sz w:val="20"/>
                <w:szCs w:val="20"/>
              </w:rPr>
              <w:t>plcMeetingDT</w:t>
            </w:r>
          </w:p>
        </w:tc>
        <w:tc>
          <w:tcPr>
            <w:tcW w:w="4229" w:type="dxa"/>
            <w:gridSpan w:val="6"/>
            <w:shd w:val="clear" w:color="auto" w:fill="auto"/>
          </w:tcPr>
          <w:p>
            <w:pPr>
              <w:snapToGrid w:val="0"/>
            </w:pPr>
          </w:p>
        </w:tc>
      </w:tr>
      <w:tr>
        <w:tblPrEx>
          <w:tblCellMar>
            <w:top w:w="0" w:type="dxa"/>
            <w:left w:w="0" w:type="dxa"/>
            <w:bottom w:w="0" w:type="dxa"/>
            <w:right w:w="0" w:type="dxa"/>
          </w:tblCellMar>
        </w:tblPrEx>
        <w:trPr>
          <w:trHeight w:val="317" w:hRule="atLeast"/>
        </w:trPr>
        <w:tc>
          <w:tcPr>
            <w:tcW w:w="7702" w:type="dxa"/>
            <w:gridSpan w:val="15"/>
            <w:tcBorders>
              <w:top w:val="single" w:color="FFFFFF" w:sz="4" w:space="0"/>
              <w:left w:val="single" w:color="FFFFFF" w:sz="4" w:space="0"/>
            </w:tcBorders>
            <w:shd w:val="clear" w:color="auto" w:fill="auto"/>
            <w:vAlign w:val="center"/>
          </w:tcPr>
          <w:p>
            <w:pPr>
              <w:rPr>
                <w:rFonts w:ascii="Trebuchet MS" w:hAnsi="Trebuchet MS" w:cs="Trebuchet MS"/>
                <w:sz w:val="20"/>
                <w:szCs w:val="20"/>
              </w:rPr>
            </w:pPr>
            <w:r>
              <w:rPr>
                <w:rFonts w:ascii="Trebuchet MS" w:hAnsi="Trebuchet MS" w:cs="Trebuchet MS"/>
                <w:sz w:val="20"/>
                <w:szCs w:val="20"/>
              </w:rPr>
              <w:t>IEP Implementation Date (Projected Date when Services and Programs Will Begin):</w:t>
            </w:r>
          </w:p>
        </w:tc>
        <w:tc>
          <w:tcPr>
            <w:tcW w:w="2601" w:type="dxa"/>
            <w:gridSpan w:val="3"/>
            <w:tcBorders>
              <w:bottom w:val="single" w:color="000000" w:sz="4" w:space="0"/>
            </w:tcBorders>
            <w:shd w:val="clear" w:color="auto" w:fill="auto"/>
            <w:vAlign w:val="center"/>
          </w:tcPr>
          <w:p>
            <w:pPr>
              <w:snapToGrid w:val="0"/>
              <w:jc w:val="center"/>
            </w:pPr>
            <w:r>
              <w:rPr>
                <w:rFonts w:ascii="Trebuchet MS" w:hAnsi="Trebuchet MS" w:cs="Trebuchet MS"/>
                <w:sz w:val="20"/>
                <w:szCs w:val="20"/>
              </w:rPr>
              <w:t>plcImpDate</w:t>
            </w:r>
          </w:p>
        </w:tc>
        <w:tc>
          <w:tcPr>
            <w:tcW w:w="1305" w:type="dxa"/>
            <w:gridSpan w:val="2"/>
            <w:shd w:val="clear" w:color="auto" w:fill="auto"/>
          </w:tcPr>
          <w:p>
            <w:pPr>
              <w:snapToGrid w:val="0"/>
            </w:pPr>
          </w:p>
        </w:tc>
      </w:tr>
      <w:tr>
        <w:tblPrEx>
          <w:tblCellMar>
            <w:top w:w="0" w:type="dxa"/>
            <w:left w:w="0" w:type="dxa"/>
            <w:bottom w:w="0" w:type="dxa"/>
            <w:right w:w="0" w:type="dxa"/>
          </w:tblCellMar>
        </w:tblPrEx>
        <w:trPr>
          <w:trHeight w:val="317" w:hRule="atLeast"/>
        </w:trPr>
        <w:tc>
          <w:tcPr>
            <w:tcW w:w="4545" w:type="dxa"/>
            <w:gridSpan w:val="12"/>
            <w:tcBorders>
              <w:top w:val="single" w:color="FFFFFF" w:sz="4" w:space="0"/>
              <w:left w:val="single" w:color="FFFFFF" w:sz="4" w:space="0"/>
            </w:tcBorders>
            <w:shd w:val="clear" w:color="auto" w:fill="auto"/>
            <w:vAlign w:val="center"/>
          </w:tcPr>
          <w:p>
            <w:pPr>
              <w:rPr>
                <w:rFonts w:ascii="Trebuchet MS" w:hAnsi="Trebuchet MS" w:cs="Trebuchet MS"/>
                <w:sz w:val="20"/>
                <w:szCs w:val="20"/>
              </w:rPr>
            </w:pPr>
            <w:r>
              <w:rPr>
                <w:rFonts w:ascii="Trebuchet MS" w:hAnsi="Trebuchet MS" w:cs="Trebuchet MS"/>
                <w:sz w:val="20"/>
                <w:szCs w:val="20"/>
              </w:rPr>
              <w:t>Anticipated Duration of Services and Programs:</w:t>
            </w:r>
          </w:p>
        </w:tc>
        <w:tc>
          <w:tcPr>
            <w:tcW w:w="5758" w:type="dxa"/>
            <w:gridSpan w:val="6"/>
            <w:tcBorders>
              <w:bottom w:val="single" w:color="000000" w:sz="4" w:space="0"/>
            </w:tcBorders>
            <w:shd w:val="clear" w:color="auto" w:fill="auto"/>
            <w:vAlign w:val="center"/>
          </w:tcPr>
          <w:p>
            <w:pPr>
              <w:snapToGrid w:val="0"/>
              <w:jc w:val="center"/>
            </w:pPr>
            <w:r>
              <w:rPr>
                <w:rFonts w:ascii="Trebuchet MS" w:hAnsi="Trebuchet MS" w:cs="Trebuchet MS"/>
                <w:sz w:val="20"/>
                <w:szCs w:val="20"/>
              </w:rPr>
              <w:t>plcServiceAndPrograms</w:t>
            </w:r>
          </w:p>
        </w:tc>
        <w:tc>
          <w:tcPr>
            <w:tcW w:w="1305" w:type="dxa"/>
            <w:gridSpan w:val="2"/>
            <w:shd w:val="clear" w:color="auto" w:fill="auto"/>
          </w:tcPr>
          <w:p>
            <w:pPr>
              <w:snapToGrid w:val="0"/>
            </w:pPr>
          </w:p>
        </w:tc>
      </w:tr>
      <w:tr>
        <w:tblPrEx>
          <w:tblCellMar>
            <w:top w:w="0" w:type="dxa"/>
            <w:left w:w="0" w:type="dxa"/>
            <w:bottom w:w="0" w:type="dxa"/>
            <w:right w:w="0" w:type="dxa"/>
          </w:tblCellMar>
        </w:tblPrEx>
        <w:trPr>
          <w:trHeight w:val="317" w:hRule="atLeast"/>
        </w:trPr>
        <w:tc>
          <w:tcPr>
            <w:tcW w:w="1571" w:type="dxa"/>
            <w:gridSpan w:val="3"/>
            <w:tcBorders>
              <w:top w:val="single" w:color="FFFFFF" w:sz="4" w:space="0"/>
              <w:left w:val="single" w:color="FFFFFF" w:sz="4" w:space="0"/>
            </w:tcBorders>
            <w:shd w:val="clear" w:color="auto" w:fill="auto"/>
            <w:vAlign w:val="center"/>
          </w:tcPr>
          <w:p>
            <w:pPr>
              <w:rPr>
                <w:rFonts w:ascii="Trebuchet MS" w:hAnsi="Trebuchet MS" w:cs="Trebuchet MS"/>
                <w:sz w:val="20"/>
                <w:szCs w:val="20"/>
              </w:rPr>
            </w:pPr>
            <w:r>
              <w:rPr>
                <w:rFonts w:ascii="Trebuchet MS" w:hAnsi="Trebuchet MS" w:cs="Trebuchet MS"/>
                <w:sz w:val="20"/>
                <w:szCs w:val="20"/>
              </w:rPr>
              <w:t>Date of Birth:</w:t>
            </w:r>
          </w:p>
        </w:tc>
        <w:tc>
          <w:tcPr>
            <w:tcW w:w="2974" w:type="dxa"/>
            <w:gridSpan w:val="9"/>
            <w:tcBorders>
              <w:bottom w:val="single" w:color="000000" w:sz="4" w:space="0"/>
            </w:tcBorders>
            <w:shd w:val="clear" w:color="auto" w:fill="auto"/>
            <w:vAlign w:val="center"/>
          </w:tcPr>
          <w:p>
            <w:pPr>
              <w:snapToGrid w:val="0"/>
              <w:jc w:val="center"/>
            </w:pPr>
            <w:r>
              <w:rPr>
                <w:rFonts w:ascii="Trebuchet MS" w:hAnsi="Trebuchet MS" w:cs="Trebuchet MS"/>
                <w:sz w:val="20"/>
                <w:szCs w:val="20"/>
              </w:rPr>
              <w:t>plcDOB</w:t>
            </w:r>
          </w:p>
        </w:tc>
        <w:tc>
          <w:tcPr>
            <w:tcW w:w="7063" w:type="dxa"/>
            <w:gridSpan w:val="8"/>
            <w:shd w:val="clear" w:color="auto" w:fill="auto"/>
          </w:tcPr>
          <w:p>
            <w:pPr>
              <w:snapToGrid w:val="0"/>
            </w:pPr>
          </w:p>
        </w:tc>
      </w:tr>
      <w:tr>
        <w:tblPrEx>
          <w:tblCellMar>
            <w:top w:w="0" w:type="dxa"/>
            <w:left w:w="0" w:type="dxa"/>
            <w:bottom w:w="0" w:type="dxa"/>
            <w:right w:w="0" w:type="dxa"/>
          </w:tblCellMar>
        </w:tblPrEx>
        <w:trPr>
          <w:trHeight w:val="317" w:hRule="atLeast"/>
        </w:trPr>
        <w:tc>
          <w:tcPr>
            <w:tcW w:w="829" w:type="dxa"/>
            <w:tcBorders>
              <w:top w:val="single" w:color="FFFFFF" w:sz="4" w:space="0"/>
              <w:left w:val="single" w:color="FFFFFF" w:sz="4" w:space="0"/>
              <w:bottom w:val="single" w:color="FFFFFF" w:sz="4" w:space="0"/>
            </w:tcBorders>
            <w:shd w:val="clear" w:color="auto" w:fill="auto"/>
            <w:vAlign w:val="center"/>
          </w:tcPr>
          <w:p>
            <w:pPr>
              <w:rPr>
                <w:rFonts w:ascii="Trebuchet MS" w:hAnsi="Trebuchet MS" w:cs="Trebuchet MS"/>
                <w:sz w:val="20"/>
                <w:szCs w:val="20"/>
              </w:rPr>
            </w:pPr>
            <w:r>
              <w:rPr>
                <w:rFonts w:ascii="Trebuchet MS" w:hAnsi="Trebuchet MS" w:cs="Trebuchet MS"/>
                <w:sz w:val="20"/>
                <w:szCs w:val="20"/>
              </w:rPr>
              <w:t>Age:</w:t>
            </w:r>
          </w:p>
        </w:tc>
        <w:tc>
          <w:tcPr>
            <w:tcW w:w="1300" w:type="dxa"/>
            <w:gridSpan w:val="5"/>
            <w:tcBorders>
              <w:bottom w:val="single" w:color="000000" w:sz="4" w:space="0"/>
            </w:tcBorders>
            <w:shd w:val="clear" w:color="auto" w:fill="auto"/>
            <w:vAlign w:val="center"/>
          </w:tcPr>
          <w:p>
            <w:pPr>
              <w:snapToGrid w:val="0"/>
              <w:jc w:val="center"/>
            </w:pPr>
            <w:r>
              <w:rPr>
                <w:rFonts w:ascii="Trebuchet MS" w:hAnsi="Trebuchet MS" w:cs="Trebuchet MS"/>
                <w:sz w:val="20"/>
                <w:szCs w:val="20"/>
              </w:rPr>
              <w:t>plcAge</w:t>
            </w:r>
          </w:p>
        </w:tc>
        <w:tc>
          <w:tcPr>
            <w:tcW w:w="9479" w:type="dxa"/>
            <w:gridSpan w:val="14"/>
            <w:shd w:val="clear" w:color="auto" w:fill="auto"/>
          </w:tcPr>
          <w:p>
            <w:pPr>
              <w:snapToGrid w:val="0"/>
            </w:pPr>
          </w:p>
        </w:tc>
      </w:tr>
      <w:tr>
        <w:tblPrEx>
          <w:tblCellMar>
            <w:top w:w="0" w:type="dxa"/>
            <w:left w:w="0" w:type="dxa"/>
            <w:bottom w:w="0" w:type="dxa"/>
            <w:right w:w="0" w:type="dxa"/>
          </w:tblCellMar>
        </w:tblPrEx>
        <w:trPr>
          <w:trHeight w:val="317" w:hRule="atLeast"/>
        </w:trPr>
        <w:tc>
          <w:tcPr>
            <w:tcW w:w="829" w:type="dxa"/>
            <w:tcBorders>
              <w:top w:val="single" w:color="FFFFFF" w:sz="4" w:space="0"/>
              <w:left w:val="single" w:color="FFFFFF" w:sz="4" w:space="0"/>
              <w:bottom w:val="single" w:color="FFFFFF" w:sz="4" w:space="0"/>
            </w:tcBorders>
            <w:shd w:val="clear" w:color="auto" w:fill="auto"/>
            <w:vAlign w:val="center"/>
          </w:tcPr>
          <w:p>
            <w:pPr>
              <w:rPr>
                <w:rFonts w:ascii="Trebuchet MS" w:hAnsi="Trebuchet MS" w:cs="Trebuchet MS"/>
                <w:sz w:val="20"/>
                <w:szCs w:val="20"/>
              </w:rPr>
            </w:pPr>
            <w:r>
              <w:rPr>
                <w:rFonts w:ascii="Trebuchet MS" w:hAnsi="Trebuchet MS" w:cs="Trebuchet MS"/>
                <w:sz w:val="20"/>
                <w:szCs w:val="20"/>
              </w:rPr>
              <w:t>Grade:</w:t>
            </w:r>
          </w:p>
        </w:tc>
        <w:tc>
          <w:tcPr>
            <w:tcW w:w="1307" w:type="dxa"/>
            <w:gridSpan w:val="6"/>
            <w:tcBorders>
              <w:bottom w:val="single" w:color="000000" w:sz="4" w:space="0"/>
            </w:tcBorders>
            <w:shd w:val="clear" w:color="auto" w:fill="auto"/>
            <w:vAlign w:val="center"/>
          </w:tcPr>
          <w:p>
            <w:pPr>
              <w:snapToGrid w:val="0"/>
              <w:jc w:val="center"/>
            </w:pPr>
            <w:r>
              <w:rPr>
                <w:rFonts w:ascii="Trebuchet MS" w:hAnsi="Trebuchet MS" w:cs="Trebuchet MS"/>
                <w:sz w:val="20"/>
                <w:szCs w:val="20"/>
              </w:rPr>
              <w:t>plcGrade</w:t>
            </w:r>
          </w:p>
        </w:tc>
        <w:tc>
          <w:tcPr>
            <w:tcW w:w="9472" w:type="dxa"/>
            <w:gridSpan w:val="13"/>
            <w:shd w:val="clear" w:color="auto" w:fill="auto"/>
          </w:tcPr>
          <w:p>
            <w:pPr>
              <w:snapToGrid w:val="0"/>
            </w:pPr>
          </w:p>
        </w:tc>
      </w:tr>
      <w:tr>
        <w:tblPrEx>
          <w:tblCellMar>
            <w:top w:w="0" w:type="dxa"/>
            <w:left w:w="0" w:type="dxa"/>
            <w:bottom w:w="0" w:type="dxa"/>
            <w:right w:w="0" w:type="dxa"/>
          </w:tblCellMar>
        </w:tblPrEx>
        <w:trPr>
          <w:trHeight w:val="317" w:hRule="atLeast"/>
        </w:trPr>
        <w:tc>
          <w:tcPr>
            <w:tcW w:w="3176" w:type="dxa"/>
            <w:gridSpan w:val="9"/>
            <w:tcBorders>
              <w:top w:val="single" w:color="FFFFFF" w:sz="4" w:space="0"/>
              <w:left w:val="single" w:color="FFFFFF" w:sz="4" w:space="0"/>
              <w:bottom w:val="single" w:color="FFFFFF" w:sz="4" w:space="0"/>
            </w:tcBorders>
            <w:shd w:val="clear" w:color="auto" w:fill="auto"/>
            <w:vAlign w:val="center"/>
          </w:tcPr>
          <w:p>
            <w:pPr>
              <w:rPr>
                <w:rFonts w:ascii="Trebuchet MS" w:hAnsi="Trebuchet MS" w:cs="Trebuchet MS"/>
                <w:sz w:val="20"/>
                <w:szCs w:val="20"/>
              </w:rPr>
            </w:pPr>
            <w:r>
              <w:rPr>
                <w:rFonts w:ascii="Trebuchet MS" w:hAnsi="Trebuchet MS" w:cs="Trebuchet MS"/>
                <w:sz w:val="20"/>
                <w:szCs w:val="20"/>
              </w:rPr>
              <w:t>Anticipated Year of Graduation:</w:t>
            </w:r>
          </w:p>
        </w:tc>
        <w:tc>
          <w:tcPr>
            <w:tcW w:w="1309" w:type="dxa"/>
            <w:gridSpan w:val="2"/>
            <w:tcBorders>
              <w:bottom w:val="single" w:color="000000" w:sz="4" w:space="0"/>
            </w:tcBorders>
            <w:shd w:val="clear" w:color="auto" w:fill="auto"/>
            <w:vAlign w:val="center"/>
          </w:tcPr>
          <w:p>
            <w:pPr>
              <w:snapToGrid w:val="0"/>
              <w:jc w:val="center"/>
            </w:pPr>
            <w:r>
              <w:rPr>
                <w:rFonts w:ascii="Trebuchet MS" w:hAnsi="Trebuchet MS" w:cs="Trebuchet MS"/>
                <w:sz w:val="20"/>
                <w:szCs w:val="20"/>
              </w:rPr>
              <w:t>plcGraduation</w:t>
            </w:r>
          </w:p>
        </w:tc>
        <w:tc>
          <w:tcPr>
            <w:tcW w:w="7123" w:type="dxa"/>
            <w:gridSpan w:val="9"/>
            <w:shd w:val="clear" w:color="auto" w:fill="auto"/>
          </w:tcPr>
          <w:p>
            <w:pPr>
              <w:snapToGrid w:val="0"/>
            </w:pPr>
          </w:p>
        </w:tc>
      </w:tr>
      <w:tr>
        <w:tblPrEx>
          <w:tblCellMar>
            <w:top w:w="0" w:type="dxa"/>
            <w:left w:w="0" w:type="dxa"/>
            <w:bottom w:w="0" w:type="dxa"/>
            <w:right w:w="0" w:type="dxa"/>
          </w:tblCellMar>
        </w:tblPrEx>
        <w:trPr>
          <w:trHeight w:val="317" w:hRule="atLeast"/>
        </w:trPr>
        <w:tc>
          <w:tcPr>
            <w:tcW w:w="3176" w:type="dxa"/>
            <w:gridSpan w:val="9"/>
            <w:tcBorders>
              <w:top w:val="single" w:color="FFFFFF" w:sz="4" w:space="0"/>
              <w:left w:val="single" w:color="FFFFFF" w:sz="4" w:space="0"/>
            </w:tcBorders>
            <w:shd w:val="clear" w:color="auto" w:fill="auto"/>
            <w:vAlign w:val="center"/>
          </w:tcPr>
          <w:p>
            <w:pPr>
              <w:rPr>
                <w:rFonts w:ascii="Trebuchet MS" w:hAnsi="Trebuchet MS" w:cs="Trebuchet MS"/>
                <w:sz w:val="20"/>
                <w:szCs w:val="20"/>
              </w:rPr>
            </w:pPr>
            <w:r>
              <w:rPr>
                <w:rFonts w:ascii="Trebuchet MS" w:hAnsi="Trebuchet MS" w:cs="Trebuchet MS"/>
                <w:sz w:val="20"/>
                <w:szCs w:val="20"/>
              </w:rPr>
              <w:t>Local Education Agency (LEA):</w:t>
            </w:r>
          </w:p>
        </w:tc>
        <w:tc>
          <w:tcPr>
            <w:tcW w:w="7105" w:type="dxa"/>
            <w:gridSpan w:val="8"/>
            <w:tcBorders>
              <w:bottom w:val="single" w:color="000000" w:sz="4" w:space="0"/>
            </w:tcBorders>
            <w:shd w:val="clear" w:color="auto" w:fill="auto"/>
            <w:vAlign w:val="center"/>
          </w:tcPr>
          <w:p>
            <w:pPr>
              <w:snapToGrid w:val="0"/>
              <w:jc w:val="center"/>
            </w:pPr>
            <w:r>
              <w:rPr>
                <w:rFonts w:ascii="Trebuchet MS" w:hAnsi="Trebuchet MS" w:cs="Trebuchet MS"/>
                <w:sz w:val="20"/>
                <w:szCs w:val="20"/>
              </w:rPr>
              <w:t>plcLEA</w:t>
            </w:r>
          </w:p>
        </w:tc>
        <w:tc>
          <w:tcPr>
            <w:tcW w:w="1327" w:type="dxa"/>
            <w:gridSpan w:val="3"/>
            <w:shd w:val="clear" w:color="auto" w:fill="auto"/>
          </w:tcPr>
          <w:p>
            <w:pPr>
              <w:snapToGrid w:val="0"/>
            </w:pPr>
          </w:p>
        </w:tc>
      </w:tr>
      <w:tr>
        <w:tblPrEx>
          <w:tblCellMar>
            <w:top w:w="0" w:type="dxa"/>
            <w:left w:w="108" w:type="dxa"/>
            <w:bottom w:w="0" w:type="dxa"/>
            <w:right w:w="108" w:type="dxa"/>
          </w:tblCellMar>
        </w:tblPrEx>
        <w:trPr>
          <w:trHeight w:val="317" w:hRule="atLeast"/>
        </w:trPr>
        <w:tc>
          <w:tcPr>
            <w:tcW w:w="2241" w:type="dxa"/>
            <w:gridSpan w:val="8"/>
            <w:tcBorders>
              <w:top w:val="single" w:color="FFFFFF" w:sz="4" w:space="0"/>
              <w:left w:val="single" w:color="FFFFFF" w:sz="4" w:space="0"/>
            </w:tcBorders>
            <w:shd w:val="clear" w:color="auto" w:fill="auto"/>
            <w:vAlign w:val="center"/>
          </w:tcPr>
          <w:p>
            <w:pPr>
              <w:rPr>
                <w:rFonts w:ascii="Trebuchet MS" w:hAnsi="Trebuchet MS" w:cs="Trebuchet MS"/>
                <w:sz w:val="20"/>
                <w:szCs w:val="20"/>
              </w:rPr>
            </w:pPr>
            <w:r>
              <w:rPr>
                <w:rFonts w:ascii="Trebuchet MS" w:hAnsi="Trebuchet MS" w:cs="Trebuchet MS"/>
                <w:sz w:val="20"/>
                <w:szCs w:val="20"/>
              </w:rPr>
              <w:t>County of Residence:</w:t>
            </w:r>
          </w:p>
        </w:tc>
        <w:tc>
          <w:tcPr>
            <w:tcW w:w="5049" w:type="dxa"/>
            <w:gridSpan w:val="5"/>
            <w:tcBorders>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plcCountryRes</w:t>
            </w:r>
          </w:p>
        </w:tc>
        <w:tc>
          <w:tcPr>
            <w:tcW w:w="1683" w:type="dxa"/>
            <w:gridSpan w:val="3"/>
            <w:tcBorders>
              <w:top w:val="single" w:color="FFFFFF" w:sz="4" w:space="0"/>
              <w:bottom w:val="single" w:color="FFFFFF" w:sz="4" w:space="0"/>
            </w:tcBorders>
            <w:shd w:val="clear" w:color="auto" w:fill="auto"/>
            <w:vAlign w:val="center"/>
          </w:tcPr>
          <w:p>
            <w:pPr>
              <w:snapToGrid w:val="0"/>
              <w:rPr>
                <w:rFonts w:ascii="Trebuchet MS" w:hAnsi="Trebuchet MS" w:cs="Trebuchet MS"/>
                <w:sz w:val="20"/>
                <w:szCs w:val="20"/>
              </w:rPr>
            </w:pPr>
          </w:p>
        </w:tc>
        <w:tc>
          <w:tcPr>
            <w:tcW w:w="2635" w:type="dxa"/>
            <w:gridSpan w:val="4"/>
            <w:tcBorders>
              <w:top w:val="single" w:color="FFFFFF" w:sz="4" w:space="0"/>
              <w:left w:val="single" w:color="FFFFFF" w:sz="4" w:space="0"/>
              <w:right w:val="single" w:color="FFFFFF" w:sz="4" w:space="0"/>
            </w:tcBorders>
            <w:shd w:val="clear" w:color="auto" w:fill="auto"/>
            <w:vAlign w:val="center"/>
          </w:tcPr>
          <w:p>
            <w:pPr>
              <w:snapToGrid w:val="0"/>
              <w:rPr>
                <w:rFonts w:ascii="Trebuchet MS" w:hAnsi="Trebuchet MS" w:cs="Trebuchet MS"/>
                <w:sz w:val="20"/>
                <w:szCs w:val="20"/>
              </w:rPr>
            </w:pPr>
          </w:p>
        </w:tc>
      </w:tr>
      <w:tr>
        <w:tblPrEx>
          <w:tblCellMar>
            <w:top w:w="0" w:type="dxa"/>
            <w:left w:w="108" w:type="dxa"/>
            <w:bottom w:w="0" w:type="dxa"/>
            <w:right w:w="108" w:type="dxa"/>
          </w:tblCellMar>
        </w:tblPrEx>
        <w:trPr>
          <w:gridAfter w:val="1"/>
          <w:wAfter w:w="10" w:type="dxa"/>
          <w:trHeight w:val="317" w:hRule="atLeast"/>
        </w:trPr>
        <w:tc>
          <w:tcPr>
            <w:tcW w:w="7290" w:type="dxa"/>
            <w:gridSpan w:val="13"/>
            <w:tcBorders>
              <w:top w:val="single" w:color="FFFFFF" w:sz="4" w:space="0"/>
              <w:left w:val="single" w:color="FFFFFF" w:sz="4" w:space="0"/>
            </w:tcBorders>
            <w:shd w:val="clear" w:color="auto" w:fill="auto"/>
            <w:vAlign w:val="center"/>
          </w:tcPr>
          <w:p>
            <w:pPr>
              <w:rPr>
                <w:rFonts w:ascii="Trebuchet MS" w:hAnsi="Trebuchet MS" w:cs="Trebuchet MS"/>
                <w:sz w:val="20"/>
                <w:szCs w:val="20"/>
              </w:rPr>
            </w:pPr>
            <w:r>
              <w:rPr>
                <w:rFonts w:ascii="Trebuchet MS" w:hAnsi="Trebuchet MS" w:cs="Trebuchet MS"/>
                <w:sz w:val="20"/>
                <w:szCs w:val="20"/>
              </w:rPr>
              <w:t>Name and Address of Parent/Guardian/Surrogate:</w:t>
            </w:r>
          </w:p>
        </w:tc>
        <w:tc>
          <w:tcPr>
            <w:tcW w:w="1683" w:type="dxa"/>
            <w:gridSpan w:val="3"/>
            <w:tcBorders>
              <w:top w:val="single" w:color="FFFFFF" w:sz="4" w:space="0"/>
              <w:bottom w:val="single" w:color="FFFFFF" w:sz="4" w:space="0"/>
            </w:tcBorders>
            <w:shd w:val="clear" w:color="auto" w:fill="auto"/>
            <w:vAlign w:val="center"/>
          </w:tcPr>
          <w:p>
            <w:pPr>
              <w:rPr>
                <w:rFonts w:ascii="Trebuchet MS" w:hAnsi="Trebuchet MS" w:cs="Trebuchet MS"/>
                <w:sz w:val="20"/>
                <w:szCs w:val="20"/>
              </w:rPr>
            </w:pPr>
            <w:r>
              <w:rPr>
                <w:rFonts w:ascii="Trebuchet MS" w:hAnsi="Trebuchet MS" w:cs="Trebuchet MS"/>
                <w:sz w:val="20"/>
                <w:szCs w:val="20"/>
              </w:rPr>
              <w:t>Phone (Home):</w:t>
            </w:r>
          </w:p>
        </w:tc>
        <w:tc>
          <w:tcPr>
            <w:tcW w:w="2625" w:type="dxa"/>
            <w:gridSpan w:val="3"/>
            <w:tcBorders>
              <w:bottom w:val="single" w:color="000000" w:sz="4" w:space="0"/>
            </w:tcBorders>
            <w:shd w:val="clear" w:color="auto" w:fill="auto"/>
            <w:vAlign w:val="center"/>
          </w:tcPr>
          <w:p>
            <w:pPr>
              <w:snapToGrid w:val="0"/>
              <w:rPr>
                <w:rFonts w:ascii="Trebuchet MS" w:hAnsi="Trebuchet MS" w:cs="Trebuchet MS"/>
                <w:sz w:val="20"/>
                <w:szCs w:val="20"/>
              </w:rPr>
            </w:pPr>
            <w:r>
              <w:rPr>
                <w:rFonts w:ascii="Trebuchet MS" w:hAnsi="Trebuchet MS" w:cs="Trebuchet MS"/>
                <w:sz w:val="20"/>
                <w:szCs w:val="20"/>
              </w:rPr>
              <w:t>plcPhoneHome</w:t>
            </w:r>
          </w:p>
        </w:tc>
      </w:tr>
      <w:tr>
        <w:tblPrEx>
          <w:tblCellMar>
            <w:top w:w="0" w:type="dxa"/>
            <w:left w:w="108" w:type="dxa"/>
            <w:bottom w:w="0" w:type="dxa"/>
            <w:right w:w="108" w:type="dxa"/>
          </w:tblCellMar>
        </w:tblPrEx>
        <w:trPr>
          <w:gridAfter w:val="1"/>
          <w:wAfter w:w="10" w:type="dxa"/>
          <w:trHeight w:val="317" w:hRule="atLeast"/>
        </w:trPr>
        <w:tc>
          <w:tcPr>
            <w:tcW w:w="1120" w:type="dxa"/>
            <w:gridSpan w:val="2"/>
            <w:tcBorders>
              <w:top w:val="single" w:color="FFFFFF" w:sz="4" w:space="0"/>
              <w:left w:val="single" w:color="FFFFFF" w:sz="4" w:space="0"/>
              <w:bottom w:val="single" w:color="FFFFFF" w:sz="4" w:space="0"/>
            </w:tcBorders>
            <w:shd w:val="clear" w:color="auto" w:fill="auto"/>
            <w:vAlign w:val="center"/>
          </w:tcPr>
          <w:p>
            <w:pPr>
              <w:snapToGrid w:val="0"/>
              <w:rPr>
                <w:rFonts w:ascii="Trebuchet MS" w:hAnsi="Trebuchet MS" w:cs="Trebuchet MS"/>
                <w:sz w:val="20"/>
                <w:szCs w:val="20"/>
              </w:rPr>
            </w:pPr>
          </w:p>
        </w:tc>
        <w:tc>
          <w:tcPr>
            <w:tcW w:w="6170" w:type="dxa"/>
            <w:gridSpan w:val="11"/>
            <w:tcBorders>
              <w:bottom w:val="single" w:color="000000" w:sz="4" w:space="0"/>
            </w:tcBorders>
            <w:shd w:val="clear" w:color="auto" w:fill="auto"/>
            <w:vAlign w:val="center"/>
          </w:tcPr>
          <w:p>
            <w:pPr>
              <w:snapToGrid w:val="0"/>
              <w:rPr>
                <w:rFonts w:ascii="Trebuchet MS" w:hAnsi="Trebuchet MS" w:cs="Trebuchet MS"/>
                <w:sz w:val="20"/>
                <w:szCs w:val="20"/>
              </w:rPr>
            </w:pPr>
            <w:r>
              <w:rPr>
                <w:rFonts w:ascii="Trebuchet MS" w:hAnsi="Trebuchet MS" w:cs="Trebuchet MS"/>
                <w:sz w:val="20"/>
                <w:szCs w:val="20"/>
              </w:rPr>
              <w:t>plcPAddress</w:t>
            </w:r>
          </w:p>
        </w:tc>
        <w:tc>
          <w:tcPr>
            <w:tcW w:w="1683" w:type="dxa"/>
            <w:gridSpan w:val="3"/>
            <w:tcBorders>
              <w:top w:val="single" w:color="FFFFFF" w:sz="4" w:space="0"/>
              <w:bottom w:val="single" w:color="FFFFFF" w:sz="4" w:space="0"/>
            </w:tcBorders>
            <w:shd w:val="clear" w:color="auto" w:fill="auto"/>
            <w:vAlign w:val="center"/>
          </w:tcPr>
          <w:p>
            <w:pPr>
              <w:rPr>
                <w:rFonts w:ascii="Trebuchet MS" w:hAnsi="Trebuchet MS" w:cs="Trebuchet MS"/>
                <w:sz w:val="20"/>
                <w:szCs w:val="20"/>
              </w:rPr>
            </w:pPr>
            <w:r>
              <w:rPr>
                <w:rFonts w:ascii="Trebuchet MS" w:hAnsi="Trebuchet MS" w:cs="Trebuchet MS"/>
                <w:sz w:val="20"/>
                <w:szCs w:val="20"/>
              </w:rPr>
              <w:t>Phone (Work):</w:t>
            </w:r>
          </w:p>
        </w:tc>
        <w:tc>
          <w:tcPr>
            <w:tcW w:w="2625" w:type="dxa"/>
            <w:gridSpan w:val="3"/>
            <w:tcBorders>
              <w:top w:val="single" w:color="000000" w:sz="4" w:space="0"/>
              <w:bottom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plcPhoneWork</w:t>
            </w:r>
          </w:p>
        </w:tc>
      </w:tr>
      <w:tr>
        <w:tblPrEx>
          <w:tblCellMar>
            <w:top w:w="0" w:type="dxa"/>
            <w:left w:w="0" w:type="dxa"/>
            <w:bottom w:w="0" w:type="dxa"/>
            <w:right w:w="0" w:type="dxa"/>
          </w:tblCellMar>
        </w:tblPrEx>
        <w:trPr>
          <w:trHeight w:val="317" w:hRule="atLeast"/>
        </w:trPr>
        <w:tc>
          <w:tcPr>
            <w:tcW w:w="1120" w:type="dxa"/>
            <w:gridSpan w:val="2"/>
            <w:tcBorders>
              <w:top w:val="single" w:color="FFFFFF" w:sz="4" w:space="0"/>
              <w:left w:val="single" w:color="FFFFFF" w:sz="4" w:space="0"/>
              <w:bottom w:val="single" w:color="FFFFFF" w:sz="4" w:space="0"/>
            </w:tcBorders>
            <w:shd w:val="clear" w:color="auto" w:fill="auto"/>
            <w:vAlign w:val="center"/>
          </w:tcPr>
          <w:p>
            <w:pPr>
              <w:snapToGrid w:val="0"/>
              <w:rPr>
                <w:rFonts w:ascii="Trebuchet MS" w:hAnsi="Trebuchet MS" w:cs="Trebuchet MS"/>
                <w:sz w:val="20"/>
                <w:szCs w:val="20"/>
              </w:rPr>
            </w:pPr>
          </w:p>
        </w:tc>
        <w:tc>
          <w:tcPr>
            <w:tcW w:w="6170" w:type="dxa"/>
            <w:gridSpan w:val="11"/>
            <w:tcBorders>
              <w:top w:val="single" w:color="000000" w:sz="4" w:space="0"/>
              <w:bottom w:val="single" w:color="000000" w:sz="4" w:space="0"/>
            </w:tcBorders>
            <w:shd w:val="clear" w:color="auto" w:fill="auto"/>
            <w:vAlign w:val="center"/>
          </w:tcPr>
          <w:p>
            <w:pPr>
              <w:snapToGrid w:val="0"/>
              <w:rPr>
                <w:rFonts w:ascii="Trebuchet MS" w:hAnsi="Trebuchet MS" w:cs="Trebuchet MS"/>
                <w:sz w:val="20"/>
                <w:szCs w:val="20"/>
              </w:rPr>
            </w:pPr>
          </w:p>
        </w:tc>
        <w:tc>
          <w:tcPr>
            <w:tcW w:w="4318" w:type="dxa"/>
            <w:gridSpan w:val="7"/>
            <w:shd w:val="clear" w:color="auto" w:fill="auto"/>
          </w:tcPr>
          <w:p>
            <w:pPr>
              <w:snapToGrid w:val="0"/>
            </w:pPr>
          </w:p>
        </w:tc>
      </w:tr>
      <w:tr>
        <w:tblPrEx>
          <w:tblCellMar>
            <w:top w:w="0" w:type="dxa"/>
            <w:left w:w="0" w:type="dxa"/>
            <w:bottom w:w="0" w:type="dxa"/>
            <w:right w:w="0" w:type="dxa"/>
          </w:tblCellMar>
        </w:tblPrEx>
        <w:trPr>
          <w:trHeight w:val="317" w:hRule="atLeast"/>
        </w:trPr>
        <w:tc>
          <w:tcPr>
            <w:tcW w:w="1120" w:type="dxa"/>
            <w:gridSpan w:val="2"/>
            <w:tcBorders>
              <w:top w:val="single" w:color="FFFFFF" w:sz="4" w:space="0"/>
              <w:left w:val="single" w:color="FFFFFF" w:sz="4" w:space="0"/>
              <w:bottom w:val="single" w:color="FFFFFF" w:sz="4" w:space="0"/>
            </w:tcBorders>
            <w:shd w:val="clear" w:color="auto" w:fill="auto"/>
            <w:vAlign w:val="center"/>
          </w:tcPr>
          <w:p>
            <w:pPr>
              <w:snapToGrid w:val="0"/>
              <w:rPr>
                <w:rFonts w:ascii="Trebuchet MS" w:hAnsi="Trebuchet MS" w:cs="Trebuchet MS"/>
                <w:sz w:val="20"/>
                <w:szCs w:val="20"/>
              </w:rPr>
            </w:pPr>
          </w:p>
        </w:tc>
        <w:tc>
          <w:tcPr>
            <w:tcW w:w="6170" w:type="dxa"/>
            <w:gridSpan w:val="11"/>
            <w:tcBorders>
              <w:top w:val="single" w:color="000000" w:sz="4" w:space="0"/>
              <w:bottom w:val="single" w:color="000000" w:sz="4" w:space="0"/>
            </w:tcBorders>
            <w:shd w:val="clear" w:color="auto" w:fill="auto"/>
            <w:vAlign w:val="center"/>
          </w:tcPr>
          <w:p>
            <w:pPr>
              <w:snapToGrid w:val="0"/>
              <w:rPr>
                <w:rFonts w:ascii="Trebuchet MS" w:hAnsi="Trebuchet MS" w:cs="Trebuchet MS"/>
                <w:sz w:val="20"/>
                <w:szCs w:val="20"/>
              </w:rPr>
            </w:pPr>
          </w:p>
        </w:tc>
        <w:tc>
          <w:tcPr>
            <w:tcW w:w="4318" w:type="dxa"/>
            <w:gridSpan w:val="7"/>
            <w:shd w:val="clear" w:color="auto" w:fill="auto"/>
          </w:tcPr>
          <w:p>
            <w:pPr>
              <w:snapToGrid w:val="0"/>
            </w:pPr>
          </w:p>
        </w:tc>
      </w:tr>
      <w:tr>
        <w:tblPrEx>
          <w:tblCellMar>
            <w:top w:w="0" w:type="dxa"/>
            <w:left w:w="0" w:type="dxa"/>
            <w:bottom w:w="0" w:type="dxa"/>
            <w:right w:w="0" w:type="dxa"/>
          </w:tblCellMar>
        </w:tblPrEx>
        <w:trPr>
          <w:trHeight w:val="317" w:hRule="atLeast"/>
        </w:trPr>
        <w:tc>
          <w:tcPr>
            <w:tcW w:w="1120" w:type="dxa"/>
            <w:gridSpan w:val="2"/>
            <w:tcBorders>
              <w:top w:val="single" w:color="FFFFFF" w:sz="4" w:space="0"/>
              <w:left w:val="single" w:color="FFFFFF" w:sz="4" w:space="0"/>
              <w:bottom w:val="single" w:color="FFFFFF" w:sz="4" w:space="0"/>
            </w:tcBorders>
            <w:shd w:val="clear" w:color="auto" w:fill="auto"/>
            <w:vAlign w:val="center"/>
          </w:tcPr>
          <w:p>
            <w:pPr>
              <w:snapToGrid w:val="0"/>
              <w:rPr>
                <w:rFonts w:ascii="Trebuchet MS" w:hAnsi="Trebuchet MS" w:cs="Trebuchet MS"/>
                <w:sz w:val="20"/>
                <w:szCs w:val="20"/>
              </w:rPr>
            </w:pPr>
          </w:p>
        </w:tc>
        <w:tc>
          <w:tcPr>
            <w:tcW w:w="6170" w:type="dxa"/>
            <w:gridSpan w:val="11"/>
            <w:tcBorders>
              <w:top w:val="single" w:color="000000" w:sz="4" w:space="0"/>
              <w:bottom w:val="single" w:color="000000" w:sz="4" w:space="0"/>
            </w:tcBorders>
            <w:shd w:val="clear" w:color="auto" w:fill="auto"/>
            <w:vAlign w:val="center"/>
          </w:tcPr>
          <w:p>
            <w:pPr>
              <w:snapToGrid w:val="0"/>
              <w:rPr>
                <w:rFonts w:ascii="Trebuchet MS" w:hAnsi="Trebuchet MS" w:cs="Trebuchet MS"/>
                <w:sz w:val="20"/>
                <w:szCs w:val="20"/>
              </w:rPr>
            </w:pPr>
          </w:p>
        </w:tc>
        <w:tc>
          <w:tcPr>
            <w:tcW w:w="4318" w:type="dxa"/>
            <w:gridSpan w:val="7"/>
            <w:shd w:val="clear" w:color="auto" w:fill="auto"/>
          </w:tcPr>
          <w:p>
            <w:pPr>
              <w:snapToGrid w:val="0"/>
            </w:pPr>
          </w:p>
        </w:tc>
      </w:tr>
      <w:tr>
        <w:tblPrEx>
          <w:tblCellMar>
            <w:top w:w="0" w:type="dxa"/>
            <w:left w:w="108" w:type="dxa"/>
            <w:bottom w:w="0" w:type="dxa"/>
            <w:right w:w="108" w:type="dxa"/>
          </w:tblCellMar>
        </w:tblPrEx>
        <w:trPr>
          <w:gridAfter w:val="1"/>
          <w:wAfter w:w="10" w:type="dxa"/>
          <w:trHeight w:val="317" w:hRule="atLeast"/>
        </w:trPr>
        <w:tc>
          <w:tcPr>
            <w:tcW w:w="2055" w:type="dxa"/>
            <w:gridSpan w:val="5"/>
            <w:tcBorders>
              <w:left w:val="single" w:color="FFFFFF" w:sz="4" w:space="0"/>
              <w:bottom w:val="single" w:color="FFFFFF" w:sz="4" w:space="0"/>
            </w:tcBorders>
            <w:shd w:val="clear" w:color="auto" w:fill="auto"/>
            <w:vAlign w:val="center"/>
          </w:tcPr>
          <w:p>
            <w:r>
              <w:rPr>
                <w:rFonts w:ascii="Trebuchet MS" w:hAnsi="Trebuchet MS" w:cs="Trebuchet MS"/>
                <w:sz w:val="20"/>
                <w:szCs w:val="20"/>
              </w:rPr>
              <w:t>Other Information:</w:t>
            </w:r>
          </w:p>
        </w:tc>
        <w:tc>
          <w:tcPr>
            <w:tcW w:w="9543" w:type="dxa"/>
            <w:gridSpan w:val="14"/>
            <w:tcBorders>
              <w:bottom w:val="single" w:color="000000" w:sz="4" w:space="0"/>
            </w:tcBorders>
            <w:shd w:val="clear" w:color="auto" w:fill="auto"/>
            <w:vAlign w:val="center"/>
          </w:tcPr>
          <w:p>
            <w:r>
              <w:t>(</w:t>
            </w:r>
            <w:r>
              <w:rPr>
                <w:rFonts w:hint="default" w:ascii="Trebuchet MS" w:hAnsi="Trebuchet MS"/>
                <w:sz w:val="20"/>
                <w:szCs w:val="20"/>
                <w:lang w:val="en-US"/>
              </w:rPr>
              <w:t>Individual</w:t>
            </w:r>
            <w:r>
              <w:t xml:space="preserve"> Name) is entitled to school age services until </w:t>
            </w:r>
            <w:r>
              <w:rPr>
                <w:b/>
              </w:rPr>
              <w:t>he/she</w:t>
            </w:r>
            <w:r>
              <w:t xml:space="preserve"> is 21 years of age.  * will age out of school age services in June of (fill in year).</w:t>
            </w:r>
          </w:p>
          <w:p>
            <w:pPr>
              <w:pStyle w:val="9"/>
            </w:pPr>
            <w:r>
              <w:t>I</w:t>
            </w:r>
            <w:r>
              <w:rPr>
                <w:rFonts w:ascii="Calibri" w:hAnsi="Calibri" w:cs="Calibri"/>
                <w:sz w:val="22"/>
                <w:szCs w:val="22"/>
              </w:rPr>
              <w:t xml:space="preserve">n order to maintain a safe environment for </w:t>
            </w:r>
            <w:r>
              <w:rPr>
                <w:rFonts w:hint="default" w:ascii="Calibri" w:hAnsi="Calibri" w:cs="Calibri"/>
                <w:sz w:val="22"/>
                <w:szCs w:val="22"/>
                <w:lang w:val="en-US"/>
              </w:rPr>
              <w:t>Individual</w:t>
            </w:r>
            <w:r>
              <w:rPr>
                <w:rFonts w:ascii="Calibri" w:hAnsi="Calibri" w:cs="Calibri"/>
                <w:sz w:val="22"/>
                <w:szCs w:val="22"/>
              </w:rPr>
              <w:t xml:space="preserve">, his/her peers, and Melmark staff during crisis situations, the implementation of a restraint may be used in accordance with Melmark's policies, procedures, and/or his behavior support plan. </w:t>
            </w:r>
          </w:p>
          <w:p>
            <w:pPr>
              <w:rPr>
                <w:rFonts w:ascii="Calibri" w:hAnsi="Calibri" w:cs="Calibri"/>
                <w:sz w:val="22"/>
                <w:szCs w:val="22"/>
              </w:rPr>
            </w:pPr>
            <w:r>
              <w:t xml:space="preserve">Due to </w:t>
            </w:r>
            <w:r>
              <w:rPr>
                <w:rFonts w:hint="default"/>
                <w:lang w:val="en-US"/>
              </w:rPr>
              <w:t>Individual</w:t>
            </w:r>
            <w:r>
              <w:t xml:space="preserve">'s diagnosis </w:t>
            </w:r>
            <w:r>
              <w:rPr>
                <w:b/>
                <w:i/>
              </w:rPr>
              <w:t xml:space="preserve">LIST IDD/Medical Condition HERE </w:t>
            </w:r>
            <w:r>
              <w:t xml:space="preserve">and the occurrence of severe, (List behaviors that necessitate restraint), physical restraints (and/or mechanical restraints), as prescribed by his/her physician, may be utilized in crisis situations to ensure </w:t>
            </w:r>
            <w:r>
              <w:rPr>
                <w:rFonts w:hint="default" w:ascii="Trebuchet MS" w:hAnsi="Trebuchet MS"/>
                <w:sz w:val="20"/>
                <w:szCs w:val="20"/>
                <w:lang w:val="en-US"/>
              </w:rPr>
              <w:t>Individual</w:t>
            </w:r>
            <w:r>
              <w:t xml:space="preserve">'s safety and the safety of others. Restraint will be used in accordance with Melmark’s policies, procedures, and </w:t>
            </w:r>
            <w:r>
              <w:rPr>
                <w:rFonts w:hint="default" w:ascii="Trebuchet MS" w:hAnsi="Trebuchet MS"/>
                <w:sz w:val="20"/>
                <w:szCs w:val="20"/>
                <w:lang w:val="en-US"/>
              </w:rPr>
              <w:t>Individual</w:t>
            </w:r>
            <w:r>
              <w:t>'s behavior support plan and will only be utilized when all other techniques listed in the behavior support plan are not successful in de-escalating his/her challenging behavior. Please refer to the attached behavior support plan for specific criteria on the use of restraints.</w:t>
            </w:r>
          </w:p>
          <w:p>
            <w:pPr>
              <w:pStyle w:val="9"/>
            </w:pPr>
            <w:r>
              <w:rPr>
                <w:rFonts w:ascii="Calibri" w:hAnsi="Calibri" w:cs="Calibri"/>
                <w:sz w:val="22"/>
                <w:szCs w:val="22"/>
              </w:rPr>
              <w:t>plcOtherInformation</w:t>
            </w:r>
          </w:p>
        </w:tc>
      </w:tr>
    </w:tbl>
    <w:p>
      <w:pPr>
        <w:rPr>
          <w:rFonts w:ascii="Trebuchet MS" w:hAnsi="Trebuchet MS" w:cs="Trebuchet MS"/>
          <w:sz w:val="20"/>
          <w:szCs w:val="20"/>
        </w:rPr>
      </w:pPr>
    </w:p>
    <w:p>
      <w:pPr>
        <w:tabs>
          <w:tab w:val="left" w:pos="3375"/>
        </w:tabs>
        <w:rPr>
          <w:rFonts w:ascii="Trebuchet MS" w:hAnsi="Trebuchet MS" w:cs="Trebuchet MS"/>
          <w:sz w:val="20"/>
          <w:szCs w:val="20"/>
        </w:rPr>
      </w:pPr>
      <w:r>
        <w:rPr>
          <w:rFonts w:ascii="Trebuchet MS" w:hAnsi="Trebuchet MS" w:cs="Trebuchet MS"/>
          <w:sz w:val="20"/>
          <w:szCs w:val="20"/>
        </w:rPr>
        <w:tab/>
      </w:r>
    </w:p>
    <w:p>
      <w:pPr>
        <w:rPr>
          <w:rFonts w:ascii="Trebuchet MS" w:hAnsi="Trebuchet MS" w:cs="Trebuchet MS"/>
          <w:sz w:val="20"/>
          <w:szCs w:val="20"/>
        </w:rPr>
      </w:pPr>
      <w:r>
        <w:rPr>
          <w:rFonts w:ascii="Trebuchet MS" w:hAnsi="Trebuchet MS" w:cs="Trebuchet MS"/>
          <w:sz w:val="20"/>
          <w:szCs w:val="20"/>
        </w:rPr>
        <w:t>The LEA and parent have agreed to make the following changes to the IEP without convening an IEP meeting, as documented by:</w:t>
      </w:r>
    </w:p>
    <w:tbl>
      <w:tblPr>
        <w:tblStyle w:val="14"/>
        <w:tblW w:w="0" w:type="auto"/>
        <w:tblInd w:w="-5" w:type="dxa"/>
        <w:tblLayout w:type="fixed"/>
        <w:tblCellMar>
          <w:top w:w="0" w:type="dxa"/>
          <w:left w:w="108" w:type="dxa"/>
          <w:bottom w:w="0" w:type="dxa"/>
          <w:right w:w="108" w:type="dxa"/>
        </w:tblCellMar>
      </w:tblPr>
      <w:tblGrid>
        <w:gridCol w:w="14626"/>
      </w:tblGrid>
      <w:tr>
        <w:tblPrEx>
          <w:tblCellMar>
            <w:top w:w="0" w:type="dxa"/>
            <w:left w:w="108" w:type="dxa"/>
            <w:bottom w:w="0" w:type="dxa"/>
            <w:right w:w="108" w:type="dxa"/>
          </w:tblCellMar>
        </w:tblPrEx>
        <w:trPr>
          <w:trHeight w:val="734" w:hRule="atLeast"/>
        </w:trPr>
        <w:tc>
          <w:tcPr>
            <w:tcW w:w="14626" w:type="dxa"/>
            <w:tcBorders>
              <w:top w:val="single" w:color="000000" w:sz="4" w:space="0"/>
              <w:left w:val="single" w:color="000000" w:sz="4" w:space="0"/>
              <w:bottom w:val="single" w:color="000000" w:sz="4" w:space="0"/>
              <w:right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plcIEPDocumentedby</w:t>
            </w:r>
          </w:p>
        </w:tc>
      </w:tr>
    </w:tbl>
    <w:p>
      <w:pPr>
        <w:rPr>
          <w:rFonts w:ascii="Trebuchet MS" w:hAnsi="Trebuchet MS" w:cs="Trebuchet MS"/>
          <w:sz w:val="20"/>
          <w:szCs w:val="20"/>
        </w:rPr>
      </w:pPr>
    </w:p>
    <w:tbl>
      <w:tblPr>
        <w:tblStyle w:val="14"/>
        <w:tblW w:w="0" w:type="auto"/>
        <w:tblInd w:w="-5" w:type="dxa"/>
        <w:tblLayout w:type="fixed"/>
        <w:tblCellMar>
          <w:top w:w="0" w:type="dxa"/>
          <w:left w:w="108" w:type="dxa"/>
          <w:bottom w:w="0" w:type="dxa"/>
          <w:right w:w="108" w:type="dxa"/>
        </w:tblCellMar>
      </w:tblPr>
      <w:tblGrid>
        <w:gridCol w:w="4866"/>
        <w:gridCol w:w="4866"/>
        <w:gridCol w:w="4876"/>
      </w:tblGrid>
      <w:tr>
        <w:tblPrEx>
          <w:tblCellMar>
            <w:top w:w="0" w:type="dxa"/>
            <w:left w:w="108" w:type="dxa"/>
            <w:bottom w:w="0" w:type="dxa"/>
            <w:right w:w="108" w:type="dxa"/>
          </w:tblCellMar>
        </w:tblPrEx>
        <w:trPr>
          <w:trHeight w:val="317" w:hRule="atLeast"/>
        </w:trPr>
        <w:tc>
          <w:tcPr>
            <w:tcW w:w="4866"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b/>
                <w:sz w:val="20"/>
                <w:szCs w:val="20"/>
              </w:rPr>
            </w:pPr>
            <w:r>
              <w:rPr>
                <w:rFonts w:ascii="Trebuchet MS" w:hAnsi="Trebuchet MS" w:cs="Trebuchet MS"/>
                <w:b/>
                <w:sz w:val="20"/>
                <w:szCs w:val="20"/>
              </w:rPr>
              <w:t>Date of Revision(s)</w:t>
            </w:r>
          </w:p>
        </w:tc>
        <w:tc>
          <w:tcPr>
            <w:tcW w:w="4866"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b/>
                <w:sz w:val="20"/>
                <w:szCs w:val="20"/>
              </w:rPr>
            </w:pPr>
            <w:r>
              <w:rPr>
                <w:rFonts w:ascii="Trebuchet MS" w:hAnsi="Trebuchet MS" w:cs="Trebuchet MS"/>
                <w:b/>
                <w:sz w:val="20"/>
                <w:szCs w:val="20"/>
              </w:rPr>
              <w:t>Participants/Roles</w:t>
            </w:r>
          </w:p>
        </w:tc>
        <w:tc>
          <w:tcPr>
            <w:tcW w:w="48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b/>
                <w:sz w:val="20"/>
                <w:szCs w:val="20"/>
              </w:rPr>
              <w:t>IEP Section(s) Amended</w:t>
            </w:r>
          </w:p>
        </w:tc>
      </w:tr>
      <w:tr>
        <w:tblPrEx>
          <w:tblCellMar>
            <w:top w:w="0" w:type="dxa"/>
            <w:left w:w="108" w:type="dxa"/>
            <w:bottom w:w="0" w:type="dxa"/>
            <w:right w:w="108" w:type="dxa"/>
          </w:tblCellMar>
        </w:tblPrEx>
        <w:trPr>
          <w:trHeight w:val="317" w:hRule="atLeast"/>
        </w:trPr>
        <w:tc>
          <w:tcPr>
            <w:tcW w:w="4866"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plcDateRevision1</w:t>
            </w:r>
          </w:p>
        </w:tc>
        <w:tc>
          <w:tcPr>
            <w:tcW w:w="4866"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plcRoles1</w:t>
            </w:r>
          </w:p>
        </w:tc>
        <w:tc>
          <w:tcPr>
            <w:tcW w:w="4876"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plcIEPSession1</w:t>
            </w:r>
          </w:p>
        </w:tc>
      </w:tr>
      <w:tr>
        <w:tblPrEx>
          <w:tblCellMar>
            <w:top w:w="0" w:type="dxa"/>
            <w:left w:w="108" w:type="dxa"/>
            <w:bottom w:w="0" w:type="dxa"/>
            <w:right w:w="108" w:type="dxa"/>
          </w:tblCellMar>
        </w:tblPrEx>
        <w:trPr>
          <w:trHeight w:val="317" w:hRule="atLeast"/>
        </w:trPr>
        <w:tc>
          <w:tcPr>
            <w:tcW w:w="4866"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plcDateRevision2</w:t>
            </w:r>
          </w:p>
        </w:tc>
        <w:tc>
          <w:tcPr>
            <w:tcW w:w="4866"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plcRoles2</w:t>
            </w:r>
          </w:p>
        </w:tc>
        <w:tc>
          <w:tcPr>
            <w:tcW w:w="4876"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plcIEPSession2</w:t>
            </w:r>
          </w:p>
        </w:tc>
      </w:tr>
      <w:tr>
        <w:tblPrEx>
          <w:tblCellMar>
            <w:top w:w="0" w:type="dxa"/>
            <w:left w:w="108" w:type="dxa"/>
            <w:bottom w:w="0" w:type="dxa"/>
            <w:right w:w="108" w:type="dxa"/>
          </w:tblCellMar>
        </w:tblPrEx>
        <w:trPr>
          <w:trHeight w:val="317" w:hRule="atLeast"/>
        </w:trPr>
        <w:tc>
          <w:tcPr>
            <w:tcW w:w="4866"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plcDateRevision3</w:t>
            </w:r>
          </w:p>
        </w:tc>
        <w:tc>
          <w:tcPr>
            <w:tcW w:w="4866"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plcRoles3</w:t>
            </w:r>
          </w:p>
        </w:tc>
        <w:tc>
          <w:tcPr>
            <w:tcW w:w="4876"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rebuchet MS" w:hAnsi="Trebuchet MS" w:cs="Trebuchet MS"/>
                <w:sz w:val="20"/>
                <w:szCs w:val="20"/>
              </w:rPr>
            </w:pPr>
          </w:p>
          <w:p>
            <w:pPr>
              <w:snapToGrid w:val="0"/>
              <w:jc w:val="center"/>
              <w:rPr>
                <w:rFonts w:ascii="Trebuchet MS" w:hAnsi="Trebuchet MS" w:cs="Trebuchet MS"/>
                <w:sz w:val="20"/>
                <w:szCs w:val="20"/>
              </w:rPr>
            </w:pPr>
            <w:r>
              <w:rPr>
                <w:rFonts w:ascii="Trebuchet MS" w:hAnsi="Trebuchet MS" w:cs="Trebuchet MS"/>
                <w:sz w:val="20"/>
                <w:szCs w:val="20"/>
              </w:rPr>
              <w:t>plcIEPSession3</w:t>
            </w:r>
          </w:p>
        </w:tc>
      </w:tr>
      <w:tr>
        <w:tblPrEx>
          <w:tblCellMar>
            <w:top w:w="0" w:type="dxa"/>
            <w:left w:w="108" w:type="dxa"/>
            <w:bottom w:w="0" w:type="dxa"/>
            <w:right w:w="108" w:type="dxa"/>
          </w:tblCellMar>
        </w:tblPrEx>
        <w:trPr>
          <w:trHeight w:val="317" w:hRule="atLeast"/>
        </w:trPr>
        <w:tc>
          <w:tcPr>
            <w:tcW w:w="4866" w:type="dxa"/>
            <w:tcBorders>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plcDateRevision4</w:t>
            </w:r>
          </w:p>
        </w:tc>
        <w:tc>
          <w:tcPr>
            <w:tcW w:w="4866" w:type="dxa"/>
            <w:tcBorders>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plcRoles4</w:t>
            </w:r>
          </w:p>
        </w:tc>
        <w:tc>
          <w:tcPr>
            <w:tcW w:w="4876" w:type="dxa"/>
            <w:tcBorders>
              <w:left w:val="single" w:color="000000" w:sz="4" w:space="0"/>
              <w:bottom w:val="single" w:color="000000" w:sz="4" w:space="0"/>
              <w:right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plcIEPSession4</w:t>
            </w:r>
          </w:p>
        </w:tc>
      </w:tr>
      <w:tr>
        <w:tblPrEx>
          <w:tblCellMar>
            <w:top w:w="0" w:type="dxa"/>
            <w:left w:w="108" w:type="dxa"/>
            <w:bottom w:w="0" w:type="dxa"/>
            <w:right w:w="108" w:type="dxa"/>
          </w:tblCellMar>
        </w:tblPrEx>
        <w:trPr>
          <w:trHeight w:val="317" w:hRule="atLeast"/>
        </w:trPr>
        <w:tc>
          <w:tcPr>
            <w:tcW w:w="4866" w:type="dxa"/>
            <w:tcBorders>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plcDateRevision5</w:t>
            </w:r>
          </w:p>
        </w:tc>
        <w:tc>
          <w:tcPr>
            <w:tcW w:w="4866" w:type="dxa"/>
            <w:tcBorders>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plcRoles5</w:t>
            </w:r>
          </w:p>
        </w:tc>
        <w:tc>
          <w:tcPr>
            <w:tcW w:w="4876" w:type="dxa"/>
            <w:tcBorders>
              <w:left w:val="single" w:color="000000" w:sz="4" w:space="0"/>
              <w:bottom w:val="single" w:color="000000" w:sz="4" w:space="0"/>
              <w:right w:val="single" w:color="000000" w:sz="4" w:space="0"/>
            </w:tcBorders>
            <w:shd w:val="clear" w:color="auto" w:fill="auto"/>
            <w:vAlign w:val="center"/>
          </w:tcPr>
          <w:p>
            <w:pPr>
              <w:snapToGrid w:val="0"/>
              <w:jc w:val="center"/>
            </w:pPr>
            <w:r>
              <w:rPr>
                <w:rFonts w:ascii="Trebuchet MS" w:hAnsi="Trebuchet MS" w:cs="Trebuchet MS"/>
                <w:sz w:val="20"/>
                <w:szCs w:val="20"/>
              </w:rPr>
              <w:t>plcIEPSession5</w:t>
            </w:r>
          </w:p>
        </w:tc>
      </w:tr>
    </w:tbl>
    <w:p>
      <w:pPr>
        <w:jc w:val="center"/>
        <w:rPr>
          <w:rFonts w:ascii="Trebuchet MS" w:hAnsi="Trebuchet MS" w:cs="Trebuchet MS"/>
          <w:b/>
          <w:sz w:val="20"/>
          <w:szCs w:val="20"/>
        </w:rPr>
      </w:pPr>
    </w:p>
    <w:p>
      <w:pPr>
        <w:jc w:val="center"/>
        <w:rPr>
          <w:rFonts w:ascii="Trebuchet MS" w:hAnsi="Trebuchet MS" w:cs="Trebuchet MS"/>
          <w:b/>
          <w:sz w:val="20"/>
          <w:szCs w:val="20"/>
        </w:rPr>
      </w:pPr>
    </w:p>
    <w:p>
      <w:pPr>
        <w:jc w:val="center"/>
        <w:rPr>
          <w:rFonts w:ascii="Trebuchet MS" w:hAnsi="Trebuchet MS" w:cs="Trebuchet MS"/>
          <w:b/>
          <w:sz w:val="20"/>
          <w:szCs w:val="20"/>
        </w:rPr>
      </w:pPr>
    </w:p>
    <w:p>
      <w:pPr>
        <w:jc w:val="center"/>
        <w:rPr>
          <w:rFonts w:ascii="Trebuchet MS" w:hAnsi="Trebuchet MS" w:cs="Trebuchet MS"/>
          <w:b/>
          <w:sz w:val="20"/>
          <w:szCs w:val="20"/>
        </w:rPr>
      </w:pPr>
      <w:r>
        <w:rPr>
          <w:rFonts w:ascii="Trebuchet MS" w:hAnsi="Trebuchet MS" w:cs="Trebuchet MS"/>
          <w:b/>
          <w:sz w:val="20"/>
          <w:szCs w:val="20"/>
        </w:rPr>
        <w:t>IEP TEAM/SIGNATURES</w:t>
      </w:r>
    </w:p>
    <w:p>
      <w:pPr>
        <w:rPr>
          <w:rFonts w:ascii="Trebuchet MS" w:hAnsi="Trebuchet MS" w:cs="Trebuchet MS"/>
          <w:b/>
          <w:sz w:val="20"/>
          <w:szCs w:val="20"/>
        </w:rPr>
      </w:pPr>
    </w:p>
    <w:p>
      <w:pPr>
        <w:rPr>
          <w:rFonts w:ascii="Trebuchet MS" w:hAnsi="Trebuchet MS" w:cs="Trebuchet MS"/>
          <w:sz w:val="20"/>
          <w:szCs w:val="20"/>
        </w:rPr>
      </w:pPr>
      <w:r>
        <w:rPr>
          <w:rFonts w:ascii="Trebuchet MS" w:hAnsi="Trebuchet MS" w:cs="Trebuchet MS"/>
          <w:sz w:val="20"/>
          <w:szCs w:val="20"/>
        </w:rPr>
        <w:t xml:space="preserve">The Individualized Education Program team makes the decisions about the </w:t>
      </w:r>
      <w:r>
        <w:rPr>
          <w:rFonts w:hint="default" w:ascii="Trebuchet MS" w:hAnsi="Trebuchet MS" w:cs="Trebuchet MS"/>
          <w:sz w:val="20"/>
          <w:szCs w:val="20"/>
          <w:lang w:val="en-US"/>
        </w:rPr>
        <w:t>Individual</w:t>
      </w:r>
      <w:r>
        <w:rPr>
          <w:rFonts w:ascii="Trebuchet MS" w:hAnsi="Trebuchet MS" w:cs="Trebuchet MS"/>
          <w:sz w:val="20"/>
          <w:szCs w:val="20"/>
        </w:rPr>
        <w:t xml:space="preserve">’s program and placement. The </w:t>
      </w:r>
      <w:r>
        <w:rPr>
          <w:rFonts w:hint="default" w:ascii="Trebuchet MS" w:hAnsi="Trebuchet MS" w:cs="Trebuchet MS"/>
          <w:sz w:val="20"/>
          <w:szCs w:val="20"/>
          <w:lang w:val="en-US"/>
        </w:rPr>
        <w:t>Individual</w:t>
      </w:r>
      <w:r>
        <w:rPr>
          <w:rFonts w:ascii="Trebuchet MS" w:hAnsi="Trebuchet MS" w:cs="Trebuchet MS"/>
          <w:sz w:val="20"/>
          <w:szCs w:val="20"/>
        </w:rPr>
        <w:t xml:space="preserve">’s parent(s), the </w:t>
      </w:r>
      <w:r>
        <w:rPr>
          <w:rFonts w:hint="default" w:ascii="Trebuchet MS" w:hAnsi="Trebuchet MS" w:cs="Trebuchet MS"/>
          <w:sz w:val="20"/>
          <w:szCs w:val="20"/>
          <w:lang w:val="en-US"/>
        </w:rPr>
        <w:t>Individual</w:t>
      </w:r>
      <w:r>
        <w:rPr>
          <w:rFonts w:ascii="Trebuchet MS" w:hAnsi="Trebuchet MS" w:cs="Trebuchet MS"/>
          <w:sz w:val="20"/>
          <w:szCs w:val="20"/>
        </w:rPr>
        <w:t>’s special education teacher, and a representative from the Local Education Agency are required members of this team. Signature on this IEP documents attendance, not agreement.</w:t>
      </w:r>
    </w:p>
    <w:p>
      <w:pPr>
        <w:rPr>
          <w:rFonts w:ascii="Trebuchet MS" w:hAnsi="Trebuchet MS" w:cs="Trebuchet MS"/>
          <w:sz w:val="20"/>
          <w:szCs w:val="20"/>
        </w:rPr>
      </w:pPr>
    </w:p>
    <w:tbl>
      <w:tblPr>
        <w:tblStyle w:val="14"/>
        <w:tblW w:w="0" w:type="auto"/>
        <w:tblInd w:w="-5" w:type="dxa"/>
        <w:tblLayout w:type="fixed"/>
        <w:tblCellMar>
          <w:top w:w="0" w:type="dxa"/>
          <w:left w:w="108" w:type="dxa"/>
          <w:bottom w:w="0" w:type="dxa"/>
          <w:right w:w="108" w:type="dxa"/>
        </w:tblCellMar>
      </w:tblPr>
      <w:tblGrid>
        <w:gridCol w:w="4866"/>
        <w:gridCol w:w="4866"/>
        <w:gridCol w:w="4876"/>
      </w:tblGrid>
      <w:tr>
        <w:tblPrEx>
          <w:tblCellMar>
            <w:top w:w="0" w:type="dxa"/>
            <w:left w:w="108" w:type="dxa"/>
            <w:bottom w:w="0" w:type="dxa"/>
            <w:right w:w="108" w:type="dxa"/>
          </w:tblCellMar>
        </w:tblPrEx>
        <w:trPr>
          <w:trHeight w:val="317" w:hRule="atLeast"/>
        </w:trPr>
        <w:tc>
          <w:tcPr>
            <w:tcW w:w="4866"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b/>
                <w:sz w:val="20"/>
                <w:szCs w:val="20"/>
              </w:rPr>
            </w:pPr>
            <w:r>
              <w:rPr>
                <w:rFonts w:ascii="Trebuchet MS" w:hAnsi="Trebuchet MS" w:cs="Trebuchet MS"/>
                <w:b/>
                <w:sz w:val="20"/>
                <w:szCs w:val="20"/>
              </w:rPr>
              <w:t>Role</w:t>
            </w:r>
          </w:p>
        </w:tc>
        <w:tc>
          <w:tcPr>
            <w:tcW w:w="4866"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b/>
                <w:sz w:val="20"/>
                <w:szCs w:val="20"/>
              </w:rPr>
            </w:pPr>
            <w:r>
              <w:rPr>
                <w:rFonts w:ascii="Trebuchet MS" w:hAnsi="Trebuchet MS" w:cs="Trebuchet MS"/>
                <w:b/>
                <w:sz w:val="20"/>
                <w:szCs w:val="20"/>
              </w:rPr>
              <w:t>Printed Name</w:t>
            </w:r>
          </w:p>
        </w:tc>
        <w:tc>
          <w:tcPr>
            <w:tcW w:w="48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b/>
                <w:sz w:val="20"/>
                <w:szCs w:val="20"/>
              </w:rPr>
              <w:t>Signature</w:t>
            </w:r>
          </w:p>
        </w:tc>
      </w:tr>
      <w:tr>
        <w:tblPrEx>
          <w:tblCellMar>
            <w:top w:w="0" w:type="dxa"/>
            <w:left w:w="108" w:type="dxa"/>
            <w:bottom w:w="0" w:type="dxa"/>
            <w:right w:w="108" w:type="dxa"/>
          </w:tblCellMar>
        </w:tblPrEx>
        <w:trPr>
          <w:trHeight w:val="317" w:hRule="atLeast"/>
        </w:trPr>
        <w:tc>
          <w:tcPr>
            <w:tcW w:w="4866"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Parent/Guardian/Surrogate</w:t>
            </w:r>
          </w:p>
        </w:tc>
        <w:tc>
          <w:tcPr>
            <w:tcW w:w="4866"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plcParentPN</w:t>
            </w:r>
          </w:p>
        </w:tc>
        <w:tc>
          <w:tcPr>
            <w:tcW w:w="4876"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rebuchet MS" w:hAnsi="Trebuchet MS" w:cs="Trebuchet MS"/>
                <w:sz w:val="20"/>
                <w:szCs w:val="20"/>
              </w:rPr>
            </w:pPr>
          </w:p>
          <w:p>
            <w:pPr>
              <w:snapToGrid w:val="0"/>
              <w:jc w:val="center"/>
              <w:rPr>
                <w:rFonts w:ascii="Trebuchet MS" w:hAnsi="Trebuchet MS" w:cs="Trebuchet MS"/>
                <w:sz w:val="20"/>
                <w:szCs w:val="20"/>
              </w:rPr>
            </w:pPr>
          </w:p>
        </w:tc>
      </w:tr>
      <w:tr>
        <w:tblPrEx>
          <w:tblCellMar>
            <w:top w:w="0" w:type="dxa"/>
            <w:left w:w="108" w:type="dxa"/>
            <w:bottom w:w="0" w:type="dxa"/>
            <w:right w:w="108" w:type="dxa"/>
          </w:tblCellMar>
        </w:tblPrEx>
        <w:trPr>
          <w:trHeight w:val="317" w:hRule="atLeast"/>
        </w:trPr>
        <w:tc>
          <w:tcPr>
            <w:tcW w:w="4866"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hint="default" w:ascii="Trebuchet MS" w:hAnsi="Trebuchet MS" w:cs="Trebuchet MS"/>
                <w:sz w:val="20"/>
                <w:szCs w:val="20"/>
                <w:lang w:val="en-US"/>
              </w:rPr>
              <w:t>Individual</w:t>
            </w:r>
            <w:r>
              <w:rPr>
                <w:rFonts w:ascii="Trebuchet MS" w:hAnsi="Trebuchet MS" w:cs="Trebuchet MS"/>
                <w:sz w:val="20"/>
                <w:szCs w:val="20"/>
              </w:rPr>
              <w:t>*</w:t>
            </w:r>
          </w:p>
        </w:tc>
        <w:tc>
          <w:tcPr>
            <w:tcW w:w="4866"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plcStudentPN</w:t>
            </w:r>
          </w:p>
        </w:tc>
        <w:tc>
          <w:tcPr>
            <w:tcW w:w="4876"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rebuchet MS" w:hAnsi="Trebuchet MS" w:cs="Trebuchet MS"/>
                <w:sz w:val="20"/>
                <w:szCs w:val="20"/>
              </w:rPr>
            </w:pPr>
          </w:p>
          <w:p>
            <w:pPr>
              <w:snapToGrid w:val="0"/>
              <w:jc w:val="center"/>
              <w:rPr>
                <w:rFonts w:ascii="Trebuchet MS" w:hAnsi="Trebuchet MS" w:cs="Trebuchet MS"/>
                <w:sz w:val="20"/>
                <w:szCs w:val="20"/>
              </w:rPr>
            </w:pPr>
          </w:p>
        </w:tc>
      </w:tr>
      <w:tr>
        <w:tblPrEx>
          <w:tblCellMar>
            <w:top w:w="0" w:type="dxa"/>
            <w:left w:w="108" w:type="dxa"/>
            <w:bottom w:w="0" w:type="dxa"/>
            <w:right w:w="108" w:type="dxa"/>
          </w:tblCellMar>
        </w:tblPrEx>
        <w:trPr>
          <w:trHeight w:val="317" w:hRule="atLeast"/>
        </w:trPr>
        <w:tc>
          <w:tcPr>
            <w:tcW w:w="4866"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Regular Education Teacher**</w:t>
            </w:r>
          </w:p>
        </w:tc>
        <w:tc>
          <w:tcPr>
            <w:tcW w:w="4866"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plcRETPN</w:t>
            </w:r>
          </w:p>
        </w:tc>
        <w:tc>
          <w:tcPr>
            <w:tcW w:w="4876"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rebuchet MS" w:hAnsi="Trebuchet MS" w:cs="Trebuchet MS"/>
                <w:sz w:val="20"/>
                <w:szCs w:val="20"/>
              </w:rPr>
            </w:pPr>
          </w:p>
          <w:p>
            <w:pPr>
              <w:snapToGrid w:val="0"/>
              <w:jc w:val="center"/>
              <w:rPr>
                <w:rFonts w:ascii="Trebuchet MS" w:hAnsi="Trebuchet MS" w:cs="Trebuchet MS"/>
                <w:sz w:val="20"/>
                <w:szCs w:val="20"/>
              </w:rPr>
            </w:pPr>
          </w:p>
        </w:tc>
      </w:tr>
      <w:tr>
        <w:tblPrEx>
          <w:tblCellMar>
            <w:top w:w="0" w:type="dxa"/>
            <w:left w:w="108" w:type="dxa"/>
            <w:bottom w:w="0" w:type="dxa"/>
            <w:right w:w="108" w:type="dxa"/>
          </w:tblCellMar>
        </w:tblPrEx>
        <w:trPr>
          <w:trHeight w:val="317" w:hRule="atLeast"/>
        </w:trPr>
        <w:tc>
          <w:tcPr>
            <w:tcW w:w="4866"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Special Education Teacher</w:t>
            </w:r>
          </w:p>
        </w:tc>
        <w:tc>
          <w:tcPr>
            <w:tcW w:w="4866"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plcSETPN</w:t>
            </w:r>
          </w:p>
        </w:tc>
        <w:tc>
          <w:tcPr>
            <w:tcW w:w="4876"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rebuchet MS" w:hAnsi="Trebuchet MS" w:cs="Trebuchet MS"/>
                <w:sz w:val="20"/>
                <w:szCs w:val="20"/>
              </w:rPr>
            </w:pPr>
          </w:p>
          <w:p>
            <w:pPr>
              <w:snapToGrid w:val="0"/>
              <w:jc w:val="center"/>
              <w:rPr>
                <w:rFonts w:ascii="Trebuchet MS" w:hAnsi="Trebuchet MS" w:cs="Trebuchet MS"/>
                <w:sz w:val="20"/>
                <w:szCs w:val="20"/>
              </w:rPr>
            </w:pPr>
          </w:p>
        </w:tc>
      </w:tr>
      <w:tr>
        <w:tblPrEx>
          <w:tblCellMar>
            <w:top w:w="0" w:type="dxa"/>
            <w:left w:w="108" w:type="dxa"/>
            <w:bottom w:w="0" w:type="dxa"/>
            <w:right w:w="108" w:type="dxa"/>
          </w:tblCellMar>
        </w:tblPrEx>
        <w:trPr>
          <w:trHeight w:val="317" w:hRule="atLeast"/>
        </w:trPr>
        <w:tc>
          <w:tcPr>
            <w:tcW w:w="4866"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Local Ed Agency Rep</w:t>
            </w:r>
          </w:p>
        </w:tc>
        <w:tc>
          <w:tcPr>
            <w:tcW w:w="4866"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Plc1LEAPN</w:t>
            </w:r>
          </w:p>
        </w:tc>
        <w:tc>
          <w:tcPr>
            <w:tcW w:w="4876"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rebuchet MS" w:hAnsi="Trebuchet MS" w:cs="Trebuchet MS"/>
                <w:sz w:val="20"/>
                <w:szCs w:val="20"/>
              </w:rPr>
            </w:pPr>
          </w:p>
          <w:p>
            <w:pPr>
              <w:snapToGrid w:val="0"/>
              <w:jc w:val="center"/>
              <w:rPr>
                <w:rFonts w:ascii="Trebuchet MS" w:hAnsi="Trebuchet MS" w:cs="Trebuchet MS"/>
                <w:sz w:val="20"/>
                <w:szCs w:val="20"/>
              </w:rPr>
            </w:pPr>
          </w:p>
        </w:tc>
      </w:tr>
      <w:tr>
        <w:tblPrEx>
          <w:tblCellMar>
            <w:top w:w="0" w:type="dxa"/>
            <w:left w:w="108" w:type="dxa"/>
            <w:bottom w:w="0" w:type="dxa"/>
            <w:right w:w="108" w:type="dxa"/>
          </w:tblCellMar>
        </w:tblPrEx>
        <w:trPr>
          <w:trHeight w:val="317" w:hRule="atLeast"/>
        </w:trPr>
        <w:tc>
          <w:tcPr>
            <w:tcW w:w="4866"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Career/Tech Ed Rep***</w:t>
            </w:r>
          </w:p>
        </w:tc>
        <w:tc>
          <w:tcPr>
            <w:tcW w:w="4866"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plcCareerPN</w:t>
            </w:r>
          </w:p>
        </w:tc>
        <w:tc>
          <w:tcPr>
            <w:tcW w:w="4876"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rebuchet MS" w:hAnsi="Trebuchet MS" w:cs="Trebuchet MS"/>
                <w:sz w:val="20"/>
                <w:szCs w:val="20"/>
              </w:rPr>
            </w:pPr>
          </w:p>
          <w:p>
            <w:pPr>
              <w:snapToGrid w:val="0"/>
              <w:jc w:val="center"/>
              <w:rPr>
                <w:rFonts w:ascii="Trebuchet MS" w:hAnsi="Trebuchet MS" w:cs="Trebuchet MS"/>
                <w:sz w:val="20"/>
                <w:szCs w:val="20"/>
              </w:rPr>
            </w:pPr>
          </w:p>
        </w:tc>
      </w:tr>
      <w:tr>
        <w:tblPrEx>
          <w:tblCellMar>
            <w:top w:w="0" w:type="dxa"/>
            <w:left w:w="108" w:type="dxa"/>
            <w:bottom w:w="0" w:type="dxa"/>
            <w:right w:w="108" w:type="dxa"/>
          </w:tblCellMar>
        </w:tblPrEx>
        <w:trPr>
          <w:trHeight w:val="317" w:hRule="atLeast"/>
        </w:trPr>
        <w:tc>
          <w:tcPr>
            <w:tcW w:w="4866"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Community Agency Rep</w:t>
            </w:r>
          </w:p>
        </w:tc>
        <w:tc>
          <w:tcPr>
            <w:tcW w:w="4866"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plcCommunityAPN</w:t>
            </w:r>
          </w:p>
        </w:tc>
        <w:tc>
          <w:tcPr>
            <w:tcW w:w="4876"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rebuchet MS" w:hAnsi="Trebuchet MS" w:cs="Trebuchet MS"/>
                <w:sz w:val="20"/>
                <w:szCs w:val="20"/>
              </w:rPr>
            </w:pPr>
          </w:p>
          <w:p>
            <w:pPr>
              <w:snapToGrid w:val="0"/>
              <w:jc w:val="center"/>
              <w:rPr>
                <w:rFonts w:ascii="Trebuchet MS" w:hAnsi="Trebuchet MS" w:cs="Trebuchet MS"/>
                <w:sz w:val="20"/>
                <w:szCs w:val="20"/>
              </w:rPr>
            </w:pPr>
          </w:p>
        </w:tc>
      </w:tr>
      <w:tr>
        <w:tblPrEx>
          <w:tblCellMar>
            <w:top w:w="0" w:type="dxa"/>
            <w:left w:w="108" w:type="dxa"/>
            <w:bottom w:w="0" w:type="dxa"/>
            <w:right w:w="108" w:type="dxa"/>
          </w:tblCellMar>
        </w:tblPrEx>
        <w:trPr>
          <w:trHeight w:val="317" w:hRule="atLeast"/>
        </w:trPr>
        <w:tc>
          <w:tcPr>
            <w:tcW w:w="4866"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Teacher of the Gifted****</w:t>
            </w:r>
          </w:p>
        </w:tc>
        <w:tc>
          <w:tcPr>
            <w:tcW w:w="4866"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plcTGPN</w:t>
            </w:r>
          </w:p>
        </w:tc>
        <w:tc>
          <w:tcPr>
            <w:tcW w:w="4876"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rebuchet MS" w:hAnsi="Trebuchet MS" w:cs="Trebuchet MS"/>
                <w:sz w:val="20"/>
                <w:szCs w:val="20"/>
              </w:rPr>
            </w:pPr>
          </w:p>
          <w:p>
            <w:pPr>
              <w:snapToGrid w:val="0"/>
              <w:jc w:val="center"/>
              <w:rPr>
                <w:rFonts w:ascii="Trebuchet MS" w:hAnsi="Trebuchet MS" w:cs="Trebuchet MS"/>
                <w:sz w:val="20"/>
                <w:szCs w:val="20"/>
              </w:rPr>
            </w:pPr>
          </w:p>
        </w:tc>
      </w:tr>
      <w:tr>
        <w:tblPrEx>
          <w:tblCellMar>
            <w:top w:w="0" w:type="dxa"/>
            <w:left w:w="108" w:type="dxa"/>
            <w:bottom w:w="0" w:type="dxa"/>
            <w:right w:w="108" w:type="dxa"/>
          </w:tblCellMar>
        </w:tblPrEx>
        <w:trPr>
          <w:trHeight w:val="317" w:hRule="atLeast"/>
        </w:trPr>
        <w:tc>
          <w:tcPr>
            <w:tcW w:w="4866"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p>
        </w:tc>
        <w:tc>
          <w:tcPr>
            <w:tcW w:w="4866"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p>
        </w:tc>
        <w:tc>
          <w:tcPr>
            <w:tcW w:w="4876"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rebuchet MS" w:hAnsi="Trebuchet MS" w:cs="Trebuchet MS"/>
                <w:sz w:val="20"/>
                <w:szCs w:val="20"/>
              </w:rPr>
            </w:pPr>
          </w:p>
        </w:tc>
      </w:tr>
    </w:tbl>
    <w:p>
      <w:pPr>
        <w:rPr>
          <w:rFonts w:ascii="Trebuchet MS" w:hAnsi="Trebuchet MS" w:cs="Trebuchet MS"/>
          <w:sz w:val="20"/>
          <w:szCs w:val="20"/>
        </w:rPr>
      </w:pPr>
    </w:p>
    <w:p>
      <w:pPr>
        <w:rPr>
          <w:rFonts w:ascii="Trebuchet MS" w:hAnsi="Trebuchet MS" w:cs="Trebuchet MS"/>
          <w:sz w:val="20"/>
          <w:szCs w:val="20"/>
        </w:rPr>
      </w:pPr>
      <w:r>
        <w:rPr>
          <w:rFonts w:ascii="Trebuchet MS" w:hAnsi="Trebuchet MS" w:cs="Trebuchet MS"/>
          <w:sz w:val="20"/>
          <w:szCs w:val="20"/>
        </w:rPr>
        <w:t>*</w:t>
      </w:r>
      <w:r>
        <w:rPr>
          <w:rFonts w:ascii="Trebuchet MS" w:hAnsi="Trebuchet MS" w:cs="Trebuchet MS"/>
          <w:sz w:val="20"/>
          <w:szCs w:val="20"/>
        </w:rPr>
        <w:tab/>
      </w:r>
      <w:r>
        <w:rPr>
          <w:rFonts w:ascii="Trebuchet MS" w:hAnsi="Trebuchet MS" w:cs="Trebuchet MS"/>
          <w:sz w:val="20"/>
          <w:szCs w:val="20"/>
        </w:rPr>
        <w:t xml:space="preserve">The IEP team must invite the </w:t>
      </w:r>
      <w:r>
        <w:rPr>
          <w:rFonts w:hint="default" w:ascii="Trebuchet MS" w:hAnsi="Trebuchet MS" w:cs="Trebuchet MS"/>
          <w:sz w:val="20"/>
          <w:szCs w:val="20"/>
          <w:lang w:val="en-US"/>
        </w:rPr>
        <w:t>Individual</w:t>
      </w:r>
      <w:r>
        <w:rPr>
          <w:rFonts w:ascii="Trebuchet MS" w:hAnsi="Trebuchet MS" w:cs="Trebuchet MS"/>
          <w:sz w:val="20"/>
          <w:szCs w:val="20"/>
        </w:rPr>
        <w:t xml:space="preserve"> if transition services are being planned or if the parents choose to have the </w:t>
      </w:r>
      <w:r>
        <w:rPr>
          <w:rFonts w:hint="default" w:ascii="Trebuchet MS" w:hAnsi="Trebuchet MS" w:cs="Trebuchet MS"/>
          <w:sz w:val="20"/>
          <w:szCs w:val="20"/>
          <w:lang w:val="en-US"/>
        </w:rPr>
        <w:t>individual</w:t>
      </w:r>
      <w:r>
        <w:rPr>
          <w:rFonts w:ascii="Trebuchet MS" w:hAnsi="Trebuchet MS" w:cs="Trebuchet MS"/>
          <w:sz w:val="20"/>
          <w:szCs w:val="20"/>
        </w:rPr>
        <w:t xml:space="preserve"> participate.</w:t>
      </w:r>
    </w:p>
    <w:p>
      <w:pPr>
        <w:rPr>
          <w:rFonts w:ascii="Trebuchet MS" w:hAnsi="Trebuchet MS" w:cs="Trebuchet MS"/>
          <w:sz w:val="20"/>
          <w:szCs w:val="20"/>
        </w:rPr>
      </w:pPr>
      <w:r>
        <w:rPr>
          <w:rFonts w:ascii="Trebuchet MS" w:hAnsi="Trebuchet MS" w:cs="Trebuchet MS"/>
          <w:sz w:val="20"/>
          <w:szCs w:val="20"/>
        </w:rPr>
        <w:t>**</w:t>
      </w:r>
      <w:r>
        <w:rPr>
          <w:rFonts w:ascii="Trebuchet MS" w:hAnsi="Trebuchet MS" w:cs="Trebuchet MS"/>
          <w:sz w:val="20"/>
          <w:szCs w:val="20"/>
        </w:rPr>
        <w:tab/>
      </w:r>
      <w:r>
        <w:rPr>
          <w:rFonts w:ascii="Trebuchet MS" w:hAnsi="Trebuchet MS" w:cs="Trebuchet MS"/>
          <w:sz w:val="20"/>
          <w:szCs w:val="20"/>
        </w:rPr>
        <w:t xml:space="preserve">If the </w:t>
      </w:r>
      <w:r>
        <w:rPr>
          <w:rFonts w:hint="default" w:ascii="Trebuchet MS" w:hAnsi="Trebuchet MS" w:cs="Trebuchet MS"/>
          <w:sz w:val="20"/>
          <w:szCs w:val="20"/>
          <w:lang w:val="en-US"/>
        </w:rPr>
        <w:t>individual</w:t>
      </w:r>
      <w:r>
        <w:rPr>
          <w:rFonts w:ascii="Trebuchet MS" w:hAnsi="Trebuchet MS" w:cs="Trebuchet MS"/>
          <w:sz w:val="20"/>
          <w:szCs w:val="20"/>
        </w:rPr>
        <w:t xml:space="preserve"> is, or may be, participating in the regular education environment</w:t>
      </w:r>
    </w:p>
    <w:p>
      <w:pPr>
        <w:rPr>
          <w:rFonts w:ascii="Trebuchet MS" w:hAnsi="Trebuchet MS" w:cs="Trebuchet MS"/>
          <w:sz w:val="20"/>
          <w:szCs w:val="20"/>
        </w:rPr>
      </w:pPr>
      <w:r>
        <w:rPr>
          <w:rFonts w:ascii="Trebuchet MS" w:hAnsi="Trebuchet MS" w:cs="Trebuchet MS"/>
          <w:sz w:val="20"/>
          <w:szCs w:val="20"/>
        </w:rPr>
        <w:t>***</w:t>
      </w:r>
      <w:r>
        <w:rPr>
          <w:rFonts w:ascii="Trebuchet MS" w:hAnsi="Trebuchet MS" w:cs="Trebuchet MS"/>
          <w:sz w:val="20"/>
          <w:szCs w:val="20"/>
        </w:rPr>
        <w:tab/>
      </w:r>
      <w:r>
        <w:rPr>
          <w:rFonts w:ascii="Trebuchet MS" w:hAnsi="Trebuchet MS" w:cs="Trebuchet MS"/>
          <w:sz w:val="20"/>
          <w:szCs w:val="20"/>
        </w:rPr>
        <w:t>As determined by the LEA as needed for transition services and other community services</w:t>
      </w:r>
    </w:p>
    <w:p>
      <w:pPr>
        <w:rPr>
          <w:rFonts w:ascii="Trebuchet MS" w:hAnsi="Trebuchet MS" w:cs="Trebuchet MS"/>
          <w:sz w:val="20"/>
          <w:szCs w:val="20"/>
        </w:rPr>
      </w:pPr>
      <w:r>
        <w:rPr>
          <w:rFonts w:ascii="Trebuchet MS" w:hAnsi="Trebuchet MS" w:cs="Trebuchet MS"/>
          <w:sz w:val="20"/>
          <w:szCs w:val="20"/>
        </w:rPr>
        <w:t>****</w:t>
      </w:r>
      <w:r>
        <w:rPr>
          <w:rFonts w:ascii="Trebuchet MS" w:hAnsi="Trebuchet MS" w:cs="Trebuchet MS"/>
          <w:sz w:val="20"/>
          <w:szCs w:val="20"/>
        </w:rPr>
        <w:tab/>
      </w:r>
      <w:r>
        <w:rPr>
          <w:rFonts w:ascii="Trebuchet MS" w:hAnsi="Trebuchet MS" w:cs="Trebuchet MS"/>
          <w:sz w:val="20"/>
          <w:szCs w:val="20"/>
        </w:rPr>
        <w:t xml:space="preserve">A teacher of the gifted is required when writing an </w:t>
      </w:r>
      <w:r>
        <w:rPr>
          <w:rFonts w:ascii="Trebuchet MS" w:hAnsi="Trebuchet MS" w:cs="Trebuchet MS"/>
          <w:i/>
          <w:sz w:val="20"/>
          <w:szCs w:val="20"/>
        </w:rPr>
        <w:t>IEP</w:t>
      </w:r>
      <w:r>
        <w:rPr>
          <w:rFonts w:ascii="Trebuchet MS" w:hAnsi="Trebuchet MS" w:cs="Trebuchet MS"/>
          <w:sz w:val="20"/>
          <w:szCs w:val="20"/>
        </w:rPr>
        <w:t xml:space="preserve"> for a</w:t>
      </w:r>
      <w:r>
        <w:rPr>
          <w:rFonts w:hint="default" w:ascii="Trebuchet MS" w:hAnsi="Trebuchet MS" w:cs="Trebuchet MS"/>
          <w:sz w:val="20"/>
          <w:szCs w:val="20"/>
          <w:lang w:val="en-US"/>
        </w:rPr>
        <w:t>n</w:t>
      </w:r>
      <w:r>
        <w:rPr>
          <w:rFonts w:ascii="Trebuchet MS" w:hAnsi="Trebuchet MS" w:cs="Trebuchet MS"/>
          <w:sz w:val="20"/>
          <w:szCs w:val="20"/>
        </w:rPr>
        <w:t xml:space="preserve"> </w:t>
      </w:r>
      <w:r>
        <w:rPr>
          <w:rFonts w:hint="default" w:ascii="Trebuchet MS" w:hAnsi="Trebuchet MS" w:cs="Trebuchet MS"/>
          <w:sz w:val="20"/>
          <w:szCs w:val="20"/>
          <w:lang w:val="en-US"/>
        </w:rPr>
        <w:t>individual</w:t>
      </w:r>
      <w:r>
        <w:rPr>
          <w:rFonts w:ascii="Trebuchet MS" w:hAnsi="Trebuchet MS" w:cs="Trebuchet MS"/>
          <w:sz w:val="20"/>
          <w:szCs w:val="20"/>
        </w:rPr>
        <w:t xml:space="preserve"> with a disability who also is gifted.</w:t>
      </w:r>
    </w:p>
    <w:p>
      <w:pPr>
        <w:rPr>
          <w:rFonts w:ascii="Trebuchet MS" w:hAnsi="Trebuchet MS" w:cs="Trebuchet MS"/>
          <w:sz w:val="20"/>
          <w:szCs w:val="20"/>
        </w:rPr>
      </w:pPr>
      <w:r>
        <w:rPr>
          <w:rFonts w:ascii="Trebuchet MS" w:hAnsi="Trebuchet MS" w:cs="Trebuchet MS"/>
          <w:sz w:val="20"/>
          <w:szCs w:val="20"/>
        </w:rPr>
        <w:t>One individual listed above must be able to interpret the instructional implications of any evaluation results.</w:t>
      </w:r>
    </w:p>
    <w:p>
      <w:pPr>
        <w:rPr>
          <w:rFonts w:ascii="Trebuchet MS" w:hAnsi="Trebuchet MS" w:cs="Trebuchet MS"/>
          <w:sz w:val="20"/>
          <w:szCs w:val="20"/>
        </w:rPr>
      </w:pPr>
    </w:p>
    <w:p>
      <w:pPr>
        <w:rPr>
          <w:rFonts w:ascii="Calibri" w:hAnsi="Calibri" w:cs="Calibri"/>
          <w:color w:val="404040"/>
          <w:sz w:val="22"/>
          <w:szCs w:val="22"/>
        </w:rPr>
      </w:pPr>
      <w:r>
        <w:rPr>
          <w:rFonts w:ascii="Trebuchet MS" w:hAnsi="Trebuchet MS" w:cs="Trebuchet MS"/>
          <w:sz w:val="20"/>
          <w:szCs w:val="20"/>
        </w:rPr>
        <w:t>Written input received from the following members:</w:t>
      </w:r>
    </w:p>
    <w:tbl>
      <w:tblPr>
        <w:tblStyle w:val="14"/>
        <w:tblW w:w="0" w:type="auto"/>
        <w:tblInd w:w="283" w:type="dxa"/>
        <w:tblLayout w:type="fixed"/>
        <w:tblCellMar>
          <w:top w:w="0" w:type="dxa"/>
          <w:left w:w="108" w:type="dxa"/>
          <w:bottom w:w="0" w:type="dxa"/>
          <w:right w:w="108" w:type="dxa"/>
        </w:tblCellMar>
      </w:tblPr>
      <w:tblGrid>
        <w:gridCol w:w="13150"/>
      </w:tblGrid>
      <w:tr>
        <w:tblPrEx>
          <w:tblCellMar>
            <w:top w:w="0" w:type="dxa"/>
            <w:left w:w="108" w:type="dxa"/>
            <w:bottom w:w="0" w:type="dxa"/>
            <w:right w:w="108" w:type="dxa"/>
          </w:tblCellMar>
        </w:tblPrEx>
        <w:trPr>
          <w:trHeight w:val="1835" w:hRule="atLeast"/>
        </w:trPr>
        <w:tc>
          <w:tcPr>
            <w:tcW w:w="1315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9"/>
              <w:spacing w:before="0"/>
              <w:rPr>
                <w:rFonts w:ascii="Calibri" w:hAnsi="Calibri" w:cs="Calibri"/>
                <w:sz w:val="22"/>
                <w:szCs w:val="22"/>
              </w:rPr>
            </w:pPr>
            <w:r>
              <w:rPr>
                <w:rFonts w:ascii="Calibri" w:hAnsi="Calibri" w:cs="Calibri"/>
                <w:color w:val="404040"/>
                <w:sz w:val="22"/>
                <w:szCs w:val="22"/>
              </w:rPr>
              <w:t xml:space="preserve">**** The IEP team is in agreement that  </w:t>
            </w:r>
            <w:r>
              <w:rPr>
                <w:rFonts w:hint="default" w:ascii="Calibri" w:hAnsi="Calibri" w:cs="Calibri"/>
                <w:color w:val="404040"/>
                <w:sz w:val="22"/>
                <w:szCs w:val="22"/>
                <w:lang w:val="en-US"/>
              </w:rPr>
              <w:t>Individual</w:t>
            </w:r>
            <w:r>
              <w:rPr>
                <w:rFonts w:ascii="Calibri" w:hAnsi="Calibri" w:cs="Calibri"/>
                <w:color w:val="404040"/>
                <w:sz w:val="22"/>
                <w:szCs w:val="22"/>
              </w:rPr>
              <w:t xml:space="preserve"> is unable to participate due to communication deficits as well as cognitive and behavioral challenges.</w:t>
            </w:r>
          </w:p>
          <w:p>
            <w:pPr>
              <w:pStyle w:val="9"/>
              <w:rPr>
                <w:rFonts w:ascii="Calibri" w:hAnsi="Calibri" w:cs="Calibri"/>
                <w:sz w:val="22"/>
                <w:szCs w:val="22"/>
              </w:rPr>
            </w:pPr>
            <w:r>
              <w:rPr>
                <w:rFonts w:ascii="Calibri" w:hAnsi="Calibri" w:cs="Calibri"/>
                <w:sz w:val="22"/>
                <w:szCs w:val="22"/>
              </w:rPr>
              <w:t>**** Melmark is an Approved Private School and Residential Facility providing services 365 days/year, 7 days/week, 24 hours/day.  This document serves as both an IEP and an ISP.  This signature sheet serves as the attendance/signature sheet for both IEP and ISP purposes.</w:t>
            </w:r>
          </w:p>
          <w:p>
            <w:pPr>
              <w:pStyle w:val="9"/>
              <w:rPr>
                <w:rFonts w:ascii="Trebuchet MS" w:hAnsi="Trebuchet MS" w:cs="Trebuchet MS"/>
                <w:sz w:val="20"/>
                <w:szCs w:val="20"/>
              </w:rPr>
            </w:pPr>
            <w:r>
              <w:rPr>
                <w:rFonts w:ascii="Trebuchet MS" w:hAnsi="Trebuchet MS" w:cs="Trebuchet MS"/>
                <w:sz w:val="20"/>
                <w:szCs w:val="20"/>
              </w:rPr>
              <w:t>plcWritenMembers</w:t>
            </w:r>
          </w:p>
          <w:p>
            <w:pPr>
              <w:tabs>
                <w:tab w:val="right" w:pos="9360"/>
              </w:tabs>
              <w:rPr>
                <w:rFonts w:ascii="Trebuchet MS" w:hAnsi="Trebuchet MS" w:cs="Trebuchet MS"/>
                <w:sz w:val="20"/>
                <w:szCs w:val="20"/>
              </w:rPr>
            </w:pPr>
          </w:p>
        </w:tc>
      </w:tr>
    </w:tbl>
    <w:p>
      <w:pPr>
        <w:rPr>
          <w:rFonts w:ascii="Trebuchet MS" w:hAnsi="Trebuchet MS" w:cs="Trebuchet MS"/>
          <w:sz w:val="20"/>
          <w:szCs w:val="20"/>
        </w:rPr>
      </w:pPr>
    </w:p>
    <w:p>
      <w:pPr>
        <w:rPr>
          <w:rFonts w:ascii="Trebuchet MS" w:hAnsi="Trebuchet MS" w:cs="Trebuchet MS"/>
          <w:sz w:val="20"/>
          <w:szCs w:val="20"/>
        </w:rPr>
      </w:pPr>
      <w:r>
        <w:rPr>
          <w:rFonts w:ascii="Trebuchet MS" w:hAnsi="Trebuchet MS" w:cs="Trebuchet MS"/>
          <w:b/>
          <w:sz w:val="20"/>
          <w:szCs w:val="20"/>
        </w:rPr>
        <w:t>Transfer of Rights at Age of Majority</w:t>
      </w:r>
    </w:p>
    <w:p>
      <w:pPr>
        <w:rPr>
          <w:rFonts w:ascii="Trebuchet MS" w:hAnsi="Trebuchet MS" w:cs="Trebuchet MS"/>
          <w:sz w:val="20"/>
          <w:szCs w:val="20"/>
        </w:rPr>
      </w:pPr>
    </w:p>
    <w:p>
      <w:pPr>
        <w:rPr>
          <w:rFonts w:ascii="Trebuchet MS" w:hAnsi="Trebuchet MS" w:cs="Trebuchet MS"/>
          <w:sz w:val="20"/>
          <w:szCs w:val="20"/>
        </w:rPr>
      </w:pPr>
      <w:r>
        <w:rPr>
          <w:rFonts w:ascii="Trebuchet MS" w:hAnsi="Trebuchet MS" w:cs="Trebuchet MS"/>
          <w:sz w:val="20"/>
          <w:szCs w:val="20"/>
        </w:rPr>
        <w:t xml:space="preserve">For purposes of education, the age of majority is reached in Pennsylvania when the individual reaches 21 years of age. Likewise, for purposes of the Individuals with Disabilities Education Act, the age of majority is reached for </w:t>
      </w:r>
      <w:r>
        <w:rPr>
          <w:rFonts w:hint="default" w:ascii="Trebuchet MS" w:hAnsi="Trebuchet MS" w:cs="Trebuchet MS"/>
          <w:sz w:val="20"/>
          <w:szCs w:val="20"/>
          <w:lang w:val="en-US"/>
        </w:rPr>
        <w:t>individual</w:t>
      </w:r>
      <w:r>
        <w:rPr>
          <w:rFonts w:ascii="Trebuchet MS" w:hAnsi="Trebuchet MS" w:cs="Trebuchet MS"/>
          <w:sz w:val="20"/>
          <w:szCs w:val="20"/>
        </w:rPr>
        <w:t>s with disabilities when they reach 21 years of age.</w:t>
      </w:r>
    </w:p>
    <w:p>
      <w:pPr>
        <w:rPr>
          <w:rFonts w:ascii="Trebuchet MS" w:hAnsi="Trebuchet MS" w:cs="Trebuchet MS"/>
          <w:sz w:val="20"/>
          <w:szCs w:val="20"/>
        </w:rPr>
      </w:pPr>
    </w:p>
    <w:p>
      <w:pPr>
        <w:rPr>
          <w:rFonts w:ascii="Trebuchet MS" w:hAnsi="Trebuchet MS" w:cs="Trebuchet MS"/>
          <w:sz w:val="20"/>
          <w:szCs w:val="20"/>
        </w:rPr>
      </w:pPr>
    </w:p>
    <w:p>
      <w:pPr>
        <w:rPr>
          <w:rFonts w:ascii="Trebuchet MS" w:hAnsi="Trebuchet MS" w:cs="Trebuchet MS"/>
          <w:sz w:val="20"/>
          <w:szCs w:val="20"/>
        </w:rPr>
      </w:pPr>
    </w:p>
    <w:tbl>
      <w:tblPr>
        <w:tblStyle w:val="14"/>
        <w:tblW w:w="0" w:type="auto"/>
        <w:tblInd w:w="0" w:type="dxa"/>
        <w:tblLayout w:type="fixed"/>
        <w:tblCellMar>
          <w:top w:w="0" w:type="dxa"/>
          <w:left w:w="108" w:type="dxa"/>
          <w:bottom w:w="0" w:type="dxa"/>
          <w:right w:w="108" w:type="dxa"/>
        </w:tblCellMar>
      </w:tblPr>
      <w:tblGrid>
        <w:gridCol w:w="14598"/>
      </w:tblGrid>
      <w:tr>
        <w:tblPrEx>
          <w:tblCellMar>
            <w:top w:w="0" w:type="dxa"/>
            <w:left w:w="108" w:type="dxa"/>
            <w:bottom w:w="0" w:type="dxa"/>
            <w:right w:w="108" w:type="dxa"/>
          </w:tblCellMar>
        </w:tblPrEx>
        <w:trPr>
          <w:trHeight w:val="317" w:hRule="atLeast"/>
        </w:trPr>
        <w:tc>
          <w:tcPr>
            <w:tcW w:w="14598" w:type="dxa"/>
            <w:tcBorders>
              <w:top w:val="single" w:color="000000" w:sz="32" w:space="0"/>
            </w:tcBorders>
            <w:shd w:val="clear" w:color="auto" w:fill="auto"/>
            <w:vAlign w:val="center"/>
          </w:tcPr>
          <w:p>
            <w:pPr>
              <w:jc w:val="center"/>
              <w:rPr>
                <w:rFonts w:ascii="Trebuchet MS" w:hAnsi="Trebuchet MS" w:cs="Trebuchet MS"/>
                <w:sz w:val="20"/>
                <w:szCs w:val="20"/>
              </w:rPr>
            </w:pPr>
            <w:r>
              <w:rPr>
                <w:rFonts w:ascii="Trebuchet MS" w:hAnsi="Trebuchet MS" w:cs="Trebuchet MS"/>
                <w:b/>
                <w:sz w:val="22"/>
                <w:szCs w:val="20"/>
              </w:rPr>
              <w:t>PROCEDURAL SAFEGUARDS NOTICE</w:t>
            </w:r>
          </w:p>
        </w:tc>
      </w:tr>
    </w:tbl>
    <w:p>
      <w:pPr>
        <w:rPr>
          <w:rFonts w:ascii="Trebuchet MS" w:hAnsi="Trebuchet MS" w:cs="Trebuchet MS"/>
          <w:sz w:val="20"/>
          <w:szCs w:val="20"/>
        </w:rPr>
      </w:pPr>
    </w:p>
    <w:p>
      <w:pPr>
        <w:rPr>
          <w:rFonts w:ascii="Trebuchet MS" w:hAnsi="Trebuchet MS" w:cs="Trebuchet MS"/>
          <w:sz w:val="20"/>
          <w:szCs w:val="20"/>
        </w:rPr>
      </w:pPr>
      <w:r>
        <w:rPr>
          <w:rFonts w:ascii="Trebuchet MS" w:hAnsi="Trebuchet MS" w:cs="Trebuchet MS"/>
          <w:sz w:val="20"/>
          <w:szCs w:val="20"/>
        </w:rPr>
        <w:t xml:space="preserve">I have received a copy of the </w:t>
      </w:r>
      <w:r>
        <w:rPr>
          <w:rFonts w:ascii="Trebuchet MS" w:hAnsi="Trebuchet MS" w:cs="Trebuchet MS"/>
          <w:i/>
          <w:sz w:val="20"/>
          <w:szCs w:val="20"/>
        </w:rPr>
        <w:t>Procedural Safeguards Notice</w:t>
      </w:r>
      <w:r>
        <w:rPr>
          <w:rFonts w:ascii="Trebuchet MS" w:hAnsi="Trebuchet MS" w:cs="Trebuchet MS"/>
          <w:sz w:val="20"/>
          <w:szCs w:val="20"/>
        </w:rPr>
        <w:t xml:space="preserve"> during this school year. The </w:t>
      </w:r>
      <w:r>
        <w:rPr>
          <w:rFonts w:ascii="Trebuchet MS" w:hAnsi="Trebuchet MS" w:cs="Trebuchet MS"/>
          <w:i/>
          <w:sz w:val="20"/>
          <w:szCs w:val="20"/>
        </w:rPr>
        <w:t>Procedural Safeguards Notice</w:t>
      </w:r>
      <w:r>
        <w:rPr>
          <w:rFonts w:ascii="Trebuchet MS" w:hAnsi="Trebuchet MS" w:cs="Trebuchet MS"/>
          <w:sz w:val="20"/>
          <w:szCs w:val="20"/>
        </w:rPr>
        <w:t xml:space="preserve"> provides information about my rights, including the process for disagreeing with the IEP. The school has informed me whom I may contact if I need more information. </w:t>
      </w:r>
    </w:p>
    <w:p>
      <w:pPr>
        <w:rPr>
          <w:rFonts w:ascii="Trebuchet MS" w:hAnsi="Trebuchet MS" w:cs="Trebuchet MS"/>
          <w:sz w:val="20"/>
          <w:szCs w:val="20"/>
        </w:rPr>
      </w:pPr>
    </w:p>
    <w:tbl>
      <w:tblPr>
        <w:tblStyle w:val="14"/>
        <w:tblW w:w="0" w:type="auto"/>
        <w:tblInd w:w="-5" w:type="dxa"/>
        <w:tblLayout w:type="fixed"/>
        <w:tblCellMar>
          <w:top w:w="0" w:type="dxa"/>
          <w:left w:w="108" w:type="dxa"/>
          <w:bottom w:w="0" w:type="dxa"/>
          <w:right w:w="108" w:type="dxa"/>
        </w:tblCellMar>
      </w:tblPr>
      <w:tblGrid>
        <w:gridCol w:w="4014"/>
        <w:gridCol w:w="3515"/>
      </w:tblGrid>
      <w:tr>
        <w:tblPrEx>
          <w:tblCellMar>
            <w:top w:w="0" w:type="dxa"/>
            <w:left w:w="108" w:type="dxa"/>
            <w:bottom w:w="0" w:type="dxa"/>
            <w:right w:w="108" w:type="dxa"/>
          </w:tblCellMar>
        </w:tblPrEx>
        <w:trPr>
          <w:trHeight w:val="317" w:hRule="atLeast"/>
        </w:trPr>
        <w:tc>
          <w:tcPr>
            <w:tcW w:w="4014" w:type="dxa"/>
            <w:tcBorders>
              <w:top w:val="single" w:color="FFFFFF" w:sz="4" w:space="0"/>
              <w:left w:val="single" w:color="FFFFFF" w:sz="4" w:space="0"/>
              <w:bottom w:val="single" w:color="FFFFFF" w:sz="4" w:space="0"/>
            </w:tcBorders>
            <w:shd w:val="clear" w:color="auto" w:fill="auto"/>
            <w:vAlign w:val="center"/>
          </w:tcPr>
          <w:p>
            <w:pPr>
              <w:rPr>
                <w:rFonts w:ascii="Trebuchet MS" w:hAnsi="Trebuchet MS" w:cs="Trebuchet MS"/>
                <w:sz w:val="20"/>
                <w:szCs w:val="20"/>
              </w:rPr>
            </w:pPr>
            <w:r>
              <w:rPr>
                <w:rFonts w:ascii="Trebuchet MS" w:hAnsi="Trebuchet MS" w:cs="Trebuchet MS"/>
                <w:sz w:val="20"/>
                <w:szCs w:val="20"/>
              </w:rPr>
              <w:t>Signature of Parent/Guardian/Surrogate:</w:t>
            </w:r>
          </w:p>
        </w:tc>
        <w:tc>
          <w:tcPr>
            <w:tcW w:w="3515" w:type="dxa"/>
            <w:tcBorders>
              <w:bottom w:val="single" w:color="000000" w:sz="4" w:space="0"/>
            </w:tcBorders>
            <w:shd w:val="clear" w:color="auto" w:fill="auto"/>
            <w:vAlign w:val="center"/>
          </w:tcPr>
          <w:p>
            <w:pPr>
              <w:snapToGrid w:val="0"/>
              <w:rPr>
                <w:rFonts w:ascii="Trebuchet MS" w:hAnsi="Trebuchet MS" w:cs="Trebuchet MS"/>
                <w:sz w:val="20"/>
                <w:szCs w:val="20"/>
              </w:rPr>
            </w:pPr>
          </w:p>
        </w:tc>
      </w:tr>
    </w:tbl>
    <w:p>
      <w:pPr>
        <w:rPr>
          <w:rFonts w:ascii="Trebuchet MS" w:hAnsi="Trebuchet MS" w:cs="Trebuchet MS"/>
          <w:sz w:val="20"/>
          <w:szCs w:val="20"/>
        </w:rPr>
      </w:pPr>
    </w:p>
    <w:p>
      <w:pPr>
        <w:rPr>
          <w:rFonts w:ascii="Trebuchet MS" w:hAnsi="Trebuchet MS" w:cs="Trebuchet MS"/>
          <w:sz w:val="20"/>
          <w:szCs w:val="20"/>
        </w:rPr>
      </w:pPr>
    </w:p>
    <w:p>
      <w:pPr>
        <w:jc w:val="center"/>
        <w:rPr>
          <w:rFonts w:ascii="Trebuchet MS" w:hAnsi="Trebuchet MS" w:cs="Trebuchet MS"/>
          <w:b/>
          <w:bCs/>
        </w:rPr>
      </w:pPr>
      <w:r>
        <w:rPr>
          <w:rFonts w:ascii="Trebuchet MS" w:hAnsi="Trebuchet MS" w:cs="Trebuchet MS"/>
          <w:b/>
          <w:bCs/>
        </w:rPr>
        <w:t>MEDICAL ASSISTANCE PROGRAM BILLING NOTICE</w:t>
      </w:r>
    </w:p>
    <w:p>
      <w:pPr>
        <w:jc w:val="center"/>
        <w:rPr>
          <w:rFonts w:ascii="Trebuchet MS" w:hAnsi="Trebuchet MS" w:cs="Trebuchet MS"/>
          <w:sz w:val="20"/>
        </w:rPr>
      </w:pPr>
      <w:r>
        <w:rPr>
          <w:rFonts w:ascii="Trebuchet MS" w:hAnsi="Trebuchet MS" w:cs="Trebuchet MS"/>
          <w:b/>
          <w:bCs/>
        </w:rPr>
        <w:t>(Applicable only to parents who have consented to the release of billing information to Medical Assistance programs)</w:t>
      </w:r>
    </w:p>
    <w:p>
      <w:pPr>
        <w:jc w:val="both"/>
        <w:rPr>
          <w:rFonts w:ascii="Trebuchet MS" w:hAnsi="Trebuchet MS" w:cs="Trebuchet MS"/>
          <w:sz w:val="20"/>
        </w:rPr>
      </w:pPr>
    </w:p>
    <w:p>
      <w:pPr>
        <w:jc w:val="both"/>
        <w:rPr>
          <w:rFonts w:ascii="Trebuchet MS" w:hAnsi="Trebuchet MS" w:cs="Trebuchet MS"/>
          <w:sz w:val="20"/>
        </w:rPr>
      </w:pPr>
    </w:p>
    <w:p>
      <w:pPr>
        <w:jc w:val="both"/>
        <w:rPr>
          <w:rFonts w:ascii="Trebuchet MS" w:hAnsi="Trebuchet MS" w:cs="Trebuchet MS"/>
          <w:sz w:val="20"/>
        </w:rPr>
      </w:pPr>
      <w:r>
        <w:rPr>
          <w:rFonts w:ascii="Trebuchet MS" w:hAnsi="Trebuchet MS" w:cs="Trebuchet MS"/>
          <w:sz w:val="20"/>
        </w:rPr>
        <w:t xml:space="preserve">I understand that the school may charge the School-Based Access Program (“SBAP”)—or any program that replaces or supplements the SBAP—the cost of certain special education and related services described in my child’s IEP.  To make these charges to the SBAP, the school will release to the administrator of that program the name, age, and address of my child, verification of Medicaid eligibility for my child, a copy of my child’s IEP, a description of the services provided and the times and dates during which such services were provided to my child, and the identity of the provider of such services.  </w:t>
      </w:r>
      <w:r>
        <w:rPr>
          <w:rFonts w:ascii="Trebuchet MS" w:hAnsi="Trebuchet MS" w:cs="Trebuchet MS"/>
          <w:i/>
          <w:iCs/>
          <w:sz w:val="20"/>
        </w:rPr>
        <w:t>I understand that such information will not be disclosed, and such charges will not be made, unless I consent to the disclosure.</w:t>
      </w:r>
      <w:r>
        <w:rPr>
          <w:rFonts w:ascii="Trebuchet MS" w:hAnsi="Trebuchet MS" w:cs="Trebuchet MS"/>
          <w:sz w:val="20"/>
        </w:rPr>
        <w:t xml:space="preserve"> I acknowledge that I have provided written consent to disclose such information.</w:t>
      </w:r>
    </w:p>
    <w:p>
      <w:pPr>
        <w:rPr>
          <w:rFonts w:ascii="Trebuchet MS" w:hAnsi="Trebuchet MS" w:cs="Trebuchet MS"/>
          <w:sz w:val="20"/>
        </w:rPr>
      </w:pPr>
    </w:p>
    <w:p>
      <w:pPr>
        <w:jc w:val="both"/>
        <w:rPr>
          <w:rFonts w:ascii="Trebuchet MS" w:hAnsi="Trebuchet MS" w:cs="Trebuchet MS"/>
          <w:sz w:val="20"/>
        </w:rPr>
      </w:pPr>
      <w:r>
        <w:rPr>
          <w:rFonts w:ascii="Trebuchet MS" w:hAnsi="Trebuchet MS" w:cs="Trebuchet MS"/>
          <w:sz w:val="20"/>
        </w:rPr>
        <w:t xml:space="preserve">I understand that my consent is ongoing from year-to-year unless and until I withdraw it. I can withdraw my consent in writing, or orally if I am unable to write, at any time.  My refusal to consent or my withdrawal of consent will not relieve the school of the obligation to provide, at no cost to me or my family, any service or program to which my child is entitled under the Individuals with Disabilities Education Act (“IDEA”) or that is necessary to enable my child to receive a free appropriate public education as described in my child’s IEP.  </w:t>
      </w:r>
    </w:p>
    <w:p>
      <w:pPr>
        <w:rPr>
          <w:rFonts w:ascii="Trebuchet MS" w:hAnsi="Trebuchet MS" w:cs="Trebuchet MS"/>
          <w:sz w:val="20"/>
        </w:rPr>
      </w:pPr>
    </w:p>
    <w:p>
      <w:pPr>
        <w:rPr>
          <w:rFonts w:ascii="Trebuchet MS" w:hAnsi="Trebuchet MS" w:cs="Trebuchet MS"/>
          <w:sz w:val="20"/>
        </w:rPr>
      </w:pPr>
      <w:r>
        <w:rPr>
          <w:rFonts w:ascii="Trebuchet MS" w:hAnsi="Trebuchet MS" w:cs="Trebuchet MS"/>
          <w:sz w:val="20"/>
        </w:rPr>
        <w:t>I understand that the school cannot—</w:t>
      </w:r>
    </w:p>
    <w:p>
      <w:pPr>
        <w:rPr>
          <w:rFonts w:ascii="Trebuchet MS" w:hAnsi="Trebuchet MS" w:cs="Trebuchet MS"/>
          <w:sz w:val="20"/>
        </w:rPr>
      </w:pPr>
    </w:p>
    <w:p>
      <w:pPr>
        <w:jc w:val="both"/>
        <w:rPr>
          <w:rFonts w:ascii="Trebuchet MS" w:hAnsi="Trebuchet MS" w:cs="Trebuchet MS"/>
          <w:sz w:val="20"/>
        </w:rPr>
      </w:pPr>
      <w:r>
        <w:rPr>
          <w:rFonts w:ascii="Trebuchet MS" w:hAnsi="Trebuchet MS" w:cs="Trebuchet MS"/>
          <w:sz w:val="20"/>
        </w:rPr>
        <w:t>Require me or my family to sign up for or enroll in any public benefits or insurance program, such as Medicaid, as a condition of receiving a free appropriate public education for my child;</w:t>
      </w:r>
    </w:p>
    <w:p>
      <w:pPr>
        <w:rPr>
          <w:rFonts w:ascii="Trebuchet MS" w:hAnsi="Trebuchet MS" w:cs="Trebuchet MS"/>
          <w:sz w:val="20"/>
        </w:rPr>
      </w:pPr>
    </w:p>
    <w:p>
      <w:pPr>
        <w:jc w:val="both"/>
        <w:rPr>
          <w:rFonts w:ascii="Trebuchet MS" w:hAnsi="Trebuchet MS" w:cs="Trebuchet MS"/>
          <w:sz w:val="20"/>
        </w:rPr>
      </w:pPr>
      <w:r>
        <w:rPr>
          <w:rFonts w:ascii="Trebuchet MS" w:hAnsi="Trebuchet MS" w:cs="Trebuchet MS"/>
          <w:sz w:val="20"/>
        </w:rPr>
        <w:t xml:space="preserve">Require me or my family to incur any expense for the provision of a free appropriate public education to my child, including co-payments and deductibles, unless it agrees to pay such expenses on my or my family’s behalf; </w:t>
      </w:r>
    </w:p>
    <w:p>
      <w:pPr>
        <w:rPr>
          <w:rFonts w:ascii="Trebuchet MS" w:hAnsi="Trebuchet MS" w:cs="Trebuchet MS"/>
          <w:sz w:val="20"/>
        </w:rPr>
      </w:pPr>
    </w:p>
    <w:p>
      <w:pPr>
        <w:rPr>
          <w:rFonts w:ascii="Trebuchet MS" w:hAnsi="Trebuchet MS" w:cs="Trebuchet MS"/>
          <w:sz w:val="20"/>
        </w:rPr>
      </w:pPr>
      <w:r>
        <w:rPr>
          <w:rFonts w:ascii="Trebuchet MS" w:hAnsi="Trebuchet MS" w:cs="Trebuchet MS"/>
          <w:sz w:val="20"/>
        </w:rPr>
        <w:t>Cause a decrease in available lifetime coverage or any other insured benefit;</w:t>
      </w:r>
    </w:p>
    <w:p>
      <w:pPr>
        <w:rPr>
          <w:rFonts w:ascii="Trebuchet MS" w:hAnsi="Trebuchet MS" w:cs="Trebuchet MS"/>
          <w:sz w:val="20"/>
        </w:rPr>
      </w:pPr>
    </w:p>
    <w:p>
      <w:pPr>
        <w:jc w:val="both"/>
        <w:rPr>
          <w:rFonts w:ascii="Trebuchet MS" w:hAnsi="Trebuchet MS" w:cs="Trebuchet MS"/>
          <w:sz w:val="20"/>
        </w:rPr>
      </w:pPr>
      <w:r>
        <w:rPr>
          <w:rFonts w:ascii="Trebuchet MS" w:hAnsi="Trebuchet MS" w:cs="Trebuchet MS"/>
          <w:sz w:val="20"/>
        </w:rPr>
        <w:t>Cause me or my family to pay for services that would otherwise be covered by a public benefits or insurance program and that are required for my child outside the time that he or she is in school;</w:t>
      </w:r>
    </w:p>
    <w:p>
      <w:pPr>
        <w:rPr>
          <w:rFonts w:ascii="Trebuchet MS" w:hAnsi="Trebuchet MS" w:cs="Trebuchet MS"/>
          <w:sz w:val="20"/>
        </w:rPr>
      </w:pPr>
    </w:p>
    <w:p>
      <w:pPr>
        <w:jc w:val="both"/>
        <w:rPr>
          <w:rFonts w:ascii="Trebuchet MS" w:hAnsi="Trebuchet MS" w:cs="Trebuchet MS"/>
          <w:sz w:val="20"/>
          <w:szCs w:val="20"/>
        </w:rPr>
      </w:pPr>
      <w:r>
        <w:rPr>
          <w:rFonts w:ascii="Trebuchet MS" w:hAnsi="Trebuchet MS" w:cs="Trebuchet MS"/>
          <w:sz w:val="20"/>
        </w:rPr>
        <w:t>Risk the loss of eligibility for home and community-based waivers, based on aggregate health-related expenditures.</w:t>
      </w:r>
      <w:r>
        <w:rPr>
          <w:rFonts w:ascii="Trebuchet MS" w:hAnsi="Trebuchet MS" w:cs="Trebuchet MS"/>
          <w:sz w:val="20"/>
          <w:szCs w:val="20"/>
        </w:rPr>
        <w:t xml:space="preserve"> </w:t>
      </w:r>
    </w:p>
    <w:p>
      <w:pPr>
        <w:rPr>
          <w:rFonts w:ascii="Trebuchet MS" w:hAnsi="Trebuchet MS" w:cs="Trebuchet MS"/>
          <w:sz w:val="20"/>
          <w:szCs w:val="20"/>
        </w:rPr>
      </w:pPr>
    </w:p>
    <w:p>
      <w:pPr>
        <w:rPr>
          <w:rFonts w:ascii="Trebuchet MS" w:hAnsi="Trebuchet MS" w:cs="Trebuchet MS"/>
          <w:sz w:val="20"/>
          <w:szCs w:val="20"/>
        </w:rPr>
      </w:pPr>
    </w:p>
    <w:p>
      <w:pPr>
        <w:tabs>
          <w:tab w:val="left" w:pos="3285"/>
        </w:tabs>
        <w:rPr>
          <w:rFonts w:ascii="Trebuchet MS" w:hAnsi="Trebuchet MS" w:cs="Trebuchet MS"/>
          <w:b/>
          <w:sz w:val="20"/>
          <w:szCs w:val="20"/>
        </w:rPr>
      </w:pPr>
      <w:r>
        <w:rPr>
          <w:rFonts w:ascii="Trebuchet MS" w:hAnsi="Trebuchet MS" w:cs="Trebuchet MS"/>
          <w:b/>
          <w:spacing w:val="-2"/>
          <w:sz w:val="20"/>
          <w:szCs w:val="20"/>
        </w:rPr>
        <w:t>I. SPECIAL CONSIDERATIONS THE IEP TEAM MUST CONSIDER BEFORE DEVELOPING THE IEP. ANY FACTORS CHECKED AS “YES” MUST BE ADDRESSED IN THE IEP.</w:t>
      </w:r>
    </w:p>
    <w:p>
      <w:pPr>
        <w:rPr>
          <w:rFonts w:ascii="Trebuchet MS" w:hAnsi="Trebuchet MS" w:cs="Trebuchet MS"/>
          <w:b/>
          <w:sz w:val="20"/>
          <w:szCs w:val="20"/>
        </w:rPr>
      </w:pPr>
    </w:p>
    <w:p>
      <w:pPr>
        <w:rPr>
          <w:rFonts w:ascii="Trebuchet MS" w:hAnsi="Trebuchet MS" w:cs="Trebuchet MS"/>
          <w:sz w:val="20"/>
          <w:szCs w:val="20"/>
        </w:rPr>
      </w:pPr>
      <w:r>
        <w:rPr>
          <w:rFonts w:ascii="Trebuchet MS" w:hAnsi="Trebuchet MS" w:cs="Trebuchet MS"/>
          <w:b/>
          <w:sz w:val="20"/>
          <w:szCs w:val="20"/>
        </w:rPr>
        <w:tab/>
      </w:r>
      <w:r>
        <w:rPr>
          <w:rFonts w:ascii="Trebuchet MS" w:hAnsi="Trebuchet MS" w:cs="Trebuchet MS"/>
          <w:b/>
          <w:sz w:val="20"/>
          <w:szCs w:val="20"/>
        </w:rPr>
        <w:t xml:space="preserve">Is the </w:t>
      </w:r>
      <w:r>
        <w:rPr>
          <w:rFonts w:hint="default" w:ascii="Trebuchet MS" w:hAnsi="Trebuchet MS" w:cs="Trebuchet MS"/>
          <w:b/>
          <w:sz w:val="20"/>
          <w:szCs w:val="20"/>
          <w:lang w:val="en-US"/>
        </w:rPr>
        <w:t>individual</w:t>
      </w:r>
      <w:r>
        <w:rPr>
          <w:rFonts w:ascii="Trebuchet MS" w:hAnsi="Trebuchet MS" w:cs="Trebuchet MS"/>
          <w:b/>
          <w:sz w:val="20"/>
          <w:szCs w:val="20"/>
        </w:rPr>
        <w:t xml:space="preserve"> blind or visually impaired?</w:t>
      </w:r>
    </w:p>
    <w:tbl>
      <w:tblPr>
        <w:tblStyle w:val="14"/>
        <w:tblW w:w="0" w:type="auto"/>
        <w:tblInd w:w="1435" w:type="dxa"/>
        <w:tblLayout w:type="fixed"/>
        <w:tblCellMar>
          <w:top w:w="0" w:type="dxa"/>
          <w:left w:w="108" w:type="dxa"/>
          <w:bottom w:w="0" w:type="dxa"/>
          <w:right w:w="108" w:type="dxa"/>
        </w:tblCellMar>
      </w:tblPr>
      <w:tblGrid>
        <w:gridCol w:w="383"/>
        <w:gridCol w:w="532"/>
        <w:gridCol w:w="566"/>
        <w:gridCol w:w="11687"/>
      </w:tblGrid>
      <w:tr>
        <w:tblPrEx>
          <w:tblCellMar>
            <w:top w:w="0" w:type="dxa"/>
            <w:left w:w="108" w:type="dxa"/>
            <w:bottom w:w="0" w:type="dxa"/>
            <w:right w:w="108" w:type="dxa"/>
          </w:tblCellMar>
        </w:tblPrEx>
        <w:trPr>
          <w:trHeight w:val="270" w:hRule="atLeast"/>
        </w:trPr>
        <w:tc>
          <w:tcPr>
            <w:tcW w:w="383" w:type="dxa"/>
            <w:shd w:val="clear" w:color="auto" w:fill="auto"/>
            <w:vAlign w:val="center"/>
          </w:tcPr>
          <w:p>
            <w:pPr>
              <w:tabs>
                <w:tab w:val="right" w:pos="9360"/>
              </w:tabs>
              <w:snapToGrid w:val="0"/>
              <w:rPr>
                <w:rFonts w:ascii="Trebuchet MS" w:hAnsi="Trebuchet MS" w:cs="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532" w:type="dxa"/>
            <w:vMerge w:val="restart"/>
            <w:tcBorders>
              <w:top w:val="single" w:color="FFFFFF" w:sz="4" w:space="0"/>
              <w:left w:val="nil"/>
              <w:bottom w:val="single" w:color="FFFFFF" w:sz="4" w:space="0"/>
            </w:tcBorders>
            <w:shd w:val="clear" w:color="auto" w:fill="auto"/>
          </w:tcPr>
          <w:p>
            <w:pPr>
              <w:tabs>
                <w:tab w:val="right" w:pos="9360"/>
              </w:tabs>
              <w:rPr>
                <w:rFonts w:ascii="Trebuchet MS" w:hAnsi="Trebuchet MS" w:cs="Trebuchet MS"/>
                <w:sz w:val="20"/>
                <w:szCs w:val="20"/>
              </w:rPr>
            </w:pPr>
            <w:r>
              <w:rPr>
                <w:rFonts w:ascii="Trebuchet MS" w:hAnsi="Trebuchet MS" w:cs="Trebuchet MS"/>
                <w:sz w:val="20"/>
                <w:szCs w:val="20"/>
              </w:rPr>
              <w:t>Yes</w:t>
            </w:r>
          </w:p>
        </w:tc>
        <w:tc>
          <w:tcPr>
            <w:tcW w:w="566" w:type="dxa"/>
            <w:vMerge w:val="restart"/>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11687" w:type="dxa"/>
            <w:vMerge w:val="restart"/>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rPr>
                <w:rFonts w:ascii="Trebuchet MS" w:hAnsi="Trebuchet MS" w:cs="Trebuchet MS"/>
                <w:sz w:val="8"/>
                <w:szCs w:val="8"/>
              </w:rPr>
            </w:pPr>
            <w:r>
              <w:rPr>
                <w:rFonts w:ascii="Trebuchet MS" w:hAnsi="Trebuchet MS" w:cs="Trebuchet MS"/>
                <w:sz w:val="20"/>
                <w:szCs w:val="20"/>
              </w:rPr>
              <w:t xml:space="preserve">The IEP must include a description of the instruction in Braille and the use of Braille unless the IEP team determines, after an evaluation of the </w:t>
            </w:r>
            <w:r>
              <w:rPr>
                <w:rFonts w:hint="default" w:ascii="Trebuchet MS" w:hAnsi="Trebuchet MS" w:cs="Trebuchet MS"/>
                <w:sz w:val="20"/>
                <w:szCs w:val="20"/>
                <w:lang w:val="en-US"/>
              </w:rPr>
              <w:t>individual</w:t>
            </w:r>
            <w:r>
              <w:rPr>
                <w:rFonts w:ascii="Trebuchet MS" w:hAnsi="Trebuchet MS" w:cs="Trebuchet MS"/>
                <w:sz w:val="20"/>
                <w:szCs w:val="20"/>
              </w:rPr>
              <w:t xml:space="preserve">’s reading and writing skills, needs, and appropriate reading and writing media (including an evaluation of the </w:t>
            </w:r>
            <w:r>
              <w:rPr>
                <w:rFonts w:hint="default" w:ascii="Trebuchet MS" w:hAnsi="Trebuchet MS" w:cs="Trebuchet MS"/>
                <w:sz w:val="20"/>
                <w:szCs w:val="20"/>
                <w:lang w:val="en-US"/>
              </w:rPr>
              <w:t>individual</w:t>
            </w:r>
            <w:r>
              <w:rPr>
                <w:rFonts w:ascii="Trebuchet MS" w:hAnsi="Trebuchet MS" w:cs="Trebuchet MS"/>
                <w:sz w:val="20"/>
                <w:szCs w:val="20"/>
              </w:rPr>
              <w:t xml:space="preserve">’s future needs for instruction in Braille or the use of Braille), that instruction in Braille or the use of Braille is not appropriate for the </w:t>
            </w:r>
            <w:r>
              <w:rPr>
                <w:rFonts w:hint="default" w:ascii="Trebuchet MS" w:hAnsi="Trebuchet MS" w:cs="Trebuchet MS"/>
                <w:sz w:val="20"/>
                <w:szCs w:val="20"/>
                <w:lang w:val="en-US"/>
              </w:rPr>
              <w:t>individual</w:t>
            </w:r>
            <w:r>
              <w:rPr>
                <w:rFonts w:ascii="Trebuchet MS" w:hAnsi="Trebuchet MS" w:cs="Trebuchet MS"/>
                <w:sz w:val="20"/>
                <w:szCs w:val="20"/>
              </w:rPr>
              <w:t>.</w:t>
            </w:r>
          </w:p>
        </w:tc>
      </w:tr>
      <w:tr>
        <w:tblPrEx>
          <w:tblCellMar>
            <w:top w:w="0" w:type="dxa"/>
            <w:left w:w="108" w:type="dxa"/>
            <w:bottom w:w="0" w:type="dxa"/>
            <w:right w:w="108" w:type="dxa"/>
          </w:tblCellMar>
        </w:tblPrEx>
        <w:trPr>
          <w:trHeight w:val="70" w:hRule="atLeast"/>
        </w:trPr>
        <w:tc>
          <w:tcPr>
            <w:tcW w:w="383" w:type="dxa"/>
            <w:tcBorders>
              <w:left w:val="single" w:color="FFFFFF" w:sz="4" w:space="0"/>
            </w:tcBorders>
            <w:shd w:val="clear" w:color="auto" w:fill="auto"/>
            <w:vAlign w:val="center"/>
          </w:tcPr>
          <w:p>
            <w:pPr>
              <w:tabs>
                <w:tab w:val="right" w:pos="9360"/>
              </w:tabs>
              <w:snapToGrid w:val="0"/>
              <w:rPr>
                <w:rFonts w:ascii="Trebuchet MS" w:hAnsi="Trebuchet MS" w:cs="Trebuchet MS"/>
                <w:sz w:val="8"/>
                <w:szCs w:val="8"/>
              </w:rPr>
            </w:pPr>
          </w:p>
        </w:tc>
        <w:tc>
          <w:tcPr>
            <w:tcW w:w="532" w:type="dxa"/>
            <w:vMerge w:val="continue"/>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8"/>
                <w:szCs w:val="8"/>
              </w:rPr>
            </w:pPr>
          </w:p>
        </w:tc>
        <w:tc>
          <w:tcPr>
            <w:tcW w:w="566" w:type="dxa"/>
            <w:vMerge w:val="continue"/>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8"/>
                <w:szCs w:val="8"/>
              </w:rPr>
            </w:pPr>
          </w:p>
        </w:tc>
        <w:tc>
          <w:tcPr>
            <w:tcW w:w="11687" w:type="dxa"/>
            <w:vMerge w:val="continue"/>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snapToGrid w:val="0"/>
              <w:rPr>
                <w:rFonts w:ascii="Trebuchet MS" w:hAnsi="Trebuchet MS" w:cs="Trebuchet MS"/>
                <w:sz w:val="8"/>
                <w:szCs w:val="8"/>
              </w:rPr>
            </w:pPr>
          </w:p>
        </w:tc>
      </w:tr>
      <w:tr>
        <w:tblPrEx>
          <w:tblCellMar>
            <w:top w:w="0" w:type="dxa"/>
            <w:left w:w="108" w:type="dxa"/>
            <w:bottom w:w="0" w:type="dxa"/>
            <w:right w:w="108" w:type="dxa"/>
          </w:tblCellMar>
        </w:tblPrEx>
        <w:trPr>
          <w:trHeight w:val="252" w:hRule="atLeast"/>
        </w:trPr>
        <w:tc>
          <w:tcPr>
            <w:tcW w:w="383" w:type="dxa"/>
            <w:shd w:val="clear" w:color="auto" w:fill="auto"/>
            <w:vAlign w:val="center"/>
          </w:tcPr>
          <w:p>
            <w:pPr>
              <w:tabs>
                <w:tab w:val="right" w:pos="9360"/>
              </w:tabs>
              <w:snapToGrid w:val="0"/>
              <w:rPr>
                <w:rFonts w:ascii="Trebuchet MS" w:hAnsi="Trebuchet MS" w:cs="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532" w:type="dxa"/>
            <w:tcBorders>
              <w:top w:val="single" w:color="FFFFFF" w:sz="4" w:space="0"/>
              <w:left w:val="nil"/>
              <w:bottom w:val="single" w:color="FFFFFF" w:sz="4" w:space="0"/>
            </w:tcBorders>
            <w:shd w:val="clear" w:color="auto" w:fill="auto"/>
          </w:tcPr>
          <w:p>
            <w:pPr>
              <w:tabs>
                <w:tab w:val="right" w:pos="9360"/>
              </w:tabs>
              <w:rPr>
                <w:rFonts w:ascii="Trebuchet MS" w:hAnsi="Trebuchet MS" w:cs="Trebuchet MS"/>
                <w:sz w:val="20"/>
                <w:szCs w:val="20"/>
              </w:rPr>
            </w:pPr>
            <w:r>
              <w:rPr>
                <w:rFonts w:ascii="Trebuchet MS" w:hAnsi="Trebuchet MS" w:cs="Trebuchet MS"/>
                <w:sz w:val="20"/>
                <w:szCs w:val="20"/>
              </w:rPr>
              <w:t>No</w:t>
            </w:r>
          </w:p>
        </w:tc>
        <w:tc>
          <w:tcPr>
            <w:tcW w:w="566" w:type="dxa"/>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11687" w:type="dxa"/>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snapToGrid w:val="0"/>
              <w:rPr>
                <w:rFonts w:ascii="Trebuchet MS" w:hAnsi="Trebuchet MS" w:cs="Trebuchet MS"/>
                <w:sz w:val="20"/>
                <w:szCs w:val="20"/>
              </w:rPr>
            </w:pPr>
          </w:p>
        </w:tc>
      </w:tr>
    </w:tbl>
    <w:p>
      <w:pPr>
        <w:ind w:left="810" w:hanging="810"/>
        <w:rPr>
          <w:rFonts w:ascii="Trebuchet MS" w:hAnsi="Trebuchet MS" w:cs="Trebuchet MS"/>
          <w:sz w:val="20"/>
          <w:szCs w:val="20"/>
        </w:rPr>
      </w:pPr>
    </w:p>
    <w:p>
      <w:pPr>
        <w:ind w:left="810" w:hanging="90"/>
        <w:rPr>
          <w:rFonts w:ascii="Trebuchet MS" w:hAnsi="Trebuchet MS" w:cs="Trebuchet MS"/>
          <w:sz w:val="20"/>
          <w:szCs w:val="20"/>
        </w:rPr>
      </w:pPr>
      <w:r>
        <w:rPr>
          <w:rFonts w:ascii="Trebuchet MS" w:hAnsi="Trebuchet MS" w:cs="Trebuchet MS"/>
          <w:b/>
          <w:sz w:val="20"/>
          <w:szCs w:val="20"/>
        </w:rPr>
        <w:t xml:space="preserve">Is the </w:t>
      </w:r>
      <w:r>
        <w:rPr>
          <w:rFonts w:hint="default" w:ascii="Trebuchet MS" w:hAnsi="Trebuchet MS" w:cs="Trebuchet MS"/>
          <w:b/>
          <w:sz w:val="20"/>
          <w:szCs w:val="20"/>
          <w:lang w:val="en-US"/>
        </w:rPr>
        <w:t>individual</w:t>
      </w:r>
      <w:r>
        <w:rPr>
          <w:rFonts w:ascii="Trebuchet MS" w:hAnsi="Trebuchet MS" w:cs="Trebuchet MS"/>
          <w:b/>
          <w:sz w:val="20"/>
          <w:szCs w:val="20"/>
        </w:rPr>
        <w:t xml:space="preserve"> deaf or hard of hearing?</w:t>
      </w:r>
    </w:p>
    <w:tbl>
      <w:tblPr>
        <w:tblStyle w:val="14"/>
        <w:tblW w:w="0" w:type="auto"/>
        <w:tblInd w:w="1435" w:type="dxa"/>
        <w:tblLayout w:type="fixed"/>
        <w:tblCellMar>
          <w:top w:w="0" w:type="dxa"/>
          <w:left w:w="108" w:type="dxa"/>
          <w:bottom w:w="0" w:type="dxa"/>
          <w:right w:w="108" w:type="dxa"/>
        </w:tblCellMar>
      </w:tblPr>
      <w:tblGrid>
        <w:gridCol w:w="383"/>
        <w:gridCol w:w="532"/>
        <w:gridCol w:w="566"/>
        <w:gridCol w:w="11687"/>
      </w:tblGrid>
      <w:tr>
        <w:tblPrEx>
          <w:tblCellMar>
            <w:top w:w="0" w:type="dxa"/>
            <w:left w:w="108" w:type="dxa"/>
            <w:bottom w:w="0" w:type="dxa"/>
            <w:right w:w="108" w:type="dxa"/>
          </w:tblCellMar>
        </w:tblPrEx>
        <w:trPr>
          <w:trHeight w:val="270" w:hRule="atLeast"/>
        </w:trPr>
        <w:tc>
          <w:tcPr>
            <w:tcW w:w="383" w:type="dxa"/>
            <w:shd w:val="clear" w:color="auto" w:fill="auto"/>
            <w:vAlign w:val="center"/>
          </w:tcPr>
          <w:p>
            <w:pPr>
              <w:tabs>
                <w:tab w:val="right" w:pos="9360"/>
              </w:tabs>
              <w:snapToGrid w:val="0"/>
              <w:rPr>
                <w:rFonts w:ascii="Trebuchet MS" w:hAnsi="Trebuchet MS" w:cs="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532" w:type="dxa"/>
            <w:vMerge w:val="restart"/>
            <w:tcBorders>
              <w:top w:val="single" w:color="FFFFFF" w:sz="4" w:space="0"/>
              <w:left w:val="nil"/>
              <w:bottom w:val="single" w:color="FFFFFF" w:sz="4" w:space="0"/>
            </w:tcBorders>
            <w:shd w:val="clear" w:color="auto" w:fill="auto"/>
          </w:tcPr>
          <w:p>
            <w:pPr>
              <w:tabs>
                <w:tab w:val="right" w:pos="9360"/>
              </w:tabs>
              <w:rPr>
                <w:rFonts w:ascii="Trebuchet MS" w:hAnsi="Trebuchet MS" w:cs="Trebuchet MS"/>
                <w:sz w:val="20"/>
                <w:szCs w:val="20"/>
              </w:rPr>
            </w:pPr>
            <w:r>
              <w:rPr>
                <w:rFonts w:ascii="Trebuchet MS" w:hAnsi="Trebuchet MS" w:cs="Trebuchet MS"/>
                <w:sz w:val="20"/>
                <w:szCs w:val="20"/>
              </w:rPr>
              <w:t>Yes</w:t>
            </w:r>
          </w:p>
        </w:tc>
        <w:tc>
          <w:tcPr>
            <w:tcW w:w="566" w:type="dxa"/>
            <w:vMerge w:val="restart"/>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11687" w:type="dxa"/>
            <w:vMerge w:val="restart"/>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rPr>
                <w:rFonts w:ascii="Trebuchet MS" w:hAnsi="Trebuchet MS" w:cs="Trebuchet MS"/>
                <w:sz w:val="20"/>
                <w:szCs w:val="20"/>
              </w:rPr>
            </w:pPr>
            <w:r>
              <w:rPr>
                <w:rFonts w:ascii="Trebuchet MS" w:hAnsi="Trebuchet MS" w:cs="Trebuchet MS"/>
                <w:sz w:val="20"/>
                <w:szCs w:val="20"/>
              </w:rPr>
              <w:t xml:space="preserve">The IEP must include a communication plan to address the following: language and communication needs; opportunities for direct communications with peers and professional personnel in the </w:t>
            </w:r>
            <w:r>
              <w:rPr>
                <w:rFonts w:hint="default" w:ascii="Trebuchet MS" w:hAnsi="Trebuchet MS" w:cs="Trebuchet MS"/>
                <w:sz w:val="20"/>
                <w:szCs w:val="20"/>
                <w:lang w:val="en-US"/>
              </w:rPr>
              <w:t>individual</w:t>
            </w:r>
            <w:r>
              <w:rPr>
                <w:rFonts w:ascii="Trebuchet MS" w:hAnsi="Trebuchet MS" w:cs="Trebuchet MS"/>
                <w:sz w:val="20"/>
                <w:szCs w:val="20"/>
              </w:rPr>
              <w:t xml:space="preserve">’s language and communication mode; academic level; full range of needs, including opportunities for direct instruction in the </w:t>
            </w:r>
            <w:r>
              <w:rPr>
                <w:rFonts w:hint="default" w:ascii="Trebuchet MS" w:hAnsi="Trebuchet MS" w:cs="Trebuchet MS"/>
                <w:sz w:val="20"/>
                <w:szCs w:val="20"/>
                <w:lang w:val="en-US"/>
              </w:rPr>
              <w:t>individual</w:t>
            </w:r>
            <w:r>
              <w:rPr>
                <w:rFonts w:ascii="Trebuchet MS" w:hAnsi="Trebuchet MS" w:cs="Trebuchet MS"/>
                <w:sz w:val="20"/>
                <w:szCs w:val="20"/>
              </w:rPr>
              <w:t xml:space="preserve">’s language and communication mode; and assistive technology devices and services. Indicate in which section of the IEP these considerations are addressed.  The Communication Plan must be completed and is available at </w:t>
            </w:r>
            <w:r>
              <w:fldChar w:fldCharType="begin"/>
            </w:r>
            <w:r>
              <w:instrText xml:space="preserve"> HYPERLINK "http://www.pattan.net/" </w:instrText>
            </w:r>
            <w:r>
              <w:fldChar w:fldCharType="separate"/>
            </w:r>
            <w:r>
              <w:rPr>
                <w:rStyle w:val="12"/>
                <w:rFonts w:ascii="Trebuchet MS" w:hAnsi="Trebuchet MS"/>
              </w:rPr>
              <w:t>www.pattan.net</w:t>
            </w:r>
            <w:r>
              <w:rPr>
                <w:rStyle w:val="12"/>
                <w:rFonts w:ascii="Trebuchet MS" w:hAnsi="Trebuchet MS"/>
              </w:rPr>
              <w:fldChar w:fldCharType="end"/>
            </w:r>
          </w:p>
        </w:tc>
      </w:tr>
      <w:tr>
        <w:tblPrEx>
          <w:tblCellMar>
            <w:top w:w="0" w:type="dxa"/>
            <w:left w:w="108" w:type="dxa"/>
            <w:bottom w:w="0" w:type="dxa"/>
            <w:right w:w="108" w:type="dxa"/>
          </w:tblCellMar>
        </w:tblPrEx>
        <w:trPr>
          <w:trHeight w:val="420" w:hRule="atLeast"/>
        </w:trPr>
        <w:tc>
          <w:tcPr>
            <w:tcW w:w="383" w:type="dxa"/>
            <w:tcBorders>
              <w:left w:val="single" w:color="FFFFFF" w:sz="4" w:space="0"/>
              <w:bottom w:val="single" w:color="FFFFFF" w:sz="4" w:space="0"/>
            </w:tcBorders>
            <w:shd w:val="clear" w:color="auto" w:fill="auto"/>
            <w:vAlign w:val="center"/>
          </w:tcPr>
          <w:p>
            <w:pPr>
              <w:tabs>
                <w:tab w:val="right" w:pos="9360"/>
              </w:tabs>
              <w:snapToGrid w:val="0"/>
              <w:rPr>
                <w:rFonts w:ascii="Trebuchet MS" w:hAnsi="Trebuchet MS" w:cs="Trebuchet MS"/>
                <w:sz w:val="20"/>
                <w:szCs w:val="20"/>
              </w:rPr>
            </w:pPr>
          </w:p>
        </w:tc>
        <w:tc>
          <w:tcPr>
            <w:tcW w:w="532" w:type="dxa"/>
            <w:vMerge w:val="continue"/>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566" w:type="dxa"/>
            <w:vMerge w:val="continue"/>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11687" w:type="dxa"/>
            <w:vMerge w:val="continue"/>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snapToGrid w:val="0"/>
              <w:rPr>
                <w:rFonts w:ascii="Trebuchet MS" w:hAnsi="Trebuchet MS" w:cs="Trebuchet MS"/>
                <w:sz w:val="20"/>
                <w:szCs w:val="20"/>
              </w:rPr>
            </w:pPr>
          </w:p>
        </w:tc>
      </w:tr>
      <w:tr>
        <w:tblPrEx>
          <w:tblCellMar>
            <w:top w:w="0" w:type="dxa"/>
            <w:left w:w="108" w:type="dxa"/>
            <w:bottom w:w="0" w:type="dxa"/>
            <w:right w:w="108" w:type="dxa"/>
          </w:tblCellMar>
        </w:tblPrEx>
        <w:trPr>
          <w:trHeight w:val="70" w:hRule="atLeast"/>
        </w:trPr>
        <w:tc>
          <w:tcPr>
            <w:tcW w:w="383" w:type="dxa"/>
            <w:tcBorders>
              <w:top w:val="single" w:color="FFFFFF" w:sz="4" w:space="0"/>
              <w:left w:val="single" w:color="FFFFFF" w:sz="4" w:space="0"/>
            </w:tcBorders>
            <w:shd w:val="clear" w:color="auto" w:fill="auto"/>
            <w:vAlign w:val="center"/>
          </w:tcPr>
          <w:p>
            <w:pPr>
              <w:tabs>
                <w:tab w:val="right" w:pos="9360"/>
              </w:tabs>
              <w:snapToGrid w:val="0"/>
              <w:rPr>
                <w:rFonts w:ascii="Trebuchet MS" w:hAnsi="Trebuchet MS" w:cs="Trebuchet MS"/>
                <w:sz w:val="8"/>
                <w:szCs w:val="8"/>
              </w:rPr>
            </w:pPr>
          </w:p>
        </w:tc>
        <w:tc>
          <w:tcPr>
            <w:tcW w:w="532" w:type="dxa"/>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8"/>
                <w:szCs w:val="8"/>
              </w:rPr>
            </w:pPr>
          </w:p>
        </w:tc>
        <w:tc>
          <w:tcPr>
            <w:tcW w:w="566" w:type="dxa"/>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8"/>
                <w:szCs w:val="8"/>
              </w:rPr>
            </w:pPr>
          </w:p>
        </w:tc>
        <w:tc>
          <w:tcPr>
            <w:tcW w:w="11687" w:type="dxa"/>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snapToGrid w:val="0"/>
              <w:rPr>
                <w:rFonts w:ascii="Trebuchet MS" w:hAnsi="Trebuchet MS" w:cs="Trebuchet MS"/>
                <w:sz w:val="8"/>
                <w:szCs w:val="8"/>
              </w:rPr>
            </w:pPr>
          </w:p>
        </w:tc>
      </w:tr>
      <w:tr>
        <w:tblPrEx>
          <w:tblCellMar>
            <w:top w:w="0" w:type="dxa"/>
            <w:left w:w="108" w:type="dxa"/>
            <w:bottom w:w="0" w:type="dxa"/>
            <w:right w:w="108" w:type="dxa"/>
          </w:tblCellMar>
        </w:tblPrEx>
        <w:trPr>
          <w:trHeight w:val="252" w:hRule="atLeast"/>
        </w:trPr>
        <w:tc>
          <w:tcPr>
            <w:tcW w:w="383" w:type="dxa"/>
            <w:shd w:val="clear" w:color="auto" w:fill="auto"/>
            <w:vAlign w:val="center"/>
          </w:tcPr>
          <w:p>
            <w:pPr>
              <w:tabs>
                <w:tab w:val="right" w:pos="9360"/>
              </w:tabs>
              <w:snapToGrid w:val="0"/>
              <w:rPr>
                <w:rFonts w:ascii="Trebuchet MS" w:hAnsi="Trebuchet MS" w:cs="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532" w:type="dxa"/>
            <w:tcBorders>
              <w:top w:val="single" w:color="FFFFFF" w:sz="4" w:space="0"/>
              <w:left w:val="nil"/>
              <w:bottom w:val="single" w:color="FFFFFF" w:sz="4" w:space="0"/>
            </w:tcBorders>
            <w:shd w:val="clear" w:color="auto" w:fill="auto"/>
          </w:tcPr>
          <w:p>
            <w:pPr>
              <w:tabs>
                <w:tab w:val="right" w:pos="9360"/>
              </w:tabs>
              <w:rPr>
                <w:rFonts w:ascii="Trebuchet MS" w:hAnsi="Trebuchet MS" w:cs="Trebuchet MS"/>
                <w:sz w:val="20"/>
                <w:szCs w:val="20"/>
              </w:rPr>
            </w:pPr>
            <w:r>
              <w:rPr>
                <w:rFonts w:ascii="Trebuchet MS" w:hAnsi="Trebuchet MS" w:cs="Trebuchet MS"/>
                <w:sz w:val="20"/>
                <w:szCs w:val="20"/>
              </w:rPr>
              <w:t>No</w:t>
            </w:r>
          </w:p>
        </w:tc>
        <w:tc>
          <w:tcPr>
            <w:tcW w:w="566" w:type="dxa"/>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11687" w:type="dxa"/>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snapToGrid w:val="0"/>
              <w:rPr>
                <w:rFonts w:ascii="Trebuchet MS" w:hAnsi="Trebuchet MS" w:cs="Trebuchet MS"/>
                <w:sz w:val="20"/>
                <w:szCs w:val="20"/>
              </w:rPr>
            </w:pPr>
          </w:p>
        </w:tc>
      </w:tr>
    </w:tbl>
    <w:p>
      <w:pPr>
        <w:ind w:left="810" w:hanging="810"/>
        <w:rPr>
          <w:rFonts w:ascii="Trebuchet MS" w:hAnsi="Trebuchet MS" w:cs="Trebuchet MS"/>
          <w:sz w:val="20"/>
          <w:szCs w:val="20"/>
        </w:rPr>
      </w:pPr>
    </w:p>
    <w:p>
      <w:pPr>
        <w:ind w:left="810" w:hanging="810"/>
        <w:rPr>
          <w:rFonts w:ascii="Trebuchet MS" w:hAnsi="Trebuchet MS" w:cs="Trebuchet MS"/>
          <w:sz w:val="20"/>
          <w:szCs w:val="20"/>
        </w:rPr>
      </w:pPr>
      <w:r>
        <w:rPr>
          <w:rFonts w:ascii="Trebuchet MS" w:hAnsi="Trebuchet MS" w:cs="Trebuchet MS"/>
          <w:sz w:val="20"/>
          <w:szCs w:val="20"/>
        </w:rPr>
        <w:tab/>
      </w:r>
      <w:r>
        <w:rPr>
          <w:rFonts w:ascii="Trebuchet MS" w:hAnsi="Trebuchet MS" w:cs="Trebuchet MS"/>
          <w:b/>
          <w:sz w:val="20"/>
          <w:szCs w:val="20"/>
        </w:rPr>
        <w:t xml:space="preserve">Does the </w:t>
      </w:r>
      <w:r>
        <w:rPr>
          <w:rFonts w:hint="default" w:ascii="Trebuchet MS" w:hAnsi="Trebuchet MS" w:cs="Trebuchet MS"/>
          <w:b/>
          <w:sz w:val="20"/>
          <w:szCs w:val="20"/>
          <w:lang w:val="en-US"/>
        </w:rPr>
        <w:t>individual</w:t>
      </w:r>
      <w:r>
        <w:rPr>
          <w:rFonts w:ascii="Trebuchet MS" w:hAnsi="Trebuchet MS" w:cs="Trebuchet MS"/>
          <w:b/>
          <w:sz w:val="20"/>
          <w:szCs w:val="20"/>
        </w:rPr>
        <w:t xml:space="preserve"> have communication needs?</w:t>
      </w:r>
    </w:p>
    <w:tbl>
      <w:tblPr>
        <w:tblStyle w:val="14"/>
        <w:tblW w:w="0" w:type="auto"/>
        <w:tblInd w:w="1435" w:type="dxa"/>
        <w:tblLayout w:type="fixed"/>
        <w:tblCellMar>
          <w:top w:w="0" w:type="dxa"/>
          <w:left w:w="108" w:type="dxa"/>
          <w:bottom w:w="0" w:type="dxa"/>
          <w:right w:w="108" w:type="dxa"/>
        </w:tblCellMar>
      </w:tblPr>
      <w:tblGrid>
        <w:gridCol w:w="383"/>
        <w:gridCol w:w="532"/>
        <w:gridCol w:w="566"/>
        <w:gridCol w:w="11687"/>
      </w:tblGrid>
      <w:tr>
        <w:tblPrEx>
          <w:tblCellMar>
            <w:top w:w="0" w:type="dxa"/>
            <w:left w:w="108" w:type="dxa"/>
            <w:bottom w:w="0" w:type="dxa"/>
            <w:right w:w="108" w:type="dxa"/>
          </w:tblCellMar>
        </w:tblPrEx>
        <w:trPr>
          <w:trHeight w:val="270" w:hRule="atLeast"/>
        </w:trPr>
        <w:tc>
          <w:tcPr>
            <w:tcW w:w="383" w:type="dxa"/>
            <w:shd w:val="clear" w:color="auto" w:fill="auto"/>
            <w:vAlign w:val="center"/>
          </w:tcPr>
          <w:p>
            <w:pPr>
              <w:tabs>
                <w:tab w:val="right" w:pos="9360"/>
              </w:tabs>
              <w:snapToGrid w:val="0"/>
              <w:rPr>
                <w:rFonts w:ascii="Trebuchet MS" w:hAnsi="Trebuchet MS" w:cs="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532" w:type="dxa"/>
            <w:vMerge w:val="restart"/>
            <w:tcBorders>
              <w:top w:val="single" w:color="FFFFFF" w:sz="4" w:space="0"/>
              <w:left w:val="nil"/>
              <w:bottom w:val="single" w:color="FFFFFF" w:sz="4" w:space="0"/>
            </w:tcBorders>
            <w:shd w:val="clear" w:color="auto" w:fill="auto"/>
          </w:tcPr>
          <w:p>
            <w:pPr>
              <w:tabs>
                <w:tab w:val="right" w:pos="9360"/>
              </w:tabs>
              <w:rPr>
                <w:rFonts w:ascii="Trebuchet MS" w:hAnsi="Trebuchet MS" w:cs="Trebuchet MS"/>
                <w:sz w:val="20"/>
                <w:szCs w:val="20"/>
              </w:rPr>
            </w:pPr>
            <w:r>
              <w:rPr>
                <w:rFonts w:ascii="Trebuchet MS" w:hAnsi="Trebuchet MS" w:cs="Trebuchet MS"/>
                <w:sz w:val="20"/>
                <w:szCs w:val="20"/>
              </w:rPr>
              <w:t>Yes</w:t>
            </w:r>
          </w:p>
        </w:tc>
        <w:tc>
          <w:tcPr>
            <w:tcW w:w="566" w:type="dxa"/>
            <w:vMerge w:val="restart"/>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11687" w:type="dxa"/>
            <w:vMerge w:val="restart"/>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rPr>
                <w:rFonts w:ascii="Trebuchet MS" w:hAnsi="Trebuchet MS" w:cs="Trebuchet MS"/>
                <w:sz w:val="8"/>
                <w:szCs w:val="8"/>
              </w:rPr>
            </w:pPr>
            <w:r>
              <w:rPr>
                <w:rFonts w:hint="default" w:ascii="Trebuchet MS" w:hAnsi="Trebuchet MS" w:cs="Trebuchet MS"/>
                <w:sz w:val="20"/>
                <w:szCs w:val="20"/>
                <w:lang w:val="en-US"/>
              </w:rPr>
              <w:t>Individual</w:t>
            </w:r>
            <w:r>
              <w:rPr>
                <w:rFonts w:ascii="Trebuchet MS" w:hAnsi="Trebuchet MS" w:cs="Trebuchet MS"/>
                <w:sz w:val="20"/>
                <w:szCs w:val="20"/>
              </w:rPr>
              <w:t xml:space="preserve"> needs must be addressed in the IEP (i.e., present levels, specially designed instruction (SDI), annual goals, etc.)</w:t>
            </w:r>
          </w:p>
        </w:tc>
      </w:tr>
      <w:tr>
        <w:tblPrEx>
          <w:tblCellMar>
            <w:top w:w="0" w:type="dxa"/>
            <w:left w:w="108" w:type="dxa"/>
            <w:bottom w:w="0" w:type="dxa"/>
            <w:right w:w="108" w:type="dxa"/>
          </w:tblCellMar>
        </w:tblPrEx>
        <w:trPr>
          <w:trHeight w:val="70" w:hRule="atLeast"/>
        </w:trPr>
        <w:tc>
          <w:tcPr>
            <w:tcW w:w="383" w:type="dxa"/>
            <w:tcBorders>
              <w:left w:val="single" w:color="FFFFFF" w:sz="4" w:space="0"/>
            </w:tcBorders>
            <w:shd w:val="clear" w:color="auto" w:fill="auto"/>
            <w:vAlign w:val="center"/>
          </w:tcPr>
          <w:p>
            <w:pPr>
              <w:tabs>
                <w:tab w:val="right" w:pos="9360"/>
              </w:tabs>
              <w:snapToGrid w:val="0"/>
              <w:rPr>
                <w:rFonts w:ascii="Trebuchet MS" w:hAnsi="Trebuchet MS" w:cs="Trebuchet MS"/>
                <w:sz w:val="8"/>
                <w:szCs w:val="8"/>
              </w:rPr>
            </w:pPr>
          </w:p>
        </w:tc>
        <w:tc>
          <w:tcPr>
            <w:tcW w:w="532" w:type="dxa"/>
            <w:vMerge w:val="continue"/>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8"/>
                <w:szCs w:val="8"/>
              </w:rPr>
            </w:pPr>
          </w:p>
        </w:tc>
        <w:tc>
          <w:tcPr>
            <w:tcW w:w="566" w:type="dxa"/>
            <w:vMerge w:val="continue"/>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8"/>
                <w:szCs w:val="8"/>
              </w:rPr>
            </w:pPr>
          </w:p>
        </w:tc>
        <w:tc>
          <w:tcPr>
            <w:tcW w:w="11687" w:type="dxa"/>
            <w:vMerge w:val="continue"/>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snapToGrid w:val="0"/>
              <w:rPr>
                <w:rFonts w:ascii="Trebuchet MS" w:hAnsi="Trebuchet MS" w:cs="Trebuchet MS"/>
                <w:sz w:val="8"/>
                <w:szCs w:val="8"/>
              </w:rPr>
            </w:pPr>
          </w:p>
        </w:tc>
      </w:tr>
      <w:tr>
        <w:tblPrEx>
          <w:tblCellMar>
            <w:top w:w="0" w:type="dxa"/>
            <w:left w:w="108" w:type="dxa"/>
            <w:bottom w:w="0" w:type="dxa"/>
            <w:right w:w="108" w:type="dxa"/>
          </w:tblCellMar>
        </w:tblPrEx>
        <w:trPr>
          <w:trHeight w:val="252" w:hRule="atLeast"/>
        </w:trPr>
        <w:tc>
          <w:tcPr>
            <w:tcW w:w="383" w:type="dxa"/>
            <w:shd w:val="clear" w:color="auto" w:fill="auto"/>
            <w:vAlign w:val="center"/>
          </w:tcPr>
          <w:p>
            <w:pPr>
              <w:tabs>
                <w:tab w:val="right" w:pos="9360"/>
              </w:tabs>
              <w:snapToGrid w:val="0"/>
              <w:rPr>
                <w:rFonts w:ascii="Trebuchet MS" w:hAnsi="Trebuchet MS" w:cs="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532" w:type="dxa"/>
            <w:tcBorders>
              <w:top w:val="single" w:color="FFFFFF" w:sz="4" w:space="0"/>
              <w:left w:val="nil"/>
              <w:bottom w:val="single" w:color="FFFFFF" w:sz="4" w:space="0"/>
            </w:tcBorders>
            <w:shd w:val="clear" w:color="auto" w:fill="auto"/>
          </w:tcPr>
          <w:p>
            <w:pPr>
              <w:tabs>
                <w:tab w:val="right" w:pos="9360"/>
              </w:tabs>
              <w:rPr>
                <w:rFonts w:ascii="Trebuchet MS" w:hAnsi="Trebuchet MS" w:cs="Trebuchet MS"/>
                <w:sz w:val="20"/>
                <w:szCs w:val="20"/>
              </w:rPr>
            </w:pPr>
            <w:r>
              <w:rPr>
                <w:rFonts w:ascii="Trebuchet MS" w:hAnsi="Trebuchet MS" w:cs="Trebuchet MS"/>
                <w:sz w:val="20"/>
                <w:szCs w:val="20"/>
              </w:rPr>
              <w:t>No</w:t>
            </w:r>
          </w:p>
        </w:tc>
        <w:tc>
          <w:tcPr>
            <w:tcW w:w="566" w:type="dxa"/>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11687" w:type="dxa"/>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snapToGrid w:val="0"/>
              <w:rPr>
                <w:rFonts w:ascii="Trebuchet MS" w:hAnsi="Trebuchet MS" w:cs="Trebuchet MS"/>
                <w:sz w:val="20"/>
                <w:szCs w:val="20"/>
              </w:rPr>
            </w:pPr>
          </w:p>
        </w:tc>
      </w:tr>
    </w:tbl>
    <w:p>
      <w:pPr>
        <w:ind w:left="810" w:hanging="810"/>
        <w:rPr>
          <w:rFonts w:ascii="Trebuchet MS" w:hAnsi="Trebuchet MS" w:cs="Trebuchet MS"/>
          <w:sz w:val="20"/>
          <w:szCs w:val="20"/>
        </w:rPr>
      </w:pPr>
    </w:p>
    <w:p>
      <w:pPr>
        <w:ind w:left="810" w:hanging="810"/>
        <w:rPr>
          <w:rFonts w:ascii="Trebuchet MS" w:hAnsi="Trebuchet MS" w:cs="Trebuchet MS"/>
          <w:sz w:val="20"/>
          <w:szCs w:val="20"/>
        </w:rPr>
      </w:pPr>
      <w:r>
        <w:rPr>
          <w:rFonts w:ascii="Trebuchet MS" w:hAnsi="Trebuchet MS" w:cs="Trebuchet MS"/>
          <w:sz w:val="20"/>
          <w:szCs w:val="20"/>
        </w:rPr>
        <w:tab/>
      </w:r>
      <w:r>
        <w:rPr>
          <w:rFonts w:ascii="Trebuchet MS" w:hAnsi="Trebuchet MS" w:cs="Trebuchet MS"/>
          <w:b/>
          <w:sz w:val="20"/>
          <w:szCs w:val="20"/>
        </w:rPr>
        <w:t xml:space="preserve">Does the </w:t>
      </w:r>
      <w:r>
        <w:rPr>
          <w:rFonts w:hint="default" w:ascii="Trebuchet MS" w:hAnsi="Trebuchet MS" w:cs="Trebuchet MS"/>
          <w:b/>
          <w:sz w:val="20"/>
          <w:szCs w:val="20"/>
          <w:lang w:val="en-US"/>
        </w:rPr>
        <w:t>individual</w:t>
      </w:r>
      <w:r>
        <w:rPr>
          <w:rFonts w:ascii="Trebuchet MS" w:hAnsi="Trebuchet MS" w:cs="Trebuchet MS"/>
          <w:b/>
          <w:sz w:val="20"/>
          <w:szCs w:val="20"/>
        </w:rPr>
        <w:t xml:space="preserve"> need assistive technology devices and/or services?</w:t>
      </w:r>
    </w:p>
    <w:tbl>
      <w:tblPr>
        <w:tblStyle w:val="14"/>
        <w:tblW w:w="0" w:type="auto"/>
        <w:tblInd w:w="1435" w:type="dxa"/>
        <w:tblLayout w:type="fixed"/>
        <w:tblCellMar>
          <w:top w:w="0" w:type="dxa"/>
          <w:left w:w="108" w:type="dxa"/>
          <w:bottom w:w="0" w:type="dxa"/>
          <w:right w:w="108" w:type="dxa"/>
        </w:tblCellMar>
      </w:tblPr>
      <w:tblGrid>
        <w:gridCol w:w="383"/>
        <w:gridCol w:w="532"/>
        <w:gridCol w:w="566"/>
        <w:gridCol w:w="11687"/>
      </w:tblGrid>
      <w:tr>
        <w:tblPrEx>
          <w:tblCellMar>
            <w:top w:w="0" w:type="dxa"/>
            <w:left w:w="108" w:type="dxa"/>
            <w:bottom w:w="0" w:type="dxa"/>
            <w:right w:w="108" w:type="dxa"/>
          </w:tblCellMar>
        </w:tblPrEx>
        <w:trPr>
          <w:trHeight w:val="270" w:hRule="atLeast"/>
        </w:trPr>
        <w:tc>
          <w:tcPr>
            <w:tcW w:w="383" w:type="dxa"/>
            <w:shd w:val="clear" w:color="auto" w:fill="auto"/>
            <w:vAlign w:val="center"/>
          </w:tcPr>
          <w:p>
            <w:pPr>
              <w:tabs>
                <w:tab w:val="right" w:pos="9360"/>
              </w:tabs>
              <w:snapToGrid w:val="0"/>
              <w:rPr>
                <w:rFonts w:ascii="Trebuchet MS" w:hAnsi="Trebuchet MS" w:cs="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532" w:type="dxa"/>
            <w:vMerge w:val="restart"/>
            <w:tcBorders>
              <w:top w:val="single" w:color="FFFFFF" w:sz="4" w:space="0"/>
              <w:left w:val="nil"/>
              <w:bottom w:val="single" w:color="FFFFFF" w:sz="4" w:space="0"/>
            </w:tcBorders>
            <w:shd w:val="clear" w:color="auto" w:fill="auto"/>
          </w:tcPr>
          <w:p>
            <w:pPr>
              <w:tabs>
                <w:tab w:val="right" w:pos="9360"/>
              </w:tabs>
              <w:rPr>
                <w:rFonts w:ascii="Trebuchet MS" w:hAnsi="Trebuchet MS" w:cs="Trebuchet MS"/>
                <w:sz w:val="20"/>
                <w:szCs w:val="20"/>
              </w:rPr>
            </w:pPr>
            <w:r>
              <w:rPr>
                <w:rFonts w:ascii="Trebuchet MS" w:hAnsi="Trebuchet MS" w:cs="Trebuchet MS"/>
                <w:sz w:val="20"/>
                <w:szCs w:val="20"/>
              </w:rPr>
              <w:t>Yes</w:t>
            </w:r>
          </w:p>
        </w:tc>
        <w:tc>
          <w:tcPr>
            <w:tcW w:w="566" w:type="dxa"/>
            <w:vMerge w:val="restart"/>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11687" w:type="dxa"/>
            <w:vMerge w:val="restart"/>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rPr>
                <w:rFonts w:ascii="Trebuchet MS" w:hAnsi="Trebuchet MS" w:cs="Trebuchet MS"/>
                <w:sz w:val="8"/>
                <w:szCs w:val="8"/>
              </w:rPr>
            </w:pPr>
            <w:r>
              <w:rPr>
                <w:rFonts w:hint="default" w:ascii="Trebuchet MS" w:hAnsi="Trebuchet MS" w:cs="Trebuchet MS"/>
                <w:sz w:val="20"/>
                <w:szCs w:val="20"/>
                <w:lang w:val="en-US"/>
              </w:rPr>
              <w:t>Individual</w:t>
            </w:r>
            <w:r>
              <w:rPr>
                <w:rFonts w:ascii="Trebuchet MS" w:hAnsi="Trebuchet MS" w:cs="Trebuchet MS"/>
                <w:sz w:val="20"/>
                <w:szCs w:val="20"/>
              </w:rPr>
              <w:t xml:space="preserve"> needs must be addressed in the IEP (i.e., present levels, specially designed instruction, annual goals, etc.)</w:t>
            </w:r>
          </w:p>
        </w:tc>
      </w:tr>
      <w:tr>
        <w:tblPrEx>
          <w:tblCellMar>
            <w:top w:w="0" w:type="dxa"/>
            <w:left w:w="108" w:type="dxa"/>
            <w:bottom w:w="0" w:type="dxa"/>
            <w:right w:w="108" w:type="dxa"/>
          </w:tblCellMar>
        </w:tblPrEx>
        <w:trPr>
          <w:trHeight w:val="70" w:hRule="atLeast"/>
        </w:trPr>
        <w:tc>
          <w:tcPr>
            <w:tcW w:w="383" w:type="dxa"/>
            <w:tcBorders>
              <w:left w:val="single" w:color="FFFFFF" w:sz="4" w:space="0"/>
            </w:tcBorders>
            <w:shd w:val="clear" w:color="auto" w:fill="auto"/>
            <w:vAlign w:val="center"/>
          </w:tcPr>
          <w:p>
            <w:pPr>
              <w:tabs>
                <w:tab w:val="right" w:pos="9360"/>
              </w:tabs>
              <w:snapToGrid w:val="0"/>
              <w:rPr>
                <w:rFonts w:ascii="Trebuchet MS" w:hAnsi="Trebuchet MS" w:cs="Trebuchet MS"/>
                <w:sz w:val="8"/>
                <w:szCs w:val="8"/>
              </w:rPr>
            </w:pPr>
          </w:p>
        </w:tc>
        <w:tc>
          <w:tcPr>
            <w:tcW w:w="532" w:type="dxa"/>
            <w:vMerge w:val="continue"/>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566" w:type="dxa"/>
            <w:vMerge w:val="continue"/>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11687" w:type="dxa"/>
            <w:vMerge w:val="continue"/>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snapToGrid w:val="0"/>
              <w:rPr>
                <w:rFonts w:ascii="Trebuchet MS" w:hAnsi="Trebuchet MS" w:cs="Trebuchet MS"/>
                <w:sz w:val="20"/>
                <w:szCs w:val="20"/>
              </w:rPr>
            </w:pPr>
          </w:p>
        </w:tc>
      </w:tr>
      <w:tr>
        <w:tblPrEx>
          <w:tblCellMar>
            <w:top w:w="0" w:type="dxa"/>
            <w:left w:w="108" w:type="dxa"/>
            <w:bottom w:w="0" w:type="dxa"/>
            <w:right w:w="108" w:type="dxa"/>
          </w:tblCellMar>
        </w:tblPrEx>
        <w:trPr>
          <w:trHeight w:val="252" w:hRule="atLeast"/>
        </w:trPr>
        <w:tc>
          <w:tcPr>
            <w:tcW w:w="383" w:type="dxa"/>
            <w:shd w:val="clear" w:color="auto" w:fill="auto"/>
            <w:vAlign w:val="center"/>
          </w:tcPr>
          <w:p>
            <w:pPr>
              <w:tabs>
                <w:tab w:val="right" w:pos="9360"/>
              </w:tabs>
              <w:snapToGrid w:val="0"/>
              <w:rPr>
                <w:rFonts w:ascii="Trebuchet MS" w:hAnsi="Trebuchet MS" w:cs="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532" w:type="dxa"/>
            <w:tcBorders>
              <w:top w:val="single" w:color="FFFFFF" w:sz="4" w:space="0"/>
              <w:left w:val="nil"/>
              <w:bottom w:val="single" w:color="FFFFFF" w:sz="4" w:space="0"/>
            </w:tcBorders>
            <w:shd w:val="clear" w:color="auto" w:fill="auto"/>
          </w:tcPr>
          <w:p>
            <w:pPr>
              <w:tabs>
                <w:tab w:val="right" w:pos="9360"/>
              </w:tabs>
              <w:rPr>
                <w:rFonts w:ascii="Trebuchet MS" w:hAnsi="Trebuchet MS" w:cs="Trebuchet MS"/>
                <w:sz w:val="20"/>
                <w:szCs w:val="20"/>
              </w:rPr>
            </w:pPr>
            <w:r>
              <w:rPr>
                <w:rFonts w:ascii="Trebuchet MS" w:hAnsi="Trebuchet MS" w:cs="Trebuchet MS"/>
                <w:sz w:val="20"/>
                <w:szCs w:val="20"/>
              </w:rPr>
              <w:t>No</w:t>
            </w:r>
          </w:p>
        </w:tc>
        <w:tc>
          <w:tcPr>
            <w:tcW w:w="566" w:type="dxa"/>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11687" w:type="dxa"/>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snapToGrid w:val="0"/>
              <w:rPr>
                <w:rFonts w:ascii="Trebuchet MS" w:hAnsi="Trebuchet MS" w:cs="Trebuchet MS"/>
                <w:sz w:val="20"/>
                <w:szCs w:val="20"/>
              </w:rPr>
            </w:pPr>
          </w:p>
        </w:tc>
      </w:tr>
    </w:tbl>
    <w:p>
      <w:pPr>
        <w:ind w:left="810" w:hanging="810"/>
        <w:rPr>
          <w:rFonts w:ascii="Trebuchet MS" w:hAnsi="Trebuchet MS" w:cs="Trebuchet MS"/>
          <w:sz w:val="20"/>
          <w:szCs w:val="20"/>
        </w:rPr>
      </w:pPr>
    </w:p>
    <w:p>
      <w:pPr>
        <w:ind w:left="810" w:hanging="810"/>
        <w:rPr>
          <w:rFonts w:ascii="Trebuchet MS" w:hAnsi="Trebuchet MS" w:cs="Trebuchet MS"/>
          <w:sz w:val="20"/>
          <w:szCs w:val="20"/>
        </w:rPr>
      </w:pPr>
      <w:r>
        <w:rPr>
          <w:rFonts w:ascii="Trebuchet MS" w:hAnsi="Trebuchet MS" w:cs="Trebuchet MS"/>
          <w:sz w:val="20"/>
          <w:szCs w:val="20"/>
        </w:rPr>
        <w:tab/>
      </w:r>
      <w:r>
        <w:rPr>
          <w:rFonts w:ascii="Trebuchet MS" w:hAnsi="Trebuchet MS" w:cs="Trebuchet MS"/>
          <w:b/>
          <w:sz w:val="20"/>
          <w:szCs w:val="20"/>
        </w:rPr>
        <w:t xml:space="preserve">Does the </w:t>
      </w:r>
      <w:r>
        <w:rPr>
          <w:rFonts w:hint="default" w:ascii="Trebuchet MS" w:hAnsi="Trebuchet MS" w:cs="Trebuchet MS"/>
          <w:b/>
          <w:sz w:val="20"/>
          <w:szCs w:val="20"/>
          <w:lang w:val="en-US"/>
        </w:rPr>
        <w:t>individual</w:t>
      </w:r>
      <w:r>
        <w:rPr>
          <w:rFonts w:ascii="Trebuchet MS" w:hAnsi="Trebuchet MS" w:cs="Trebuchet MS"/>
          <w:b/>
          <w:sz w:val="20"/>
          <w:szCs w:val="20"/>
        </w:rPr>
        <w:t xml:space="preserve"> have limited English proficiency? </w:t>
      </w:r>
    </w:p>
    <w:tbl>
      <w:tblPr>
        <w:tblStyle w:val="14"/>
        <w:tblW w:w="0" w:type="auto"/>
        <w:tblInd w:w="1435" w:type="dxa"/>
        <w:tblLayout w:type="fixed"/>
        <w:tblCellMar>
          <w:top w:w="0" w:type="dxa"/>
          <w:left w:w="108" w:type="dxa"/>
          <w:bottom w:w="0" w:type="dxa"/>
          <w:right w:w="108" w:type="dxa"/>
        </w:tblCellMar>
      </w:tblPr>
      <w:tblGrid>
        <w:gridCol w:w="383"/>
        <w:gridCol w:w="532"/>
        <w:gridCol w:w="566"/>
        <w:gridCol w:w="11687"/>
      </w:tblGrid>
      <w:tr>
        <w:tblPrEx>
          <w:tblCellMar>
            <w:top w:w="0" w:type="dxa"/>
            <w:left w:w="108" w:type="dxa"/>
            <w:bottom w:w="0" w:type="dxa"/>
            <w:right w:w="108" w:type="dxa"/>
          </w:tblCellMar>
        </w:tblPrEx>
        <w:trPr>
          <w:trHeight w:val="270" w:hRule="atLeast"/>
        </w:trPr>
        <w:tc>
          <w:tcPr>
            <w:tcW w:w="383" w:type="dxa"/>
            <w:shd w:val="clear" w:color="auto" w:fill="auto"/>
            <w:vAlign w:val="center"/>
          </w:tcPr>
          <w:p>
            <w:pPr>
              <w:tabs>
                <w:tab w:val="right" w:pos="9360"/>
              </w:tabs>
              <w:snapToGrid w:val="0"/>
              <w:rPr>
                <w:rFonts w:ascii="Trebuchet MS" w:hAnsi="Trebuchet MS" w:cs="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532" w:type="dxa"/>
            <w:vMerge w:val="restart"/>
            <w:tcBorders>
              <w:top w:val="single" w:color="FFFFFF" w:sz="4" w:space="0"/>
              <w:left w:val="nil"/>
              <w:bottom w:val="single" w:color="FFFFFF" w:sz="4" w:space="0"/>
            </w:tcBorders>
            <w:shd w:val="clear" w:color="auto" w:fill="auto"/>
          </w:tcPr>
          <w:p>
            <w:pPr>
              <w:tabs>
                <w:tab w:val="right" w:pos="9360"/>
              </w:tabs>
              <w:rPr>
                <w:rFonts w:ascii="Trebuchet MS" w:hAnsi="Trebuchet MS" w:cs="Trebuchet MS"/>
                <w:sz w:val="20"/>
                <w:szCs w:val="20"/>
              </w:rPr>
            </w:pPr>
            <w:r>
              <w:rPr>
                <w:rFonts w:ascii="Trebuchet MS" w:hAnsi="Trebuchet MS" w:cs="Trebuchet MS"/>
                <w:sz w:val="20"/>
                <w:szCs w:val="20"/>
              </w:rPr>
              <w:t>Yes</w:t>
            </w:r>
          </w:p>
        </w:tc>
        <w:tc>
          <w:tcPr>
            <w:tcW w:w="566" w:type="dxa"/>
            <w:vMerge w:val="restart"/>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11687" w:type="dxa"/>
            <w:vMerge w:val="restart"/>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rPr>
                <w:rFonts w:ascii="Trebuchet MS" w:hAnsi="Trebuchet MS" w:cs="Trebuchet MS"/>
                <w:sz w:val="8"/>
                <w:szCs w:val="8"/>
              </w:rPr>
            </w:pPr>
            <w:r>
              <w:rPr>
                <w:rFonts w:ascii="Trebuchet MS" w:hAnsi="Trebuchet MS" w:cs="Trebuchet MS"/>
                <w:sz w:val="20"/>
                <w:szCs w:val="20"/>
              </w:rPr>
              <w:t xml:space="preserve">The IEP team must address the </w:t>
            </w:r>
            <w:r>
              <w:rPr>
                <w:rFonts w:hint="default" w:ascii="Trebuchet MS" w:hAnsi="Trebuchet MS" w:cs="Trebuchet MS"/>
                <w:sz w:val="20"/>
                <w:szCs w:val="20"/>
                <w:lang w:val="en-US"/>
              </w:rPr>
              <w:t>individual</w:t>
            </w:r>
            <w:r>
              <w:rPr>
                <w:rFonts w:ascii="Trebuchet MS" w:hAnsi="Trebuchet MS" w:cs="Trebuchet MS"/>
                <w:sz w:val="20"/>
                <w:szCs w:val="20"/>
              </w:rPr>
              <w:t>’s language needs and how those needs relate to the IEP.</w:t>
            </w:r>
          </w:p>
        </w:tc>
      </w:tr>
      <w:tr>
        <w:tblPrEx>
          <w:tblCellMar>
            <w:top w:w="0" w:type="dxa"/>
            <w:left w:w="108" w:type="dxa"/>
            <w:bottom w:w="0" w:type="dxa"/>
            <w:right w:w="108" w:type="dxa"/>
          </w:tblCellMar>
        </w:tblPrEx>
        <w:trPr>
          <w:trHeight w:val="70" w:hRule="atLeast"/>
        </w:trPr>
        <w:tc>
          <w:tcPr>
            <w:tcW w:w="383" w:type="dxa"/>
            <w:tcBorders>
              <w:left w:val="single" w:color="FFFFFF" w:sz="4" w:space="0"/>
            </w:tcBorders>
            <w:shd w:val="clear" w:color="auto" w:fill="auto"/>
            <w:vAlign w:val="center"/>
          </w:tcPr>
          <w:p>
            <w:pPr>
              <w:tabs>
                <w:tab w:val="right" w:pos="9360"/>
              </w:tabs>
              <w:snapToGrid w:val="0"/>
              <w:rPr>
                <w:rFonts w:ascii="Trebuchet MS" w:hAnsi="Trebuchet MS" w:cs="Trebuchet MS"/>
                <w:sz w:val="8"/>
                <w:szCs w:val="8"/>
              </w:rPr>
            </w:pPr>
          </w:p>
        </w:tc>
        <w:tc>
          <w:tcPr>
            <w:tcW w:w="532" w:type="dxa"/>
            <w:vMerge w:val="continue"/>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566" w:type="dxa"/>
            <w:vMerge w:val="continue"/>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11687" w:type="dxa"/>
            <w:vMerge w:val="continue"/>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snapToGrid w:val="0"/>
              <w:rPr>
                <w:rFonts w:ascii="Trebuchet MS" w:hAnsi="Trebuchet MS" w:cs="Trebuchet MS"/>
                <w:sz w:val="20"/>
                <w:szCs w:val="20"/>
              </w:rPr>
            </w:pPr>
          </w:p>
        </w:tc>
      </w:tr>
      <w:tr>
        <w:tblPrEx>
          <w:tblCellMar>
            <w:top w:w="0" w:type="dxa"/>
            <w:left w:w="108" w:type="dxa"/>
            <w:bottom w:w="0" w:type="dxa"/>
            <w:right w:w="108" w:type="dxa"/>
          </w:tblCellMar>
        </w:tblPrEx>
        <w:trPr>
          <w:trHeight w:val="252" w:hRule="atLeast"/>
        </w:trPr>
        <w:tc>
          <w:tcPr>
            <w:tcW w:w="383" w:type="dxa"/>
            <w:shd w:val="clear" w:color="auto" w:fill="auto"/>
            <w:vAlign w:val="center"/>
          </w:tcPr>
          <w:p>
            <w:pPr>
              <w:tabs>
                <w:tab w:val="right" w:pos="9360"/>
              </w:tabs>
              <w:snapToGrid w:val="0"/>
              <w:rPr>
                <w:rFonts w:ascii="Trebuchet MS" w:hAnsi="Trebuchet MS" w:cs="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532" w:type="dxa"/>
            <w:tcBorders>
              <w:top w:val="single" w:color="FFFFFF" w:sz="4" w:space="0"/>
              <w:left w:val="nil"/>
              <w:bottom w:val="single" w:color="FFFFFF" w:sz="4" w:space="0"/>
            </w:tcBorders>
            <w:shd w:val="clear" w:color="auto" w:fill="auto"/>
          </w:tcPr>
          <w:p>
            <w:pPr>
              <w:tabs>
                <w:tab w:val="right" w:pos="9360"/>
              </w:tabs>
              <w:rPr>
                <w:rFonts w:ascii="Trebuchet MS" w:hAnsi="Trebuchet MS" w:cs="Trebuchet MS"/>
                <w:sz w:val="20"/>
                <w:szCs w:val="20"/>
              </w:rPr>
            </w:pPr>
            <w:r>
              <w:rPr>
                <w:rFonts w:ascii="Trebuchet MS" w:hAnsi="Trebuchet MS" w:cs="Trebuchet MS"/>
                <w:sz w:val="20"/>
                <w:szCs w:val="20"/>
              </w:rPr>
              <w:t>No</w:t>
            </w:r>
          </w:p>
        </w:tc>
        <w:tc>
          <w:tcPr>
            <w:tcW w:w="566" w:type="dxa"/>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11687" w:type="dxa"/>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snapToGrid w:val="0"/>
              <w:rPr>
                <w:rFonts w:ascii="Trebuchet MS" w:hAnsi="Trebuchet MS" w:cs="Trebuchet MS"/>
                <w:sz w:val="20"/>
                <w:szCs w:val="20"/>
              </w:rPr>
            </w:pPr>
          </w:p>
        </w:tc>
      </w:tr>
    </w:tbl>
    <w:p>
      <w:pPr>
        <w:rPr>
          <w:rFonts w:ascii="Trebuchet MS" w:hAnsi="Trebuchet MS" w:cs="Trebuchet MS"/>
          <w:b/>
          <w:sz w:val="20"/>
          <w:szCs w:val="20"/>
        </w:rPr>
      </w:pPr>
    </w:p>
    <w:p>
      <w:pPr>
        <w:rPr>
          <w:rFonts w:ascii="Trebuchet MS" w:hAnsi="Trebuchet MS" w:cs="Trebuchet MS"/>
          <w:sz w:val="20"/>
          <w:szCs w:val="20"/>
        </w:rPr>
      </w:pPr>
      <w:r>
        <w:rPr>
          <w:rFonts w:ascii="Trebuchet MS" w:hAnsi="Trebuchet MS" w:cs="Trebuchet MS"/>
          <w:b/>
          <w:sz w:val="20"/>
          <w:szCs w:val="20"/>
        </w:rPr>
        <w:tab/>
      </w:r>
      <w:r>
        <w:rPr>
          <w:rFonts w:ascii="Trebuchet MS" w:hAnsi="Trebuchet MS" w:cs="Trebuchet MS"/>
          <w:b/>
          <w:sz w:val="20"/>
          <w:szCs w:val="20"/>
        </w:rPr>
        <w:t xml:space="preserve">Does the </w:t>
      </w:r>
      <w:r>
        <w:rPr>
          <w:rFonts w:hint="default" w:ascii="Trebuchet MS" w:hAnsi="Trebuchet MS" w:cs="Trebuchet MS"/>
          <w:b/>
          <w:sz w:val="20"/>
          <w:szCs w:val="20"/>
          <w:lang w:val="en-US"/>
        </w:rPr>
        <w:t>individual</w:t>
      </w:r>
      <w:r>
        <w:rPr>
          <w:rFonts w:ascii="Trebuchet MS" w:hAnsi="Trebuchet MS" w:cs="Trebuchet MS"/>
          <w:b/>
          <w:sz w:val="20"/>
          <w:szCs w:val="20"/>
        </w:rPr>
        <w:t xml:space="preserve"> exhibit behaviors that impede his/her learning or that of others?</w:t>
      </w:r>
    </w:p>
    <w:tbl>
      <w:tblPr>
        <w:tblStyle w:val="14"/>
        <w:tblW w:w="0" w:type="auto"/>
        <w:tblInd w:w="1435" w:type="dxa"/>
        <w:tblLayout w:type="fixed"/>
        <w:tblCellMar>
          <w:top w:w="0" w:type="dxa"/>
          <w:left w:w="108" w:type="dxa"/>
          <w:bottom w:w="0" w:type="dxa"/>
          <w:right w:w="108" w:type="dxa"/>
        </w:tblCellMar>
      </w:tblPr>
      <w:tblGrid>
        <w:gridCol w:w="383"/>
        <w:gridCol w:w="532"/>
        <w:gridCol w:w="566"/>
        <w:gridCol w:w="11687"/>
      </w:tblGrid>
      <w:tr>
        <w:tblPrEx>
          <w:tblCellMar>
            <w:top w:w="0" w:type="dxa"/>
            <w:left w:w="108" w:type="dxa"/>
            <w:bottom w:w="0" w:type="dxa"/>
            <w:right w:w="108" w:type="dxa"/>
          </w:tblCellMar>
        </w:tblPrEx>
        <w:trPr>
          <w:trHeight w:val="270" w:hRule="atLeast"/>
        </w:trPr>
        <w:tc>
          <w:tcPr>
            <w:tcW w:w="383" w:type="dxa"/>
            <w:shd w:val="clear" w:color="auto" w:fill="auto"/>
            <w:vAlign w:val="center"/>
          </w:tcPr>
          <w:p>
            <w:pPr>
              <w:tabs>
                <w:tab w:val="right" w:pos="9360"/>
              </w:tabs>
              <w:snapToGrid w:val="0"/>
              <w:rPr>
                <w:rFonts w:ascii="Trebuchet MS" w:hAnsi="Trebuchet MS" w:cs="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532" w:type="dxa"/>
            <w:vMerge w:val="restart"/>
            <w:tcBorders>
              <w:top w:val="single" w:color="FFFFFF" w:sz="4" w:space="0"/>
              <w:left w:val="nil"/>
              <w:bottom w:val="single" w:color="FFFFFF" w:sz="4" w:space="0"/>
            </w:tcBorders>
            <w:shd w:val="clear" w:color="auto" w:fill="auto"/>
          </w:tcPr>
          <w:p>
            <w:pPr>
              <w:tabs>
                <w:tab w:val="right" w:pos="9360"/>
              </w:tabs>
              <w:rPr>
                <w:rFonts w:ascii="Trebuchet MS" w:hAnsi="Trebuchet MS" w:cs="Trebuchet MS"/>
                <w:sz w:val="20"/>
                <w:szCs w:val="20"/>
              </w:rPr>
            </w:pPr>
            <w:r>
              <w:rPr>
                <w:rFonts w:ascii="Trebuchet MS" w:hAnsi="Trebuchet MS" w:cs="Trebuchet MS"/>
                <w:sz w:val="20"/>
                <w:szCs w:val="20"/>
              </w:rPr>
              <w:t>Yes</w:t>
            </w:r>
          </w:p>
        </w:tc>
        <w:tc>
          <w:tcPr>
            <w:tcW w:w="566" w:type="dxa"/>
            <w:vMerge w:val="restart"/>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11687" w:type="dxa"/>
            <w:vMerge w:val="restart"/>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rPr>
                <w:rFonts w:ascii="Trebuchet MS" w:hAnsi="Trebuchet MS" w:cs="Trebuchet MS"/>
                <w:sz w:val="20"/>
                <w:szCs w:val="20"/>
              </w:rPr>
            </w:pPr>
            <w:r>
              <w:rPr>
                <w:rFonts w:ascii="Trebuchet MS" w:hAnsi="Trebuchet MS" w:cs="Trebuchet MS"/>
                <w:sz w:val="20"/>
                <w:szCs w:val="20"/>
              </w:rPr>
              <w:t xml:space="preserve">The IEP team must develop a Positive Behavior Support Plan that is based on a functional assessment of behavior and that utilizes positive behavior techniques. Results of the functional assessment of behavior may be listed in the Present Levels section of the IEP with a clear measurable plan to address the behavior in the Goals and Specially Designed Instruction sections of the IEP or in the Positive Behavior Support Plan if this is a separate document that is attached to the IEP. A Positive Behavior Support Plan and a Functional Behavioral Assessment form are available at </w:t>
            </w:r>
            <w:r>
              <w:fldChar w:fldCharType="begin"/>
            </w:r>
            <w:r>
              <w:instrText xml:space="preserve"> HYPERLINK "http://www.pattan.net/" </w:instrText>
            </w:r>
            <w:r>
              <w:fldChar w:fldCharType="separate"/>
            </w:r>
            <w:r>
              <w:rPr>
                <w:rStyle w:val="12"/>
                <w:rFonts w:ascii="Trebuchet MS" w:hAnsi="Trebuchet MS"/>
              </w:rPr>
              <w:t>www.pattan.net</w:t>
            </w:r>
            <w:r>
              <w:rPr>
                <w:rStyle w:val="12"/>
                <w:rFonts w:ascii="Trebuchet MS" w:hAnsi="Trebuchet MS"/>
              </w:rPr>
              <w:fldChar w:fldCharType="end"/>
            </w:r>
          </w:p>
        </w:tc>
      </w:tr>
      <w:tr>
        <w:tblPrEx>
          <w:tblCellMar>
            <w:top w:w="0" w:type="dxa"/>
            <w:left w:w="108" w:type="dxa"/>
            <w:bottom w:w="0" w:type="dxa"/>
            <w:right w:w="108" w:type="dxa"/>
          </w:tblCellMar>
        </w:tblPrEx>
        <w:trPr>
          <w:trHeight w:val="70" w:hRule="atLeast"/>
        </w:trPr>
        <w:tc>
          <w:tcPr>
            <w:tcW w:w="383" w:type="dxa"/>
            <w:tcBorders>
              <w:left w:val="single" w:color="FFFFFF" w:sz="4" w:space="0"/>
              <w:bottom w:val="single" w:color="FFFFFF" w:sz="4" w:space="0"/>
            </w:tcBorders>
            <w:shd w:val="clear" w:color="auto" w:fill="auto"/>
            <w:vAlign w:val="center"/>
          </w:tcPr>
          <w:p>
            <w:pPr>
              <w:tabs>
                <w:tab w:val="right" w:pos="9360"/>
              </w:tabs>
              <w:snapToGrid w:val="0"/>
              <w:rPr>
                <w:rFonts w:ascii="Trebuchet MS" w:hAnsi="Trebuchet MS" w:cs="Trebuchet MS"/>
                <w:sz w:val="20"/>
                <w:szCs w:val="20"/>
              </w:rPr>
            </w:pPr>
          </w:p>
        </w:tc>
        <w:tc>
          <w:tcPr>
            <w:tcW w:w="532" w:type="dxa"/>
            <w:vMerge w:val="continue"/>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566" w:type="dxa"/>
            <w:vMerge w:val="continue"/>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11687" w:type="dxa"/>
            <w:vMerge w:val="continue"/>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snapToGrid w:val="0"/>
              <w:rPr>
                <w:rFonts w:ascii="Trebuchet MS" w:hAnsi="Trebuchet MS" w:cs="Trebuchet MS"/>
                <w:sz w:val="20"/>
                <w:szCs w:val="20"/>
              </w:rPr>
            </w:pPr>
          </w:p>
        </w:tc>
      </w:tr>
      <w:tr>
        <w:tblPrEx>
          <w:tblCellMar>
            <w:top w:w="0" w:type="dxa"/>
            <w:left w:w="108" w:type="dxa"/>
            <w:bottom w:w="0" w:type="dxa"/>
            <w:right w:w="108" w:type="dxa"/>
          </w:tblCellMar>
        </w:tblPrEx>
        <w:trPr>
          <w:trHeight w:val="70" w:hRule="atLeast"/>
        </w:trPr>
        <w:tc>
          <w:tcPr>
            <w:tcW w:w="383" w:type="dxa"/>
            <w:tcBorders>
              <w:top w:val="single" w:color="FFFFFF" w:sz="4" w:space="0"/>
              <w:left w:val="single" w:color="FFFFFF" w:sz="4" w:space="0"/>
            </w:tcBorders>
            <w:shd w:val="clear" w:color="auto" w:fill="auto"/>
            <w:vAlign w:val="center"/>
          </w:tcPr>
          <w:p>
            <w:pPr>
              <w:tabs>
                <w:tab w:val="right" w:pos="9360"/>
              </w:tabs>
              <w:snapToGrid w:val="0"/>
              <w:rPr>
                <w:rFonts w:ascii="Trebuchet MS" w:hAnsi="Trebuchet MS" w:cs="Trebuchet MS"/>
                <w:sz w:val="8"/>
                <w:szCs w:val="8"/>
              </w:rPr>
            </w:pPr>
          </w:p>
        </w:tc>
        <w:tc>
          <w:tcPr>
            <w:tcW w:w="532" w:type="dxa"/>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8"/>
                <w:szCs w:val="8"/>
              </w:rPr>
            </w:pPr>
          </w:p>
        </w:tc>
        <w:tc>
          <w:tcPr>
            <w:tcW w:w="566" w:type="dxa"/>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8"/>
                <w:szCs w:val="8"/>
              </w:rPr>
            </w:pPr>
          </w:p>
        </w:tc>
        <w:tc>
          <w:tcPr>
            <w:tcW w:w="11687" w:type="dxa"/>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snapToGrid w:val="0"/>
              <w:rPr>
                <w:rFonts w:ascii="Trebuchet MS" w:hAnsi="Trebuchet MS" w:cs="Trebuchet MS"/>
                <w:sz w:val="8"/>
                <w:szCs w:val="8"/>
              </w:rPr>
            </w:pPr>
          </w:p>
        </w:tc>
      </w:tr>
      <w:tr>
        <w:tblPrEx>
          <w:tblCellMar>
            <w:top w:w="0" w:type="dxa"/>
            <w:left w:w="108" w:type="dxa"/>
            <w:bottom w:w="0" w:type="dxa"/>
            <w:right w:w="108" w:type="dxa"/>
          </w:tblCellMar>
        </w:tblPrEx>
        <w:trPr>
          <w:trHeight w:val="252" w:hRule="atLeast"/>
        </w:trPr>
        <w:tc>
          <w:tcPr>
            <w:tcW w:w="383" w:type="dxa"/>
            <w:shd w:val="clear" w:color="auto" w:fill="auto"/>
            <w:vAlign w:val="center"/>
          </w:tcPr>
          <w:p>
            <w:pPr>
              <w:tabs>
                <w:tab w:val="right" w:pos="9360"/>
              </w:tabs>
              <w:snapToGrid w:val="0"/>
              <w:rPr>
                <w:rFonts w:ascii="Trebuchet MS" w:hAnsi="Trebuchet MS" w:cs="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532" w:type="dxa"/>
            <w:tcBorders>
              <w:top w:val="single" w:color="FFFFFF" w:sz="4" w:space="0"/>
              <w:left w:val="nil"/>
              <w:bottom w:val="single" w:color="FFFFFF" w:sz="4" w:space="0"/>
            </w:tcBorders>
            <w:shd w:val="clear" w:color="auto" w:fill="auto"/>
          </w:tcPr>
          <w:p>
            <w:pPr>
              <w:tabs>
                <w:tab w:val="right" w:pos="9360"/>
              </w:tabs>
              <w:rPr>
                <w:rFonts w:ascii="Trebuchet MS" w:hAnsi="Trebuchet MS" w:cs="Trebuchet MS"/>
                <w:sz w:val="20"/>
                <w:szCs w:val="20"/>
              </w:rPr>
            </w:pPr>
            <w:r>
              <w:rPr>
                <w:rFonts w:ascii="Trebuchet MS" w:hAnsi="Trebuchet MS" w:cs="Trebuchet MS"/>
                <w:sz w:val="20"/>
                <w:szCs w:val="20"/>
              </w:rPr>
              <w:t>No</w:t>
            </w:r>
          </w:p>
        </w:tc>
        <w:tc>
          <w:tcPr>
            <w:tcW w:w="566" w:type="dxa"/>
            <w:tcBorders>
              <w:top w:val="single" w:color="FFFFFF" w:sz="4" w:space="0"/>
              <w:left w:val="single" w:color="FFFFFF" w:sz="4" w:space="0"/>
              <w:bottom w:val="single" w:color="FFFFFF" w:sz="4" w:space="0"/>
            </w:tcBorders>
            <w:shd w:val="clear" w:color="auto" w:fill="auto"/>
          </w:tcPr>
          <w:p>
            <w:pPr>
              <w:tabs>
                <w:tab w:val="right" w:pos="9360"/>
              </w:tabs>
              <w:snapToGrid w:val="0"/>
              <w:rPr>
                <w:rFonts w:ascii="Trebuchet MS" w:hAnsi="Trebuchet MS" w:cs="Trebuchet MS"/>
                <w:sz w:val="20"/>
                <w:szCs w:val="20"/>
              </w:rPr>
            </w:pPr>
          </w:p>
        </w:tc>
        <w:tc>
          <w:tcPr>
            <w:tcW w:w="11687" w:type="dxa"/>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snapToGrid w:val="0"/>
              <w:rPr>
                <w:rFonts w:ascii="Trebuchet MS" w:hAnsi="Trebuchet MS" w:cs="Trebuchet MS"/>
                <w:sz w:val="20"/>
                <w:szCs w:val="20"/>
              </w:rPr>
            </w:pPr>
          </w:p>
        </w:tc>
      </w:tr>
    </w:tbl>
    <w:p>
      <w:pPr>
        <w:ind w:left="810" w:hanging="810"/>
        <w:rPr>
          <w:rFonts w:ascii="Trebuchet MS" w:hAnsi="Trebuchet MS" w:cs="Trebuchet MS"/>
          <w:sz w:val="20"/>
          <w:szCs w:val="20"/>
        </w:rPr>
      </w:pPr>
    </w:p>
    <w:p>
      <w:pPr>
        <w:ind w:left="810" w:hanging="810"/>
        <w:rPr>
          <w:rFonts w:ascii="Trebuchet MS" w:hAnsi="Trebuchet MS" w:cs="Trebuchet MS"/>
          <w:sz w:val="20"/>
          <w:szCs w:val="20"/>
        </w:rPr>
      </w:pPr>
    </w:p>
    <w:p>
      <w:r>
        <w:rPr>
          <w:rFonts w:ascii="Trebuchet MS" w:hAnsi="Trebuchet MS" w:cs="Trebuchet MS"/>
          <w:sz w:val="20"/>
          <w:szCs w:val="20"/>
        </w:rPr>
        <w:tab/>
      </w:r>
      <w:r>
        <w:rPr>
          <w:rFonts w:ascii="Trebuchet MS" w:hAnsi="Trebuchet MS" w:cs="Trebuchet MS"/>
          <w:b/>
          <w:sz w:val="20"/>
          <w:szCs w:val="20"/>
        </w:rPr>
        <w:t>Other</w:t>
      </w:r>
      <w:r>
        <w:rPr>
          <w:rFonts w:ascii="Trebuchet MS" w:hAnsi="Trebuchet MS" w:cs="Trebuchet MS"/>
          <w:sz w:val="20"/>
          <w:szCs w:val="20"/>
        </w:rPr>
        <w:t xml:space="preserve"> (specify): </w:t>
      </w:r>
    </w:p>
    <w:tbl>
      <w:tblPr>
        <w:tblStyle w:val="14"/>
        <w:tblW w:w="0" w:type="auto"/>
        <w:tblInd w:w="1453" w:type="dxa"/>
        <w:tblLayout w:type="fixed"/>
        <w:tblCellMar>
          <w:top w:w="0" w:type="dxa"/>
          <w:left w:w="108" w:type="dxa"/>
          <w:bottom w:w="0" w:type="dxa"/>
          <w:right w:w="108" w:type="dxa"/>
        </w:tblCellMar>
      </w:tblPr>
      <w:tblGrid>
        <w:gridCol w:w="9640"/>
      </w:tblGrid>
      <w:tr>
        <w:tblPrEx>
          <w:tblCellMar>
            <w:top w:w="0" w:type="dxa"/>
            <w:left w:w="108" w:type="dxa"/>
            <w:bottom w:w="0" w:type="dxa"/>
            <w:right w:w="108" w:type="dxa"/>
          </w:tblCellMar>
        </w:tblPrEx>
        <w:trPr>
          <w:trHeight w:val="735" w:hRule="atLeast"/>
        </w:trPr>
        <w:tc>
          <w:tcPr>
            <w:tcW w:w="964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9"/>
              <w:spacing w:before="0" w:after="0"/>
              <w:rPr>
                <w:rFonts w:ascii="Calibri" w:hAnsi="Calibri" w:cs="Calibri"/>
                <w:sz w:val="22"/>
                <w:szCs w:val="22"/>
              </w:rPr>
            </w:pPr>
            <w:r>
              <w:t>I</w:t>
            </w:r>
            <w:r>
              <w:rPr>
                <w:rFonts w:ascii="Calibri" w:hAnsi="Calibri" w:cs="Calibri"/>
                <w:sz w:val="22"/>
                <w:szCs w:val="22"/>
              </w:rPr>
              <w:t xml:space="preserve">n order to maintain a safe environment for </w:t>
            </w:r>
            <w:r>
              <w:rPr>
                <w:rFonts w:hint="default" w:ascii="Calibri" w:hAnsi="Calibri" w:cs="Calibri"/>
                <w:sz w:val="22"/>
                <w:szCs w:val="22"/>
                <w:lang w:val="en-US"/>
              </w:rPr>
              <w:t>Individual</w:t>
            </w:r>
            <w:r>
              <w:rPr>
                <w:rFonts w:ascii="Calibri" w:hAnsi="Calibri" w:cs="Calibri"/>
                <w:sz w:val="22"/>
                <w:szCs w:val="22"/>
              </w:rPr>
              <w:t xml:space="preserve">, his/her peers, and Melmark staff during crisis situations, the implementation of a restraint may be used in accordance with Melmark's policies, procedures, and/or his behavior support plan. </w:t>
            </w:r>
          </w:p>
          <w:p>
            <w:pPr>
              <w:pStyle w:val="9"/>
              <w:spacing w:before="0" w:after="0"/>
              <w:rPr>
                <w:rFonts w:ascii="Calibri" w:hAnsi="Calibri" w:cs="Calibri"/>
                <w:sz w:val="22"/>
                <w:szCs w:val="22"/>
              </w:rPr>
            </w:pPr>
          </w:p>
          <w:p>
            <w:pPr>
              <w:pStyle w:val="9"/>
              <w:spacing w:before="0" w:after="0"/>
              <w:rPr>
                <w:rFonts w:ascii="Trebuchet MS" w:hAnsi="Trebuchet MS" w:cs="Trebuchet MS"/>
                <w:sz w:val="20"/>
                <w:szCs w:val="20"/>
              </w:rPr>
            </w:pPr>
            <w:r>
              <w:rPr>
                <w:rFonts w:ascii="Trebuchet MS" w:hAnsi="Trebuchet MS" w:cs="Trebuchet MS"/>
                <w:sz w:val="20"/>
                <w:szCs w:val="20"/>
              </w:rPr>
              <w:t>plcSConsiderOther</w:t>
            </w:r>
          </w:p>
        </w:tc>
      </w:tr>
    </w:tbl>
    <w:p>
      <w:pPr>
        <w:rPr>
          <w:rFonts w:ascii="Trebuchet MS" w:hAnsi="Trebuchet MS" w:cs="Trebuchet MS"/>
          <w:sz w:val="20"/>
          <w:szCs w:val="20"/>
        </w:rPr>
      </w:pPr>
    </w:p>
    <w:p>
      <w:pPr>
        <w:ind w:left="810" w:hanging="810"/>
        <w:rPr>
          <w:rFonts w:ascii="Trebuchet MS" w:hAnsi="Trebuchet MS" w:cs="Trebuchet MS"/>
          <w:sz w:val="20"/>
          <w:szCs w:val="20"/>
        </w:rPr>
      </w:pPr>
      <w:r>
        <w:rPr>
          <w:rFonts w:ascii="Trebuchet MS" w:hAnsi="Trebuchet MS" w:cs="Trebuchet MS"/>
          <w:b/>
          <w:sz w:val="20"/>
          <w:szCs w:val="20"/>
        </w:rPr>
        <w:t>II. PRESENT LEVELS OF ACADEMIC ACHIEVEMENT AND FUNCTIONAL PERFORMANCE</w:t>
      </w:r>
    </w:p>
    <w:p>
      <w:pPr>
        <w:rPr>
          <w:rFonts w:ascii="Trebuchet MS" w:hAnsi="Trebuchet MS" w:cs="Trebuchet MS"/>
          <w:sz w:val="20"/>
          <w:szCs w:val="20"/>
        </w:rPr>
      </w:pPr>
    </w:p>
    <w:p>
      <w:pPr>
        <w:rPr>
          <w:rFonts w:ascii="Trebuchet MS" w:hAnsi="Trebuchet MS" w:cs="Trebuchet MS"/>
          <w:sz w:val="20"/>
          <w:szCs w:val="20"/>
        </w:rPr>
      </w:pPr>
      <w:r>
        <w:rPr>
          <w:rFonts w:ascii="Trebuchet MS" w:hAnsi="Trebuchet MS" w:cs="Trebuchet MS"/>
          <w:sz w:val="20"/>
          <w:szCs w:val="20"/>
        </w:rPr>
        <w:tab/>
      </w:r>
      <w:r>
        <w:rPr>
          <w:rFonts w:ascii="Trebuchet MS" w:hAnsi="Trebuchet MS" w:cs="Trebuchet MS"/>
          <w:b/>
          <w:sz w:val="20"/>
          <w:szCs w:val="20"/>
        </w:rPr>
        <w:t xml:space="preserve">Include the following information related to the </w:t>
      </w:r>
      <w:r>
        <w:rPr>
          <w:rFonts w:hint="default" w:ascii="Trebuchet MS" w:hAnsi="Trebuchet MS" w:cs="Trebuchet MS"/>
          <w:b/>
          <w:sz w:val="20"/>
          <w:szCs w:val="20"/>
          <w:lang w:val="en-US"/>
        </w:rPr>
        <w:t>individual</w:t>
      </w:r>
      <w:r>
        <w:rPr>
          <w:rFonts w:ascii="Trebuchet MS" w:hAnsi="Trebuchet MS" w:cs="Trebuchet MS"/>
          <w:b/>
          <w:sz w:val="20"/>
          <w:szCs w:val="20"/>
        </w:rPr>
        <w:t>:</w:t>
      </w:r>
    </w:p>
    <w:p>
      <w:pPr>
        <w:numPr>
          <w:ilvl w:val="0"/>
          <w:numId w:val="1"/>
        </w:numPr>
        <w:rPr>
          <w:rFonts w:ascii="Trebuchet MS" w:hAnsi="Trebuchet MS" w:cs="Trebuchet MS"/>
          <w:sz w:val="20"/>
          <w:szCs w:val="20"/>
        </w:rPr>
      </w:pPr>
      <w:r>
        <w:rPr>
          <w:rFonts w:ascii="Trebuchet MS" w:hAnsi="Trebuchet MS" w:cs="Trebuchet MS"/>
          <w:sz w:val="20"/>
          <w:szCs w:val="20"/>
        </w:rPr>
        <w:t xml:space="preserve">Present levels of academic achievement (e.g., most recent evaluation of the </w:t>
      </w:r>
      <w:r>
        <w:rPr>
          <w:rFonts w:hint="default" w:ascii="Trebuchet MS" w:hAnsi="Trebuchet MS" w:cs="Trebuchet MS"/>
          <w:sz w:val="20"/>
          <w:szCs w:val="20"/>
          <w:lang w:val="en-US"/>
        </w:rPr>
        <w:t>individual</w:t>
      </w:r>
      <w:r>
        <w:rPr>
          <w:rFonts w:ascii="Trebuchet MS" w:hAnsi="Trebuchet MS" w:cs="Trebuchet MS"/>
          <w:sz w:val="20"/>
          <w:szCs w:val="20"/>
        </w:rPr>
        <w:t>, results of formative assessments, curriculum-based assessments, transition assessments, progress toward current goals)</w:t>
      </w:r>
    </w:p>
    <w:p>
      <w:pPr>
        <w:numPr>
          <w:ilvl w:val="0"/>
          <w:numId w:val="1"/>
        </w:numPr>
        <w:rPr>
          <w:rFonts w:ascii="Trebuchet MS" w:hAnsi="Trebuchet MS" w:cs="Trebuchet MS"/>
          <w:sz w:val="20"/>
          <w:szCs w:val="20"/>
        </w:rPr>
      </w:pPr>
      <w:r>
        <w:rPr>
          <w:rFonts w:ascii="Trebuchet MS" w:hAnsi="Trebuchet MS" w:cs="Trebuchet MS"/>
          <w:sz w:val="20"/>
          <w:szCs w:val="20"/>
        </w:rPr>
        <w:t>Present levels of functional performance (e.g., results from a functional behavioral assessment, results of ecological assessments, progress toward current goals)</w:t>
      </w:r>
    </w:p>
    <w:p>
      <w:pPr>
        <w:numPr>
          <w:ilvl w:val="0"/>
          <w:numId w:val="1"/>
        </w:numPr>
        <w:rPr>
          <w:rFonts w:ascii="Trebuchet MS" w:hAnsi="Trebuchet MS" w:cs="Trebuchet MS"/>
          <w:sz w:val="20"/>
          <w:szCs w:val="20"/>
        </w:rPr>
      </w:pPr>
      <w:r>
        <w:rPr>
          <w:rFonts w:ascii="Trebuchet MS" w:hAnsi="Trebuchet MS" w:cs="Trebuchet MS"/>
          <w:sz w:val="20"/>
          <w:szCs w:val="20"/>
        </w:rPr>
        <w:t xml:space="preserve">Present levels related to current postsecondary transition goals if the </w:t>
      </w:r>
      <w:r>
        <w:rPr>
          <w:rFonts w:hint="default" w:ascii="Trebuchet MS" w:hAnsi="Trebuchet MS" w:cs="Trebuchet MS"/>
          <w:sz w:val="20"/>
          <w:szCs w:val="20"/>
          <w:lang w:val="en-US"/>
        </w:rPr>
        <w:t>individual</w:t>
      </w:r>
      <w:r>
        <w:rPr>
          <w:rFonts w:ascii="Trebuchet MS" w:hAnsi="Trebuchet MS" w:cs="Trebuchet MS"/>
          <w:sz w:val="20"/>
          <w:szCs w:val="20"/>
        </w:rPr>
        <w:t>’s age is 14 or younger if determined appropriate by the IEP team (e.g., results of formative assessments, curriculum-based assessments, progress toward current goals)</w:t>
      </w:r>
    </w:p>
    <w:p>
      <w:pPr>
        <w:numPr>
          <w:ilvl w:val="0"/>
          <w:numId w:val="1"/>
        </w:numPr>
        <w:rPr>
          <w:rFonts w:ascii="Trebuchet MS" w:hAnsi="Trebuchet MS" w:cs="Trebuchet MS"/>
          <w:sz w:val="20"/>
          <w:szCs w:val="20"/>
        </w:rPr>
      </w:pPr>
      <w:r>
        <w:rPr>
          <w:rFonts w:ascii="Trebuchet MS" w:hAnsi="Trebuchet MS" w:cs="Trebuchet MS"/>
          <w:sz w:val="20"/>
          <w:szCs w:val="20"/>
        </w:rPr>
        <w:t xml:space="preserve">Parental concerns for enhancing the education of the </w:t>
      </w:r>
      <w:r>
        <w:rPr>
          <w:rFonts w:hint="default" w:ascii="Trebuchet MS" w:hAnsi="Trebuchet MS" w:cs="Trebuchet MS"/>
          <w:sz w:val="20"/>
          <w:szCs w:val="20"/>
          <w:lang w:val="en-US"/>
        </w:rPr>
        <w:t>Individual</w:t>
      </w:r>
    </w:p>
    <w:p>
      <w:pPr>
        <w:numPr>
          <w:ilvl w:val="0"/>
          <w:numId w:val="1"/>
        </w:numPr>
        <w:rPr>
          <w:rFonts w:ascii="Trebuchet MS" w:hAnsi="Trebuchet MS" w:cs="Trebuchet MS"/>
          <w:sz w:val="20"/>
          <w:szCs w:val="20"/>
        </w:rPr>
      </w:pPr>
      <w:r>
        <w:rPr>
          <w:rFonts w:ascii="Trebuchet MS" w:hAnsi="Trebuchet MS" w:cs="Trebuchet MS"/>
          <w:sz w:val="20"/>
          <w:szCs w:val="20"/>
        </w:rPr>
        <w:t xml:space="preserve">How the </w:t>
      </w:r>
      <w:r>
        <w:rPr>
          <w:rFonts w:hint="default" w:ascii="Trebuchet MS" w:hAnsi="Trebuchet MS" w:cs="Trebuchet MS"/>
          <w:sz w:val="20"/>
          <w:szCs w:val="20"/>
          <w:lang w:val="en-US"/>
        </w:rPr>
        <w:t>individual</w:t>
      </w:r>
      <w:r>
        <w:rPr>
          <w:rFonts w:ascii="Trebuchet MS" w:hAnsi="Trebuchet MS" w:cs="Trebuchet MS"/>
          <w:sz w:val="20"/>
          <w:szCs w:val="20"/>
        </w:rPr>
        <w:t>’s disability affects involvement and progress in the general education curriculum</w:t>
      </w:r>
    </w:p>
    <w:p>
      <w:pPr>
        <w:numPr>
          <w:ilvl w:val="0"/>
          <w:numId w:val="1"/>
        </w:numPr>
        <w:rPr>
          <w:rFonts w:ascii="Trebuchet MS" w:hAnsi="Trebuchet MS" w:cs="Trebuchet MS"/>
          <w:sz w:val="20"/>
          <w:szCs w:val="20"/>
        </w:rPr>
      </w:pPr>
      <w:r>
        <w:rPr>
          <w:rFonts w:ascii="Trebuchet MS" w:hAnsi="Trebuchet MS" w:cs="Trebuchet MS"/>
          <w:sz w:val="20"/>
          <w:szCs w:val="20"/>
        </w:rPr>
        <w:t>Strengths</w:t>
      </w:r>
    </w:p>
    <w:p>
      <w:pPr>
        <w:numPr>
          <w:ilvl w:val="0"/>
          <w:numId w:val="1"/>
        </w:numPr>
        <w:rPr>
          <w:rFonts w:ascii="Trebuchet MS" w:hAnsi="Trebuchet MS" w:cs="Trebuchet MS"/>
          <w:sz w:val="20"/>
          <w:szCs w:val="20"/>
        </w:rPr>
      </w:pPr>
      <w:r>
        <w:rPr>
          <w:rFonts w:ascii="Trebuchet MS" w:hAnsi="Trebuchet MS" w:cs="Trebuchet MS"/>
          <w:sz w:val="20"/>
          <w:szCs w:val="20"/>
        </w:rPr>
        <w:t xml:space="preserve">Academic, developmental, and functional needs related to </w:t>
      </w:r>
      <w:r>
        <w:rPr>
          <w:rFonts w:hint="default" w:ascii="Trebuchet MS" w:hAnsi="Trebuchet MS" w:cs="Trebuchet MS"/>
          <w:sz w:val="20"/>
          <w:szCs w:val="20"/>
          <w:lang w:val="en-US"/>
        </w:rPr>
        <w:t>individual</w:t>
      </w:r>
      <w:r>
        <w:rPr>
          <w:rFonts w:ascii="Trebuchet MS" w:hAnsi="Trebuchet MS" w:cs="Trebuchet MS"/>
          <w:sz w:val="20"/>
          <w:szCs w:val="20"/>
        </w:rPr>
        <w:t>’s disability</w:t>
      </w:r>
    </w:p>
    <w:p>
      <w:pPr>
        <w:rPr>
          <w:rFonts w:ascii="Trebuchet MS" w:hAnsi="Trebuchet MS" w:cs="Trebuchet MS"/>
          <w:sz w:val="20"/>
          <w:szCs w:val="20"/>
        </w:rPr>
      </w:pPr>
    </w:p>
    <w:tbl>
      <w:tblPr>
        <w:tblStyle w:val="14"/>
        <w:tblW w:w="0" w:type="auto"/>
        <w:tblInd w:w="1453" w:type="dxa"/>
        <w:tblLayout w:type="fixed"/>
        <w:tblCellMar>
          <w:top w:w="0" w:type="dxa"/>
          <w:left w:w="108" w:type="dxa"/>
          <w:bottom w:w="0" w:type="dxa"/>
          <w:right w:w="108" w:type="dxa"/>
        </w:tblCellMar>
      </w:tblPr>
      <w:tblGrid>
        <w:gridCol w:w="9640"/>
      </w:tblGrid>
      <w:tr>
        <w:tblPrEx>
          <w:tblCellMar>
            <w:top w:w="0" w:type="dxa"/>
            <w:left w:w="108" w:type="dxa"/>
            <w:bottom w:w="0" w:type="dxa"/>
            <w:right w:w="108" w:type="dxa"/>
          </w:tblCellMar>
        </w:tblPrEx>
        <w:trPr>
          <w:trHeight w:val="735" w:hRule="atLeast"/>
        </w:trPr>
        <w:tc>
          <w:tcPr>
            <w:tcW w:w="9640" w:type="dxa"/>
            <w:tcBorders>
              <w:top w:val="single" w:color="000000" w:sz="4" w:space="0"/>
              <w:left w:val="single" w:color="000000" w:sz="4" w:space="0"/>
              <w:bottom w:val="single" w:color="000000" w:sz="4" w:space="0"/>
              <w:right w:val="single" w:color="000000" w:sz="4" w:space="0"/>
            </w:tcBorders>
            <w:shd w:val="clear" w:color="auto" w:fill="auto"/>
            <w:vAlign w:val="center"/>
          </w:tcPr>
          <w:p>
            <w:pPr>
              <w:tabs>
                <w:tab w:val="right" w:pos="9360"/>
              </w:tabs>
              <w:snapToGrid w:val="0"/>
              <w:rPr>
                <w:rFonts w:ascii="Trebuchet MS" w:hAnsi="Trebuchet MS" w:cs="Trebuchet MS"/>
                <w:sz w:val="20"/>
                <w:szCs w:val="20"/>
              </w:rPr>
            </w:pPr>
            <w:r>
              <w:rPr>
                <w:rFonts w:ascii="Trebuchet MS" w:hAnsi="Trebuchet MS" w:cs="Trebuchet MS"/>
                <w:sz w:val="20"/>
                <w:szCs w:val="20"/>
              </w:rPr>
              <w:t>plcStudentsDisablity</w:t>
            </w:r>
          </w:p>
        </w:tc>
      </w:tr>
    </w:tbl>
    <w:p>
      <w:pPr>
        <w:rPr>
          <w:rFonts w:ascii="Trebuchet MS" w:hAnsi="Trebuchet MS" w:cs="Trebuchet MS"/>
          <w:sz w:val="20"/>
          <w:szCs w:val="20"/>
        </w:rPr>
      </w:pPr>
    </w:p>
    <w:p>
      <w:pPr>
        <w:rPr>
          <w:rFonts w:ascii="Trebuchet MS" w:hAnsi="Trebuchet MS" w:cs="Trebuchet MS"/>
          <w:sz w:val="20"/>
          <w:szCs w:val="20"/>
        </w:rPr>
      </w:pPr>
    </w:p>
    <w:p>
      <w:pPr>
        <w:ind w:left="360" w:hanging="360"/>
        <w:rPr>
          <w:rFonts w:ascii="Trebuchet MS" w:hAnsi="Trebuchet MS" w:cs="Trebuchet MS"/>
          <w:sz w:val="20"/>
          <w:szCs w:val="20"/>
        </w:rPr>
      </w:pPr>
      <w:r>
        <w:rPr>
          <w:rFonts w:ascii="Trebuchet MS" w:hAnsi="Trebuchet MS" w:cs="Trebuchet MS"/>
          <w:b/>
          <w:sz w:val="20"/>
          <w:szCs w:val="20"/>
        </w:rPr>
        <w:t xml:space="preserve">III. TRANSITION SERVICES – This is required for </w:t>
      </w:r>
      <w:r>
        <w:rPr>
          <w:rFonts w:hint="default" w:ascii="Trebuchet MS" w:hAnsi="Trebuchet MS" w:cs="Trebuchet MS"/>
          <w:b/>
          <w:sz w:val="20"/>
          <w:szCs w:val="20"/>
          <w:lang w:val="en-US"/>
        </w:rPr>
        <w:t>individual</w:t>
      </w:r>
      <w:r>
        <w:rPr>
          <w:rFonts w:ascii="Trebuchet MS" w:hAnsi="Trebuchet MS" w:cs="Trebuchet MS"/>
          <w:b/>
          <w:sz w:val="20"/>
          <w:szCs w:val="20"/>
        </w:rPr>
        <w:t>s age 14 or younger if determined appropriate by the IEP team.</w:t>
      </w:r>
      <w:r>
        <w:rPr>
          <w:rFonts w:ascii="Trebuchet MS" w:hAnsi="Trebuchet MS" w:cs="Trebuchet MS"/>
          <w:sz w:val="20"/>
          <w:szCs w:val="20"/>
        </w:rPr>
        <w:t xml:space="preserve"> If the </w:t>
      </w:r>
      <w:r>
        <w:rPr>
          <w:rFonts w:hint="default" w:ascii="Trebuchet MS" w:hAnsi="Trebuchet MS" w:cs="Trebuchet MS"/>
          <w:sz w:val="20"/>
          <w:szCs w:val="20"/>
          <w:lang w:val="en-US"/>
        </w:rPr>
        <w:t>individual</w:t>
      </w:r>
      <w:r>
        <w:rPr>
          <w:rFonts w:ascii="Trebuchet MS" w:hAnsi="Trebuchet MS" w:cs="Trebuchet MS"/>
          <w:sz w:val="20"/>
          <w:szCs w:val="20"/>
        </w:rPr>
        <w:t xml:space="preserve"> does not attend the IEP meeting, the school must take other steps to ensure that the </w:t>
      </w:r>
      <w:r>
        <w:rPr>
          <w:rFonts w:hint="default" w:ascii="Trebuchet MS" w:hAnsi="Trebuchet MS" w:cs="Trebuchet MS"/>
          <w:sz w:val="20"/>
          <w:szCs w:val="20"/>
          <w:lang w:val="en-US"/>
        </w:rPr>
        <w:t>individual</w:t>
      </w:r>
      <w:r>
        <w:rPr>
          <w:rFonts w:ascii="Trebuchet MS" w:hAnsi="Trebuchet MS" w:cs="Trebuchet MS"/>
          <w:sz w:val="20"/>
          <w:szCs w:val="20"/>
        </w:rPr>
        <w:t>’s preferences and interests are considered. Transition services are a coordinated set of activities for a</w:t>
      </w:r>
      <w:r>
        <w:rPr>
          <w:rFonts w:hint="default" w:ascii="Trebuchet MS" w:hAnsi="Trebuchet MS" w:cs="Trebuchet MS"/>
          <w:sz w:val="20"/>
          <w:szCs w:val="20"/>
          <w:lang w:val="en-US"/>
        </w:rPr>
        <w:t>n</w:t>
      </w:r>
      <w:bookmarkStart w:id="1" w:name="_GoBack"/>
      <w:bookmarkEnd w:id="1"/>
      <w:r>
        <w:rPr>
          <w:rFonts w:ascii="Trebuchet MS" w:hAnsi="Trebuchet MS" w:cs="Trebuchet MS"/>
          <w:sz w:val="20"/>
          <w:szCs w:val="20"/>
        </w:rPr>
        <w:t xml:space="preserve"> </w:t>
      </w:r>
      <w:r>
        <w:rPr>
          <w:rFonts w:hint="default" w:ascii="Trebuchet MS" w:hAnsi="Trebuchet MS" w:cs="Trebuchet MS"/>
          <w:sz w:val="20"/>
          <w:szCs w:val="20"/>
          <w:lang w:val="en-US"/>
        </w:rPr>
        <w:t>individual</w:t>
      </w:r>
      <w:r>
        <w:rPr>
          <w:rFonts w:ascii="Trebuchet MS" w:hAnsi="Trebuchet MS" w:cs="Trebuchet MS"/>
          <w:sz w:val="20"/>
          <w:szCs w:val="20"/>
        </w:rPr>
        <w:t xml:space="preserve"> with a disability that is designed to be within a results oriented process, that is focused on improving the academic and functional achievement of the </w:t>
      </w:r>
      <w:r>
        <w:rPr>
          <w:rFonts w:hint="default" w:ascii="Trebuchet MS" w:hAnsi="Trebuchet MS" w:cs="Trebuchet MS"/>
          <w:sz w:val="20"/>
          <w:szCs w:val="20"/>
          <w:lang w:val="en-US"/>
        </w:rPr>
        <w:t>individual</w:t>
      </w:r>
      <w:r>
        <w:rPr>
          <w:rFonts w:ascii="Trebuchet MS" w:hAnsi="Trebuchet MS" w:cs="Trebuchet MS"/>
          <w:sz w:val="20"/>
          <w:szCs w:val="20"/>
        </w:rPr>
        <w:t xml:space="preserve"> with a disability to facilitate the </w:t>
      </w:r>
      <w:r>
        <w:rPr>
          <w:rFonts w:hint="default" w:ascii="Trebuchet MS" w:hAnsi="Trebuchet MS" w:cs="Trebuchet MS"/>
          <w:sz w:val="20"/>
          <w:szCs w:val="20"/>
          <w:lang w:val="en-US"/>
        </w:rPr>
        <w:t>individual</w:t>
      </w:r>
      <w:r>
        <w:rPr>
          <w:rFonts w:ascii="Trebuchet MS" w:hAnsi="Trebuchet MS" w:cs="Trebuchet MS"/>
          <w:sz w:val="20"/>
          <w:szCs w:val="20"/>
        </w:rPr>
        <w:t xml:space="preserve">’s movement from school to post school activities, including postsecondary education, vocational education, integrated employment (including supported employment), continuing and adult education, adult services, independent living, or community participation that is based on the </w:t>
      </w:r>
      <w:r>
        <w:rPr>
          <w:rFonts w:hint="default" w:ascii="Trebuchet MS" w:hAnsi="Trebuchet MS" w:cs="Trebuchet MS"/>
          <w:sz w:val="20"/>
          <w:szCs w:val="20"/>
          <w:lang w:val="en-US"/>
        </w:rPr>
        <w:t>individual</w:t>
      </w:r>
      <w:r>
        <w:rPr>
          <w:rFonts w:ascii="Trebuchet MS" w:hAnsi="Trebuchet MS" w:cs="Trebuchet MS"/>
          <w:sz w:val="20"/>
          <w:szCs w:val="20"/>
        </w:rPr>
        <w:t xml:space="preserve">’s needs taking into account the </w:t>
      </w:r>
      <w:r>
        <w:rPr>
          <w:rFonts w:hint="default" w:ascii="Trebuchet MS" w:hAnsi="Trebuchet MS" w:cs="Trebuchet MS"/>
          <w:sz w:val="20"/>
          <w:szCs w:val="20"/>
          <w:lang w:val="en-US"/>
        </w:rPr>
        <w:t>individual</w:t>
      </w:r>
      <w:r>
        <w:rPr>
          <w:rFonts w:ascii="Trebuchet MS" w:hAnsi="Trebuchet MS" w:cs="Trebuchet MS"/>
          <w:sz w:val="20"/>
          <w:szCs w:val="20"/>
        </w:rPr>
        <w:t>’s strengths, preferences, and interests.</w:t>
      </w:r>
    </w:p>
    <w:p>
      <w:pPr>
        <w:ind w:left="360" w:hanging="360"/>
        <w:rPr>
          <w:rFonts w:ascii="Trebuchet MS" w:hAnsi="Trebuchet MS" w:cs="Trebuchet MS"/>
          <w:sz w:val="20"/>
          <w:szCs w:val="20"/>
        </w:rPr>
      </w:pPr>
    </w:p>
    <w:p>
      <w:pPr>
        <w:ind w:left="360"/>
        <w:rPr>
          <w:rFonts w:ascii="Trebuchet MS" w:hAnsi="Trebuchet MS" w:cs="Trebuchet MS"/>
          <w:sz w:val="20"/>
          <w:szCs w:val="20"/>
        </w:rPr>
      </w:pPr>
      <w:r>
        <w:rPr>
          <w:rFonts w:ascii="Trebuchet MS" w:hAnsi="Trebuchet MS" w:cs="Trebuchet MS"/>
          <w:b/>
          <w:sz w:val="20"/>
          <w:szCs w:val="20"/>
        </w:rPr>
        <w:t>POST SCHOOL GOALS</w:t>
      </w:r>
      <w:r>
        <w:rPr>
          <w:rFonts w:ascii="Trebuchet MS" w:hAnsi="Trebuchet MS" w:cs="Trebuchet MS"/>
          <w:sz w:val="20"/>
          <w:szCs w:val="20"/>
        </w:rPr>
        <w:t xml:space="preserve"> – Based on age appropriate assessment, define and project the appropriate measurable postsecondary goals that address education and training, employment, and as needed, independent living. Under each area, list the services/activities and courses of study that support that goal. Include for each service/activity the location, frequency, projected beginning date, anticipated duration, and person/agency responsible.</w:t>
      </w:r>
    </w:p>
    <w:p>
      <w:pPr>
        <w:rPr>
          <w:rFonts w:ascii="Trebuchet MS" w:hAnsi="Trebuchet MS" w:cs="Trebuchet MS"/>
          <w:sz w:val="20"/>
          <w:szCs w:val="20"/>
        </w:rPr>
      </w:pPr>
    </w:p>
    <w:p>
      <w:pPr>
        <w:ind w:left="360"/>
        <w:rPr>
          <w:rFonts w:ascii="Trebuchet MS" w:hAnsi="Trebuchet MS" w:cs="Trebuchet MS"/>
          <w:b/>
          <w:sz w:val="20"/>
          <w:szCs w:val="20"/>
        </w:rPr>
      </w:pPr>
      <w:r>
        <w:rPr>
          <w:rFonts w:ascii="Trebuchet MS" w:hAnsi="Trebuchet MS" w:cs="Trebuchet MS"/>
          <w:b/>
          <w:sz w:val="20"/>
          <w:szCs w:val="20"/>
        </w:rPr>
        <w:t xml:space="preserve">For </w:t>
      </w:r>
      <w:r>
        <w:rPr>
          <w:rFonts w:hint="default" w:ascii="Trebuchet MS" w:hAnsi="Trebuchet MS" w:cs="Trebuchet MS"/>
          <w:b/>
          <w:sz w:val="20"/>
          <w:szCs w:val="20"/>
          <w:lang w:val="en-US"/>
        </w:rPr>
        <w:t>individual</w:t>
      </w:r>
      <w:r>
        <w:rPr>
          <w:rFonts w:ascii="Trebuchet MS" w:hAnsi="Trebuchet MS" w:cs="Trebuchet MS"/>
          <w:b/>
          <w:sz w:val="20"/>
          <w:szCs w:val="20"/>
        </w:rPr>
        <w:t xml:space="preserve">s in Career and Technology Centers, CIP Code: </w:t>
      </w:r>
    </w:p>
    <w:p>
      <w:pPr>
        <w:ind w:left="360"/>
        <w:rPr>
          <w:rFonts w:ascii="Trebuchet MS" w:hAnsi="Trebuchet MS" w:cs="Trebuchet MS"/>
          <w:b/>
          <w:sz w:val="20"/>
          <w:szCs w:val="20"/>
        </w:rPr>
      </w:pPr>
    </w:p>
    <w:tbl>
      <w:tblPr>
        <w:tblStyle w:val="14"/>
        <w:tblW w:w="0" w:type="auto"/>
        <w:tblInd w:w="-5" w:type="dxa"/>
        <w:tblLayout w:type="fixed"/>
        <w:tblCellMar>
          <w:top w:w="0" w:type="dxa"/>
          <w:left w:w="108" w:type="dxa"/>
          <w:bottom w:w="0" w:type="dxa"/>
          <w:right w:w="108" w:type="dxa"/>
        </w:tblCellMar>
      </w:tblPr>
      <w:tblGrid>
        <w:gridCol w:w="1458"/>
        <w:gridCol w:w="2020"/>
        <w:gridCol w:w="2618"/>
        <w:gridCol w:w="1683"/>
        <w:gridCol w:w="1870"/>
        <w:gridCol w:w="1449"/>
        <w:gridCol w:w="43"/>
        <w:gridCol w:w="378"/>
        <w:gridCol w:w="2243"/>
      </w:tblGrid>
      <w:tr>
        <w:tblPrEx>
          <w:tblCellMar>
            <w:top w:w="0" w:type="dxa"/>
            <w:left w:w="108" w:type="dxa"/>
            <w:bottom w:w="0" w:type="dxa"/>
            <w:right w:w="108" w:type="dxa"/>
          </w:tblCellMar>
        </w:tblPrEx>
        <w:trPr>
          <w:gridBefore w:val="1"/>
          <w:gridAfter w:val="3"/>
          <w:wBefore w:w="1458" w:type="dxa"/>
          <w:wAfter w:w="2664" w:type="dxa"/>
          <w:trHeight w:val="735" w:hRule="atLeast"/>
        </w:trPr>
        <w:tc>
          <w:tcPr>
            <w:tcW w:w="9640"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tabs>
                <w:tab w:val="right" w:pos="9360"/>
              </w:tabs>
              <w:snapToGrid w:val="0"/>
              <w:rPr>
                <w:rFonts w:ascii="Trebuchet MS" w:hAnsi="Trebuchet MS" w:cs="Trebuchet MS"/>
                <w:sz w:val="20"/>
                <w:szCs w:val="20"/>
              </w:rPr>
            </w:pPr>
            <w:r>
              <w:rPr>
                <w:rFonts w:ascii="Trebuchet MS" w:hAnsi="Trebuchet MS" w:cs="Trebuchet MS"/>
                <w:b/>
                <w:sz w:val="20"/>
                <w:szCs w:val="20"/>
              </w:rPr>
              <w:t>plcTServiceCIP</w:t>
            </w:r>
          </w:p>
        </w:tc>
      </w:tr>
      <w:tr>
        <w:tblPrEx>
          <w:tblCellMar>
            <w:top w:w="0" w:type="dxa"/>
            <w:left w:w="108" w:type="dxa"/>
            <w:bottom w:w="0" w:type="dxa"/>
            <w:right w:w="108" w:type="dxa"/>
          </w:tblCellMar>
        </w:tblPrEx>
        <w:trPr>
          <w:gridBefore w:val="1"/>
          <w:gridAfter w:val="3"/>
          <w:wBefore w:w="1458" w:type="dxa"/>
          <w:wAfter w:w="2664" w:type="dxa"/>
          <w:trHeight w:val="735" w:hRule="atLeast"/>
        </w:trPr>
        <w:tc>
          <w:tcPr>
            <w:tcW w:w="9640" w:type="dxa"/>
            <w:gridSpan w:val="5"/>
            <w:tcBorders>
              <w:top w:val="single" w:color="auto" w:sz="4" w:space="0"/>
            </w:tcBorders>
            <w:shd w:val="clear" w:color="auto" w:fill="auto"/>
            <w:vAlign w:val="center"/>
          </w:tcPr>
          <w:p>
            <w:pPr>
              <w:tabs>
                <w:tab w:val="right" w:pos="9360"/>
              </w:tabs>
              <w:snapToGrid w:val="0"/>
              <w:rPr>
                <w:rFonts w:ascii="Trebuchet MS" w:hAnsi="Trebuchet MS" w:cs="Trebuchet MS"/>
                <w:b/>
                <w:sz w:val="20"/>
                <w:szCs w:val="20"/>
              </w:rPr>
            </w:pPr>
          </w:p>
        </w:tc>
      </w:tr>
      <w:tr>
        <w:tblPrEx>
          <w:tblCellMar>
            <w:top w:w="0" w:type="dxa"/>
            <w:left w:w="108" w:type="dxa"/>
            <w:bottom w:w="0" w:type="dxa"/>
            <w:right w:w="108" w:type="dxa"/>
          </w:tblCellMar>
        </w:tblPrEx>
        <w:trPr>
          <w:trHeight w:val="317" w:hRule="atLeast"/>
        </w:trPr>
        <w:tc>
          <w:tcPr>
            <w:tcW w:w="11141" w:type="dxa"/>
            <w:gridSpan w:val="7"/>
            <w:tcBorders>
              <w:top w:val="single" w:color="000000" w:sz="4" w:space="0"/>
              <w:left w:val="single" w:color="000000" w:sz="4" w:space="0"/>
            </w:tcBorders>
            <w:shd w:val="clear" w:color="auto" w:fill="auto"/>
            <w:vAlign w:val="center"/>
          </w:tcPr>
          <w:p>
            <w:pPr>
              <w:rPr>
                <w:rFonts w:ascii="Trebuchet MS" w:hAnsi="Trebuchet MS" w:cs="Trebuchet MS"/>
                <w:sz w:val="20"/>
                <w:szCs w:val="20"/>
              </w:rPr>
            </w:pPr>
            <w:r>
              <w:rPr>
                <w:rFonts w:ascii="Trebuchet MS" w:hAnsi="Trebuchet MS" w:cs="Trebuchet MS"/>
                <w:b/>
                <w:sz w:val="20"/>
                <w:szCs w:val="20"/>
              </w:rPr>
              <w:t>Postsecondary Education and Training Goal:</w:t>
            </w:r>
            <w:r>
              <w:rPr>
                <w:rFonts w:ascii="Trebuchet MS" w:hAnsi="Trebuchet MS" w:cs="Trebuchet MS"/>
                <w:sz w:val="20"/>
                <w:szCs w:val="20"/>
              </w:rPr>
              <w:t xml:space="preserve">  </w:t>
            </w:r>
          </w:p>
          <w:p>
            <w:pPr>
              <w:rPr>
                <w:rFonts w:ascii="Trebuchet MS" w:hAnsi="Trebuchet MS" w:cs="Trebuchet MS"/>
                <w:sz w:val="20"/>
                <w:szCs w:val="20"/>
              </w:rPr>
            </w:pPr>
            <w:r>
              <w:rPr>
                <w:rFonts w:ascii="Trebuchet MS" w:hAnsi="Trebuchet MS" w:cs="Trebuchet MS"/>
                <w:sz w:val="20"/>
                <w:szCs w:val="20"/>
              </w:rPr>
              <w:t>plcPostSecondryGoal</w:t>
            </w:r>
          </w:p>
        </w:tc>
        <w:tc>
          <w:tcPr>
            <w:tcW w:w="2621"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Measurable Annual Goal</w:t>
            </w:r>
          </w:p>
          <w:p>
            <w:pPr>
              <w:jc w:val="center"/>
              <w:rPr>
                <w:rFonts w:ascii="Trebuchet MS" w:hAnsi="Trebuchet MS" w:cs="Trebuchet MS"/>
                <w:sz w:val="20"/>
                <w:szCs w:val="20"/>
              </w:rPr>
            </w:pPr>
            <w:r>
              <w:rPr>
                <w:rFonts w:ascii="Trebuchet MS" w:hAnsi="Trebuchet MS" w:cs="Trebuchet MS"/>
                <w:sz w:val="20"/>
                <w:szCs w:val="20"/>
              </w:rPr>
              <w:t>Yes/No</w:t>
            </w:r>
          </w:p>
          <w:p>
            <w:pPr>
              <w:jc w:val="center"/>
              <w:rPr>
                <w:rFonts w:ascii="Trebuchet MS" w:hAnsi="Trebuchet MS" w:cs="Trebuchet MS"/>
                <w:sz w:val="20"/>
                <w:szCs w:val="20"/>
              </w:rPr>
            </w:pPr>
            <w:r>
              <w:rPr>
                <w:rFonts w:ascii="Trebuchet MS" w:hAnsi="Trebuchet MS" w:cs="Trebuchet MS"/>
                <w:sz w:val="20"/>
                <w:szCs w:val="20"/>
              </w:rPr>
              <w:t>(Document in Section V)</w:t>
            </w:r>
          </w:p>
          <w:p>
            <w:pPr>
              <w:jc w:val="center"/>
              <w:rPr>
                <w:rFonts w:ascii="Trebuchet MS" w:hAnsi="Trebuchet MS" w:cs="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r>
      <w:tr>
        <w:tblPrEx>
          <w:tblCellMar>
            <w:top w:w="0" w:type="dxa"/>
            <w:left w:w="108" w:type="dxa"/>
            <w:bottom w:w="0" w:type="dxa"/>
            <w:right w:w="108" w:type="dxa"/>
          </w:tblCellMar>
        </w:tblPrEx>
        <w:trPr>
          <w:trHeight w:val="739" w:hRule="atLeast"/>
        </w:trPr>
        <w:tc>
          <w:tcPr>
            <w:tcW w:w="11141" w:type="dxa"/>
            <w:gridSpan w:val="7"/>
            <w:tcBorders>
              <w:left w:val="single" w:color="000000" w:sz="4" w:space="0"/>
              <w:bottom w:val="single" w:color="000000" w:sz="4" w:space="0"/>
            </w:tcBorders>
            <w:shd w:val="clear" w:color="auto" w:fill="auto"/>
          </w:tcPr>
          <w:p>
            <w:pPr>
              <w:rPr>
                <w:rFonts w:ascii="Trebuchet MS" w:hAnsi="Trebuchet MS" w:cs="Trebuchet MS"/>
                <w:sz w:val="20"/>
                <w:szCs w:val="20"/>
              </w:rPr>
            </w:pPr>
            <w:r>
              <w:t xml:space="preserve">Based on (situational assessments/ vocational assessments/ direct teacher observations, data and information) gathered by the IEP team (including </w:t>
            </w:r>
            <w:r>
              <w:rPr>
                <w:rFonts w:hint="default"/>
                <w:lang w:val="en-US"/>
              </w:rPr>
              <w:t>Individual</w:t>
            </w:r>
            <w:r>
              <w:t xml:space="preserve">’s parents), </w:t>
            </w:r>
            <w:r>
              <w:rPr>
                <w:rFonts w:hint="default"/>
                <w:lang w:val="en-US"/>
              </w:rPr>
              <w:t>Individual</w:t>
            </w:r>
            <w:r>
              <w:t xml:space="preserve">’s goals are for lifelong learning through adulthood in an appropriate adult placement for continued instruction in functional academics (List applicable goal) and language and communication (requesting). </w:t>
            </w:r>
          </w:p>
          <w:p>
            <w:pPr>
              <w:rPr>
                <w:rFonts w:ascii="Trebuchet MS" w:hAnsi="Trebuchet MS" w:cs="Trebuchet MS"/>
                <w:sz w:val="20"/>
                <w:szCs w:val="20"/>
              </w:rPr>
            </w:pPr>
          </w:p>
        </w:tc>
        <w:tc>
          <w:tcPr>
            <w:tcW w:w="2621"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Pr>
          <w:p>
            <w:pPr>
              <w:snapToGrid w:val="0"/>
              <w:rPr>
                <w:rFonts w:ascii="Trebuchet MS" w:hAnsi="Trebuchet MS" w:cs="Trebuchet MS"/>
                <w:b/>
                <w:sz w:val="20"/>
                <w:szCs w:val="20"/>
              </w:rPr>
            </w:pPr>
          </w:p>
        </w:tc>
      </w:tr>
      <w:tr>
        <w:tblPrEx>
          <w:tblCellMar>
            <w:top w:w="0" w:type="dxa"/>
            <w:left w:w="108" w:type="dxa"/>
            <w:bottom w:w="0" w:type="dxa"/>
            <w:right w:w="108" w:type="dxa"/>
          </w:tblCellMar>
        </w:tblPrEx>
        <w:trPr>
          <w:trHeight w:val="161" w:hRule="atLeast"/>
        </w:trPr>
        <w:tc>
          <w:tcPr>
            <w:tcW w:w="13762" w:type="dxa"/>
            <w:gridSpan w:val="9"/>
            <w:tcBorders>
              <w:top w:val="single" w:color="000000" w:sz="4" w:space="0"/>
              <w:left w:val="single" w:color="000000" w:sz="4" w:space="0"/>
              <w:right w:val="single" w:color="000000" w:sz="4" w:space="0"/>
            </w:tcBorders>
            <w:shd w:val="clear" w:color="auto" w:fill="auto"/>
            <w:vAlign w:val="center"/>
          </w:tcPr>
          <w:p>
            <w:pPr>
              <w:rPr>
                <w:rFonts w:ascii="Trebuchet MS" w:hAnsi="Trebuchet MS" w:cs="Trebuchet MS"/>
                <w:sz w:val="20"/>
                <w:szCs w:val="20"/>
              </w:rPr>
            </w:pPr>
            <w:r>
              <w:rPr>
                <w:rFonts w:ascii="Trebuchet MS" w:hAnsi="Trebuchet MS" w:cs="Trebuchet MS"/>
                <w:sz w:val="20"/>
                <w:szCs w:val="20"/>
              </w:rPr>
              <w:t xml:space="preserve">Courses of Study:  </w:t>
            </w:r>
          </w:p>
          <w:p>
            <w:pPr>
              <w:rPr>
                <w:rFonts w:ascii="Trebuchet MS" w:hAnsi="Trebuchet MS" w:cs="Trebuchet MS"/>
                <w:sz w:val="20"/>
                <w:szCs w:val="20"/>
              </w:rPr>
            </w:pPr>
            <w:r>
              <w:rPr>
                <w:rFonts w:ascii="Trebuchet MS" w:hAnsi="Trebuchet MS" w:cs="Trebuchet MS"/>
                <w:sz w:val="20"/>
                <w:szCs w:val="20"/>
              </w:rPr>
              <w:t>plcTGCourse</w:t>
            </w:r>
          </w:p>
        </w:tc>
      </w:tr>
      <w:tr>
        <w:tblPrEx>
          <w:tblCellMar>
            <w:top w:w="0" w:type="dxa"/>
            <w:left w:w="108" w:type="dxa"/>
            <w:bottom w:w="0" w:type="dxa"/>
            <w:right w:w="108" w:type="dxa"/>
          </w:tblCellMar>
        </w:tblPrEx>
        <w:trPr>
          <w:trHeight w:val="505" w:hRule="atLeast"/>
        </w:trPr>
        <w:tc>
          <w:tcPr>
            <w:tcW w:w="13762" w:type="dxa"/>
            <w:gridSpan w:val="9"/>
            <w:tcBorders>
              <w:left w:val="single" w:color="000000" w:sz="4" w:space="0"/>
              <w:bottom w:val="single" w:color="000000" w:sz="4" w:space="0"/>
              <w:right w:val="single" w:color="000000" w:sz="4" w:space="0"/>
            </w:tcBorders>
            <w:shd w:val="clear" w:color="auto" w:fill="auto"/>
          </w:tcPr>
          <w:p>
            <w:pPr>
              <w:snapToGrid w:val="0"/>
              <w:rPr>
                <w:rFonts w:ascii="Trebuchet MS" w:hAnsi="Trebuchet MS" w:cs="Trebuchet MS"/>
                <w:sz w:val="20"/>
                <w:szCs w:val="20"/>
              </w:rPr>
            </w:pPr>
          </w:p>
        </w:tc>
      </w:tr>
      <w:tr>
        <w:tblPrEx>
          <w:tblCellMar>
            <w:top w:w="0" w:type="dxa"/>
            <w:left w:w="108" w:type="dxa"/>
            <w:bottom w:w="0" w:type="dxa"/>
            <w:right w:w="108" w:type="dxa"/>
          </w:tblCellMar>
        </w:tblPrEx>
        <w:trPr>
          <w:trHeight w:val="358" w:hRule="atLeast"/>
        </w:trPr>
        <w:tc>
          <w:tcPr>
            <w:tcW w:w="3478" w:type="dxa"/>
            <w:gridSpan w:val="2"/>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Service/Activity</w:t>
            </w:r>
          </w:p>
        </w:tc>
        <w:tc>
          <w:tcPr>
            <w:tcW w:w="2618"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Location</w:t>
            </w:r>
          </w:p>
        </w:tc>
        <w:tc>
          <w:tcPr>
            <w:tcW w:w="1683"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Frequency</w:t>
            </w:r>
          </w:p>
        </w:tc>
        <w:tc>
          <w:tcPr>
            <w:tcW w:w="1870"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Projected Beginning Date</w:t>
            </w:r>
          </w:p>
        </w:tc>
        <w:tc>
          <w:tcPr>
            <w:tcW w:w="1870" w:type="dxa"/>
            <w:gridSpan w:val="3"/>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Anticipated Duration</w:t>
            </w:r>
          </w:p>
        </w:tc>
        <w:tc>
          <w:tcPr>
            <w:tcW w:w="22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Person(s)/Agency Responsible</w:t>
            </w:r>
          </w:p>
        </w:tc>
      </w:tr>
      <w:tr>
        <w:tblPrEx>
          <w:tblCellMar>
            <w:top w:w="0" w:type="dxa"/>
            <w:left w:w="108" w:type="dxa"/>
            <w:bottom w:w="0" w:type="dxa"/>
            <w:right w:w="108" w:type="dxa"/>
          </w:tblCellMar>
        </w:tblPrEx>
        <w:trPr>
          <w:trHeight w:val="317" w:hRule="atLeast"/>
        </w:trPr>
        <w:tc>
          <w:tcPr>
            <w:tcW w:w="3478" w:type="dxa"/>
            <w:gridSpan w:val="2"/>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plcTGActivity1</w:t>
            </w:r>
          </w:p>
        </w:tc>
        <w:tc>
          <w:tcPr>
            <w:tcW w:w="2618"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plcTGLocation1</w:t>
            </w:r>
          </w:p>
        </w:tc>
        <w:tc>
          <w:tcPr>
            <w:tcW w:w="1683"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plcTGFrequency1</w:t>
            </w:r>
          </w:p>
        </w:tc>
        <w:tc>
          <w:tcPr>
            <w:tcW w:w="1870"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plcTGPBDT1</w:t>
            </w:r>
          </w:p>
        </w:tc>
        <w:tc>
          <w:tcPr>
            <w:tcW w:w="1870" w:type="dxa"/>
            <w:gridSpan w:val="3"/>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plcTGAnticipDur1</w:t>
            </w:r>
          </w:p>
        </w:tc>
        <w:tc>
          <w:tcPr>
            <w:tcW w:w="224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plcTGPARes1</w:t>
            </w:r>
          </w:p>
        </w:tc>
      </w:tr>
      <w:tr>
        <w:tblPrEx>
          <w:tblCellMar>
            <w:top w:w="0" w:type="dxa"/>
            <w:left w:w="108" w:type="dxa"/>
            <w:bottom w:w="0" w:type="dxa"/>
            <w:right w:w="108" w:type="dxa"/>
          </w:tblCellMar>
        </w:tblPrEx>
        <w:trPr>
          <w:trHeight w:val="317" w:hRule="atLeast"/>
        </w:trPr>
        <w:tc>
          <w:tcPr>
            <w:tcW w:w="3478" w:type="dxa"/>
            <w:gridSpan w:val="2"/>
            <w:tcBorders>
              <w:top w:val="single" w:color="000000" w:sz="4" w:space="0"/>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plcTGActivity2</w:t>
            </w:r>
          </w:p>
        </w:tc>
        <w:tc>
          <w:tcPr>
            <w:tcW w:w="2618" w:type="dxa"/>
            <w:tcBorders>
              <w:top w:val="single" w:color="000000" w:sz="4" w:space="0"/>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plcTGLocation2</w:t>
            </w:r>
          </w:p>
        </w:tc>
        <w:tc>
          <w:tcPr>
            <w:tcW w:w="1683" w:type="dxa"/>
            <w:tcBorders>
              <w:top w:val="single" w:color="000000" w:sz="4" w:space="0"/>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plcTGFrequency2</w:t>
            </w:r>
          </w:p>
        </w:tc>
        <w:tc>
          <w:tcPr>
            <w:tcW w:w="1870" w:type="dxa"/>
            <w:tcBorders>
              <w:top w:val="single" w:color="000000" w:sz="4" w:space="0"/>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plcTGPBDT2</w:t>
            </w:r>
          </w:p>
        </w:tc>
        <w:tc>
          <w:tcPr>
            <w:tcW w:w="1870" w:type="dxa"/>
            <w:gridSpan w:val="3"/>
            <w:tcBorders>
              <w:top w:val="single" w:color="000000" w:sz="4" w:space="0"/>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plcTGAnticipDur2</w:t>
            </w:r>
          </w:p>
        </w:tc>
        <w:tc>
          <w:tcPr>
            <w:tcW w:w="2243" w:type="dxa"/>
            <w:tcBorders>
              <w:top w:val="single" w:color="000000" w:sz="4" w:space="0"/>
              <w:left w:val="single" w:color="000000" w:sz="4" w:space="0"/>
              <w:bottom w:val="single" w:color="000000" w:sz="8" w:space="0"/>
              <w:right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plcTGPARes2</w:t>
            </w:r>
          </w:p>
        </w:tc>
      </w:tr>
      <w:tr>
        <w:tblPrEx>
          <w:tblCellMar>
            <w:top w:w="0" w:type="dxa"/>
            <w:left w:w="108" w:type="dxa"/>
            <w:bottom w:w="0" w:type="dxa"/>
            <w:right w:w="108" w:type="dxa"/>
          </w:tblCellMar>
        </w:tblPrEx>
        <w:trPr>
          <w:trHeight w:val="317" w:hRule="atLeast"/>
        </w:trPr>
        <w:tc>
          <w:tcPr>
            <w:tcW w:w="3478" w:type="dxa"/>
            <w:gridSpan w:val="2"/>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plcTGActivity3</w:t>
            </w:r>
          </w:p>
        </w:tc>
        <w:tc>
          <w:tcPr>
            <w:tcW w:w="2618"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plcTGLocation3</w:t>
            </w:r>
          </w:p>
        </w:tc>
        <w:tc>
          <w:tcPr>
            <w:tcW w:w="1683"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plcTGFrequency3</w:t>
            </w:r>
          </w:p>
        </w:tc>
        <w:tc>
          <w:tcPr>
            <w:tcW w:w="1870"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plcTGPBDT3</w:t>
            </w:r>
          </w:p>
        </w:tc>
        <w:tc>
          <w:tcPr>
            <w:tcW w:w="1870" w:type="dxa"/>
            <w:gridSpan w:val="3"/>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plcTGAnticipDur3</w:t>
            </w:r>
          </w:p>
        </w:tc>
        <w:tc>
          <w:tcPr>
            <w:tcW w:w="2243" w:type="dxa"/>
            <w:tcBorders>
              <w:left w:val="single" w:color="000000" w:sz="4" w:space="0"/>
              <w:bottom w:val="single" w:color="000000" w:sz="8" w:space="0"/>
              <w:right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plcTGPARes3</w:t>
            </w:r>
          </w:p>
        </w:tc>
      </w:tr>
      <w:tr>
        <w:tblPrEx>
          <w:tblCellMar>
            <w:top w:w="0" w:type="dxa"/>
            <w:left w:w="108" w:type="dxa"/>
            <w:bottom w:w="0" w:type="dxa"/>
            <w:right w:w="108" w:type="dxa"/>
          </w:tblCellMar>
        </w:tblPrEx>
        <w:trPr>
          <w:trHeight w:val="317" w:hRule="atLeast"/>
        </w:trPr>
        <w:tc>
          <w:tcPr>
            <w:tcW w:w="3478" w:type="dxa"/>
            <w:gridSpan w:val="2"/>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plcTGActivity4</w:t>
            </w:r>
          </w:p>
        </w:tc>
        <w:tc>
          <w:tcPr>
            <w:tcW w:w="2618"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plcTGLocation4</w:t>
            </w:r>
          </w:p>
        </w:tc>
        <w:tc>
          <w:tcPr>
            <w:tcW w:w="1683"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plcTGFrequency4</w:t>
            </w:r>
          </w:p>
        </w:tc>
        <w:tc>
          <w:tcPr>
            <w:tcW w:w="1870"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plcTGPBDT4</w:t>
            </w:r>
          </w:p>
        </w:tc>
        <w:tc>
          <w:tcPr>
            <w:tcW w:w="1870" w:type="dxa"/>
            <w:gridSpan w:val="3"/>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plcTGAnticipDur4</w:t>
            </w:r>
          </w:p>
        </w:tc>
        <w:tc>
          <w:tcPr>
            <w:tcW w:w="2243" w:type="dxa"/>
            <w:tcBorders>
              <w:left w:val="single" w:color="000000" w:sz="4" w:space="0"/>
              <w:bottom w:val="single" w:color="000000" w:sz="8" w:space="0"/>
              <w:right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plcTGPARes4</w:t>
            </w:r>
          </w:p>
        </w:tc>
      </w:tr>
      <w:tr>
        <w:tblPrEx>
          <w:tblCellMar>
            <w:top w:w="0" w:type="dxa"/>
            <w:left w:w="108" w:type="dxa"/>
            <w:bottom w:w="0" w:type="dxa"/>
            <w:right w:w="108" w:type="dxa"/>
          </w:tblCellMar>
        </w:tblPrEx>
        <w:trPr>
          <w:trHeight w:val="317" w:hRule="atLeast"/>
        </w:trPr>
        <w:tc>
          <w:tcPr>
            <w:tcW w:w="3478" w:type="dxa"/>
            <w:gridSpan w:val="2"/>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plcTGActivity5</w:t>
            </w:r>
          </w:p>
        </w:tc>
        <w:tc>
          <w:tcPr>
            <w:tcW w:w="2618"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plcTGLocation5</w:t>
            </w:r>
          </w:p>
        </w:tc>
        <w:tc>
          <w:tcPr>
            <w:tcW w:w="1683"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plcTGFrequency5</w:t>
            </w:r>
          </w:p>
        </w:tc>
        <w:tc>
          <w:tcPr>
            <w:tcW w:w="1870"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plcTGPBDT5</w:t>
            </w:r>
          </w:p>
        </w:tc>
        <w:tc>
          <w:tcPr>
            <w:tcW w:w="1870" w:type="dxa"/>
            <w:gridSpan w:val="3"/>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plcTGAnticipDur5</w:t>
            </w:r>
          </w:p>
        </w:tc>
        <w:tc>
          <w:tcPr>
            <w:tcW w:w="2243" w:type="dxa"/>
            <w:tcBorders>
              <w:left w:val="single" w:color="000000" w:sz="4" w:space="0"/>
              <w:bottom w:val="single" w:color="000000" w:sz="8" w:space="0"/>
              <w:right w:val="single" w:color="000000" w:sz="4" w:space="0"/>
            </w:tcBorders>
            <w:shd w:val="clear" w:color="auto" w:fill="auto"/>
            <w:vAlign w:val="center"/>
          </w:tcPr>
          <w:p>
            <w:pPr>
              <w:snapToGrid w:val="0"/>
              <w:jc w:val="center"/>
              <w:rPr>
                <w:rFonts w:ascii="Trebuchet MS" w:hAnsi="Trebuchet MS" w:cs="Trebuchet MS"/>
                <w:b/>
                <w:sz w:val="20"/>
                <w:szCs w:val="20"/>
              </w:rPr>
            </w:pPr>
            <w:r>
              <w:rPr>
                <w:rFonts w:ascii="Trebuchet MS" w:hAnsi="Trebuchet MS" w:cs="Trebuchet MS"/>
                <w:sz w:val="20"/>
                <w:szCs w:val="20"/>
              </w:rPr>
              <w:t>plcTGPARes5</w:t>
            </w:r>
          </w:p>
        </w:tc>
      </w:tr>
      <w:tr>
        <w:tblPrEx>
          <w:tblCellMar>
            <w:top w:w="0" w:type="dxa"/>
            <w:left w:w="108" w:type="dxa"/>
            <w:bottom w:w="0" w:type="dxa"/>
            <w:right w:w="108" w:type="dxa"/>
          </w:tblCellMar>
        </w:tblPrEx>
        <w:trPr>
          <w:trHeight w:val="320" w:hRule="atLeast"/>
        </w:trPr>
        <w:tc>
          <w:tcPr>
            <w:tcW w:w="11141" w:type="dxa"/>
            <w:gridSpan w:val="7"/>
            <w:tcBorders>
              <w:top w:val="single" w:color="000000" w:sz="4" w:space="0"/>
              <w:left w:val="single" w:color="000000" w:sz="4" w:space="0"/>
            </w:tcBorders>
            <w:shd w:val="clear" w:color="auto" w:fill="auto"/>
            <w:vAlign w:val="center"/>
          </w:tcPr>
          <w:p>
            <w:pPr>
              <w:rPr>
                <w:rFonts w:ascii="Trebuchet MS" w:hAnsi="Trebuchet MS" w:cs="Trebuchet MS"/>
                <w:b/>
                <w:sz w:val="20"/>
                <w:szCs w:val="20"/>
              </w:rPr>
            </w:pPr>
            <w:r>
              <w:rPr>
                <w:rFonts w:ascii="Trebuchet MS" w:hAnsi="Trebuchet MS" w:cs="Trebuchet MS"/>
                <w:b/>
                <w:sz w:val="20"/>
                <w:szCs w:val="20"/>
              </w:rPr>
              <w:t xml:space="preserve">Employment Goal:  </w:t>
            </w:r>
          </w:p>
          <w:p>
            <w:pPr>
              <w:rPr>
                <w:rFonts w:ascii="Trebuchet MS" w:hAnsi="Trebuchet MS" w:cs="Trebuchet MS"/>
                <w:b/>
                <w:sz w:val="20"/>
                <w:szCs w:val="20"/>
              </w:rPr>
            </w:pPr>
            <w:r>
              <w:rPr>
                <w:rFonts w:ascii="Trebuchet MS" w:hAnsi="Trebuchet MS" w:cs="Trebuchet MS"/>
                <w:b/>
                <w:sz w:val="20"/>
                <w:szCs w:val="20"/>
              </w:rPr>
              <w:t>plcEmploymentGoal</w:t>
            </w:r>
          </w:p>
        </w:tc>
        <w:tc>
          <w:tcPr>
            <w:tcW w:w="2621"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Measurable Annual Goal</w:t>
            </w:r>
          </w:p>
          <w:p>
            <w:pPr>
              <w:jc w:val="center"/>
              <w:rPr>
                <w:rFonts w:ascii="Trebuchet MS" w:hAnsi="Trebuchet MS" w:cs="Trebuchet MS"/>
                <w:sz w:val="20"/>
                <w:szCs w:val="20"/>
              </w:rPr>
            </w:pPr>
            <w:r>
              <w:rPr>
                <w:rFonts w:ascii="Trebuchet MS" w:hAnsi="Trebuchet MS" w:cs="Trebuchet MS"/>
                <w:sz w:val="20"/>
                <w:szCs w:val="20"/>
              </w:rPr>
              <w:t>Yes/No</w:t>
            </w:r>
          </w:p>
          <w:p>
            <w:pPr>
              <w:jc w:val="center"/>
              <w:rPr>
                <w:rFonts w:ascii="Trebuchet MS" w:hAnsi="Trebuchet MS" w:cs="Trebuchet MS"/>
                <w:sz w:val="20"/>
                <w:szCs w:val="20"/>
              </w:rPr>
            </w:pPr>
            <w:r>
              <w:rPr>
                <w:rFonts w:ascii="Trebuchet MS" w:hAnsi="Trebuchet MS" w:cs="Trebuchet MS"/>
                <w:sz w:val="20"/>
                <w:szCs w:val="20"/>
              </w:rPr>
              <w:t>(Document in Section V)</w:t>
            </w:r>
          </w:p>
          <w:p>
            <w:pPr>
              <w:jc w:val="cente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r>
      <w:tr>
        <w:tblPrEx>
          <w:tblCellMar>
            <w:top w:w="0" w:type="dxa"/>
            <w:left w:w="108" w:type="dxa"/>
            <w:bottom w:w="0" w:type="dxa"/>
            <w:right w:w="108" w:type="dxa"/>
          </w:tblCellMar>
        </w:tblPrEx>
        <w:trPr>
          <w:trHeight w:val="715" w:hRule="atLeast"/>
        </w:trPr>
        <w:tc>
          <w:tcPr>
            <w:tcW w:w="11141" w:type="dxa"/>
            <w:gridSpan w:val="7"/>
            <w:tcBorders>
              <w:left w:val="single" w:color="000000" w:sz="4" w:space="0"/>
              <w:bottom w:val="single" w:color="000000" w:sz="4" w:space="0"/>
            </w:tcBorders>
            <w:shd w:val="clear" w:color="auto" w:fill="auto"/>
          </w:tcPr>
          <w:p>
            <w:r>
              <w:t xml:space="preserve">Based on (situational assessments/ vocational assessments/ direct teacher observations, data and information), the IEP team( including </w:t>
            </w:r>
            <w:r>
              <w:rPr>
                <w:rFonts w:hint="default"/>
                <w:lang w:val="en-US"/>
              </w:rPr>
              <w:t>Individual</w:t>
            </w:r>
            <w:r>
              <w:t xml:space="preserve">’s parents) have determined a goal for </w:t>
            </w:r>
            <w:r>
              <w:rPr>
                <w:rFonts w:hint="default"/>
                <w:lang w:val="en-US"/>
              </w:rPr>
              <w:t>Individual</w:t>
            </w:r>
            <w:r>
              <w:t xml:space="preserve"> is to obtained supported employment in a (community setting/ vocational program/ workshop setting) while in secondary programming.</w:t>
            </w:r>
          </w:p>
          <w:p>
            <w:pPr>
              <w:jc w:val="center"/>
            </w:pPr>
            <w:r>
              <w:t>Or</w:t>
            </w:r>
          </w:p>
          <w:p>
            <w:r>
              <w:t xml:space="preserve">At this time the IEP team (including </w:t>
            </w:r>
            <w:r>
              <w:rPr>
                <w:rFonts w:hint="default"/>
                <w:lang w:val="en-US"/>
              </w:rPr>
              <w:t>Individual</w:t>
            </w:r>
            <w:r>
              <w:t xml:space="preserve">'s parents) based on documentation in the functional performance section has concluded that given his/her current level of challenging behaviors and social awareness, a goal and related service activities for employment are not appropriate for </w:t>
            </w:r>
            <w:r>
              <w:rPr>
                <w:rFonts w:hint="default"/>
                <w:lang w:val="en-US"/>
              </w:rPr>
              <w:t>Individual</w:t>
            </w:r>
            <w:r>
              <w:t xml:space="preserve"> at this time. </w:t>
            </w:r>
          </w:p>
        </w:tc>
        <w:tc>
          <w:tcPr>
            <w:tcW w:w="2621"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Pr>
          <w:p>
            <w:pPr>
              <w:snapToGrid w:val="0"/>
              <w:rPr>
                <w:rFonts w:ascii="Trebuchet MS" w:hAnsi="Trebuchet MS" w:cs="Trebuchet MS"/>
                <w:b/>
                <w:sz w:val="20"/>
                <w:szCs w:val="20"/>
              </w:rPr>
            </w:pPr>
          </w:p>
        </w:tc>
      </w:tr>
      <w:tr>
        <w:tblPrEx>
          <w:tblCellMar>
            <w:top w:w="0" w:type="dxa"/>
            <w:left w:w="108" w:type="dxa"/>
            <w:bottom w:w="0" w:type="dxa"/>
            <w:right w:w="108" w:type="dxa"/>
          </w:tblCellMar>
        </w:tblPrEx>
        <w:trPr>
          <w:trHeight w:val="134" w:hRule="atLeast"/>
        </w:trPr>
        <w:tc>
          <w:tcPr>
            <w:tcW w:w="13762" w:type="dxa"/>
            <w:gridSpan w:val="9"/>
            <w:tcBorders>
              <w:top w:val="single" w:color="000000" w:sz="4" w:space="0"/>
              <w:left w:val="single" w:color="000000" w:sz="4" w:space="0"/>
              <w:right w:val="single" w:color="000000" w:sz="4" w:space="0"/>
            </w:tcBorders>
            <w:shd w:val="clear" w:color="auto" w:fill="auto"/>
            <w:vAlign w:val="center"/>
          </w:tcPr>
          <w:p>
            <w:pPr>
              <w:rPr>
                <w:rFonts w:ascii="Trebuchet MS" w:hAnsi="Trebuchet MS" w:cs="Trebuchet MS"/>
                <w:sz w:val="20"/>
                <w:szCs w:val="20"/>
              </w:rPr>
            </w:pPr>
            <w:r>
              <w:rPr>
                <w:rFonts w:ascii="Trebuchet MS" w:hAnsi="Trebuchet MS" w:cs="Trebuchet MS"/>
                <w:sz w:val="20"/>
                <w:szCs w:val="20"/>
              </w:rPr>
              <w:t xml:space="preserve">Courses of Study:  </w:t>
            </w:r>
          </w:p>
          <w:p>
            <w:pPr>
              <w:rPr>
                <w:rFonts w:ascii="Trebuchet MS" w:hAnsi="Trebuchet MS" w:cs="Trebuchet MS"/>
                <w:sz w:val="20"/>
                <w:szCs w:val="20"/>
              </w:rPr>
            </w:pPr>
            <w:r>
              <w:rPr>
                <w:rFonts w:ascii="Trebuchet MS" w:hAnsi="Trebuchet MS" w:cs="Trebuchet MS"/>
                <w:sz w:val="20"/>
                <w:szCs w:val="20"/>
              </w:rPr>
              <w:t>plcEGCourse</w:t>
            </w:r>
          </w:p>
        </w:tc>
      </w:tr>
      <w:tr>
        <w:tblPrEx>
          <w:tblCellMar>
            <w:top w:w="0" w:type="dxa"/>
            <w:left w:w="108" w:type="dxa"/>
            <w:bottom w:w="0" w:type="dxa"/>
            <w:right w:w="108" w:type="dxa"/>
          </w:tblCellMar>
        </w:tblPrEx>
        <w:trPr>
          <w:trHeight w:val="505" w:hRule="atLeast"/>
        </w:trPr>
        <w:tc>
          <w:tcPr>
            <w:tcW w:w="13762" w:type="dxa"/>
            <w:gridSpan w:val="9"/>
            <w:tcBorders>
              <w:left w:val="single" w:color="000000" w:sz="4" w:space="0"/>
              <w:bottom w:val="single" w:color="000000" w:sz="4" w:space="0"/>
              <w:right w:val="single" w:color="000000" w:sz="4" w:space="0"/>
            </w:tcBorders>
            <w:shd w:val="clear" w:color="auto" w:fill="auto"/>
          </w:tcPr>
          <w:p>
            <w:pPr>
              <w:snapToGrid w:val="0"/>
              <w:rPr>
                <w:rFonts w:ascii="Trebuchet MS" w:hAnsi="Trebuchet MS" w:cs="Trebuchet MS"/>
                <w:sz w:val="20"/>
                <w:szCs w:val="20"/>
              </w:rPr>
            </w:pPr>
          </w:p>
        </w:tc>
      </w:tr>
      <w:tr>
        <w:tblPrEx>
          <w:tblCellMar>
            <w:top w:w="0" w:type="dxa"/>
            <w:left w:w="108" w:type="dxa"/>
            <w:bottom w:w="0" w:type="dxa"/>
            <w:right w:w="108" w:type="dxa"/>
          </w:tblCellMar>
        </w:tblPrEx>
        <w:trPr>
          <w:trHeight w:val="322" w:hRule="atLeast"/>
        </w:trPr>
        <w:tc>
          <w:tcPr>
            <w:tcW w:w="3478" w:type="dxa"/>
            <w:gridSpan w:val="2"/>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Service/Activity</w:t>
            </w:r>
          </w:p>
        </w:tc>
        <w:tc>
          <w:tcPr>
            <w:tcW w:w="2618"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Location</w:t>
            </w:r>
          </w:p>
        </w:tc>
        <w:tc>
          <w:tcPr>
            <w:tcW w:w="1683"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Frequency</w:t>
            </w:r>
          </w:p>
        </w:tc>
        <w:tc>
          <w:tcPr>
            <w:tcW w:w="1870"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Projected Beginning Date</w:t>
            </w:r>
          </w:p>
        </w:tc>
        <w:tc>
          <w:tcPr>
            <w:tcW w:w="1870" w:type="dxa"/>
            <w:gridSpan w:val="3"/>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Anticipated Duration</w:t>
            </w:r>
          </w:p>
        </w:tc>
        <w:tc>
          <w:tcPr>
            <w:tcW w:w="22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Person(s)/Agency Responsible</w:t>
            </w:r>
          </w:p>
        </w:tc>
      </w:tr>
      <w:tr>
        <w:tblPrEx>
          <w:tblCellMar>
            <w:top w:w="0" w:type="dxa"/>
            <w:left w:w="108" w:type="dxa"/>
            <w:bottom w:w="0" w:type="dxa"/>
            <w:right w:w="108" w:type="dxa"/>
          </w:tblCellMar>
        </w:tblPrEx>
        <w:trPr>
          <w:trHeight w:val="317" w:hRule="atLeast"/>
        </w:trPr>
        <w:tc>
          <w:tcPr>
            <w:tcW w:w="3478" w:type="dxa"/>
            <w:gridSpan w:val="2"/>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plcEGActivity1</w:t>
            </w:r>
          </w:p>
        </w:tc>
        <w:tc>
          <w:tcPr>
            <w:tcW w:w="2618"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plcEGLocation1</w:t>
            </w:r>
          </w:p>
        </w:tc>
        <w:tc>
          <w:tcPr>
            <w:tcW w:w="1683"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plcEGFrequency1</w:t>
            </w:r>
          </w:p>
        </w:tc>
        <w:tc>
          <w:tcPr>
            <w:tcW w:w="1870"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plcEGPBDT1</w:t>
            </w:r>
          </w:p>
        </w:tc>
        <w:tc>
          <w:tcPr>
            <w:tcW w:w="1870" w:type="dxa"/>
            <w:gridSpan w:val="3"/>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plcEGAnticipDur1</w:t>
            </w:r>
          </w:p>
        </w:tc>
        <w:tc>
          <w:tcPr>
            <w:tcW w:w="224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plcEGPARes1</w:t>
            </w:r>
          </w:p>
        </w:tc>
      </w:tr>
      <w:tr>
        <w:tblPrEx>
          <w:tblCellMar>
            <w:top w:w="0" w:type="dxa"/>
            <w:left w:w="108" w:type="dxa"/>
            <w:bottom w:w="0" w:type="dxa"/>
            <w:right w:w="108" w:type="dxa"/>
          </w:tblCellMar>
        </w:tblPrEx>
        <w:trPr>
          <w:trHeight w:val="317" w:hRule="atLeast"/>
        </w:trPr>
        <w:tc>
          <w:tcPr>
            <w:tcW w:w="3478" w:type="dxa"/>
            <w:gridSpan w:val="2"/>
            <w:tcBorders>
              <w:top w:val="single" w:color="000000" w:sz="4" w:space="0"/>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plcEGActivity2</w:t>
            </w:r>
          </w:p>
        </w:tc>
        <w:tc>
          <w:tcPr>
            <w:tcW w:w="2618" w:type="dxa"/>
            <w:tcBorders>
              <w:top w:val="single" w:color="000000" w:sz="4" w:space="0"/>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plcEGLocation2</w:t>
            </w:r>
          </w:p>
        </w:tc>
        <w:tc>
          <w:tcPr>
            <w:tcW w:w="1683" w:type="dxa"/>
            <w:tcBorders>
              <w:top w:val="single" w:color="000000" w:sz="4" w:space="0"/>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plcEGFrequency2</w:t>
            </w:r>
          </w:p>
        </w:tc>
        <w:tc>
          <w:tcPr>
            <w:tcW w:w="1870" w:type="dxa"/>
            <w:tcBorders>
              <w:top w:val="single" w:color="000000" w:sz="4" w:space="0"/>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plcEGPBDT2</w:t>
            </w:r>
          </w:p>
        </w:tc>
        <w:tc>
          <w:tcPr>
            <w:tcW w:w="1870" w:type="dxa"/>
            <w:gridSpan w:val="3"/>
            <w:tcBorders>
              <w:top w:val="single" w:color="000000" w:sz="4" w:space="0"/>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plcEGAnticipDur2</w:t>
            </w:r>
          </w:p>
        </w:tc>
        <w:tc>
          <w:tcPr>
            <w:tcW w:w="2243" w:type="dxa"/>
            <w:tcBorders>
              <w:top w:val="single" w:color="000000" w:sz="4" w:space="0"/>
              <w:left w:val="single" w:color="000000" w:sz="4" w:space="0"/>
              <w:bottom w:val="single" w:color="000000" w:sz="8" w:space="0"/>
              <w:right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plcEGPARes2</w:t>
            </w:r>
          </w:p>
        </w:tc>
      </w:tr>
      <w:tr>
        <w:tblPrEx>
          <w:tblCellMar>
            <w:top w:w="0" w:type="dxa"/>
            <w:left w:w="108" w:type="dxa"/>
            <w:bottom w:w="0" w:type="dxa"/>
            <w:right w:w="108" w:type="dxa"/>
          </w:tblCellMar>
        </w:tblPrEx>
        <w:trPr>
          <w:trHeight w:val="317" w:hRule="atLeast"/>
        </w:trPr>
        <w:tc>
          <w:tcPr>
            <w:tcW w:w="3478" w:type="dxa"/>
            <w:gridSpan w:val="2"/>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plcEGActivity3</w:t>
            </w:r>
          </w:p>
        </w:tc>
        <w:tc>
          <w:tcPr>
            <w:tcW w:w="2618"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plcEGLocation3</w:t>
            </w:r>
          </w:p>
        </w:tc>
        <w:tc>
          <w:tcPr>
            <w:tcW w:w="1683"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plcEGFrequency3</w:t>
            </w:r>
          </w:p>
        </w:tc>
        <w:tc>
          <w:tcPr>
            <w:tcW w:w="1870"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plcEGPBDT3</w:t>
            </w:r>
          </w:p>
        </w:tc>
        <w:tc>
          <w:tcPr>
            <w:tcW w:w="1870" w:type="dxa"/>
            <w:gridSpan w:val="3"/>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plcEGAnticipDur3</w:t>
            </w:r>
          </w:p>
        </w:tc>
        <w:tc>
          <w:tcPr>
            <w:tcW w:w="2243" w:type="dxa"/>
            <w:tcBorders>
              <w:left w:val="single" w:color="000000" w:sz="4" w:space="0"/>
              <w:bottom w:val="single" w:color="000000" w:sz="8" w:space="0"/>
              <w:right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plcEGPARes3</w:t>
            </w:r>
          </w:p>
        </w:tc>
      </w:tr>
      <w:tr>
        <w:tblPrEx>
          <w:tblCellMar>
            <w:top w:w="0" w:type="dxa"/>
            <w:left w:w="108" w:type="dxa"/>
            <w:bottom w:w="0" w:type="dxa"/>
            <w:right w:w="108" w:type="dxa"/>
          </w:tblCellMar>
        </w:tblPrEx>
        <w:trPr>
          <w:trHeight w:val="317" w:hRule="atLeast"/>
        </w:trPr>
        <w:tc>
          <w:tcPr>
            <w:tcW w:w="3478" w:type="dxa"/>
            <w:gridSpan w:val="2"/>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plcEGActivity4</w:t>
            </w:r>
          </w:p>
        </w:tc>
        <w:tc>
          <w:tcPr>
            <w:tcW w:w="2618"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plcEGLocation4</w:t>
            </w:r>
          </w:p>
        </w:tc>
        <w:tc>
          <w:tcPr>
            <w:tcW w:w="1683"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plcEGFrequency4</w:t>
            </w:r>
          </w:p>
        </w:tc>
        <w:tc>
          <w:tcPr>
            <w:tcW w:w="1870"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plcEGPBDT4</w:t>
            </w:r>
          </w:p>
        </w:tc>
        <w:tc>
          <w:tcPr>
            <w:tcW w:w="1870" w:type="dxa"/>
            <w:gridSpan w:val="3"/>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plcEGAnticipDur4</w:t>
            </w:r>
          </w:p>
        </w:tc>
        <w:tc>
          <w:tcPr>
            <w:tcW w:w="2243" w:type="dxa"/>
            <w:tcBorders>
              <w:left w:val="single" w:color="000000" w:sz="4" w:space="0"/>
              <w:bottom w:val="single" w:color="000000" w:sz="8" w:space="0"/>
              <w:right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plcEGPARes4</w:t>
            </w:r>
          </w:p>
        </w:tc>
      </w:tr>
      <w:tr>
        <w:tblPrEx>
          <w:tblCellMar>
            <w:top w:w="0" w:type="dxa"/>
            <w:left w:w="108" w:type="dxa"/>
            <w:bottom w:w="0" w:type="dxa"/>
            <w:right w:w="108" w:type="dxa"/>
          </w:tblCellMar>
        </w:tblPrEx>
        <w:trPr>
          <w:trHeight w:val="317" w:hRule="atLeast"/>
        </w:trPr>
        <w:tc>
          <w:tcPr>
            <w:tcW w:w="3478" w:type="dxa"/>
            <w:gridSpan w:val="2"/>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plcEGActivity5</w:t>
            </w:r>
          </w:p>
        </w:tc>
        <w:tc>
          <w:tcPr>
            <w:tcW w:w="2618"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plcEGLocation5</w:t>
            </w:r>
          </w:p>
        </w:tc>
        <w:tc>
          <w:tcPr>
            <w:tcW w:w="1683"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plcEGFrequency5</w:t>
            </w:r>
          </w:p>
        </w:tc>
        <w:tc>
          <w:tcPr>
            <w:tcW w:w="1870"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plcEGPBDT5</w:t>
            </w:r>
          </w:p>
        </w:tc>
        <w:tc>
          <w:tcPr>
            <w:tcW w:w="1870" w:type="dxa"/>
            <w:gridSpan w:val="3"/>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plcEGAnticipDur5</w:t>
            </w:r>
          </w:p>
        </w:tc>
        <w:tc>
          <w:tcPr>
            <w:tcW w:w="2243" w:type="dxa"/>
            <w:tcBorders>
              <w:left w:val="single" w:color="000000" w:sz="4" w:space="0"/>
              <w:bottom w:val="single" w:color="000000" w:sz="8" w:space="0"/>
              <w:right w:val="single" w:color="000000" w:sz="4" w:space="0"/>
            </w:tcBorders>
            <w:shd w:val="clear" w:color="auto" w:fill="auto"/>
            <w:vAlign w:val="center"/>
          </w:tcPr>
          <w:p>
            <w:pPr>
              <w:snapToGrid w:val="0"/>
              <w:jc w:val="center"/>
              <w:rPr>
                <w:rFonts w:ascii="Trebuchet MS" w:hAnsi="Trebuchet MS" w:cs="Trebuchet MS"/>
                <w:b/>
                <w:sz w:val="20"/>
                <w:szCs w:val="20"/>
              </w:rPr>
            </w:pPr>
            <w:r>
              <w:rPr>
                <w:rFonts w:ascii="Trebuchet MS" w:hAnsi="Trebuchet MS" w:cs="Trebuchet MS"/>
                <w:sz w:val="20"/>
                <w:szCs w:val="20"/>
              </w:rPr>
              <w:t>plcEGPARes5</w:t>
            </w:r>
          </w:p>
        </w:tc>
      </w:tr>
      <w:tr>
        <w:tblPrEx>
          <w:tblCellMar>
            <w:top w:w="0" w:type="dxa"/>
            <w:left w:w="108" w:type="dxa"/>
            <w:bottom w:w="0" w:type="dxa"/>
            <w:right w:w="108" w:type="dxa"/>
          </w:tblCellMar>
        </w:tblPrEx>
        <w:trPr>
          <w:trHeight w:val="317" w:hRule="atLeast"/>
        </w:trPr>
        <w:tc>
          <w:tcPr>
            <w:tcW w:w="11141" w:type="dxa"/>
            <w:gridSpan w:val="7"/>
            <w:tcBorders>
              <w:top w:val="single" w:color="000000" w:sz="4" w:space="0"/>
              <w:left w:val="single" w:color="000000" w:sz="4" w:space="0"/>
            </w:tcBorders>
            <w:shd w:val="clear" w:color="auto" w:fill="auto"/>
            <w:vAlign w:val="center"/>
          </w:tcPr>
          <w:p>
            <w:pPr>
              <w:rPr>
                <w:rFonts w:ascii="Trebuchet MS" w:hAnsi="Trebuchet MS" w:cs="Trebuchet MS"/>
                <w:b/>
                <w:sz w:val="20"/>
                <w:szCs w:val="20"/>
              </w:rPr>
            </w:pPr>
            <w:r>
              <w:rPr>
                <w:rFonts w:ascii="Trebuchet MS" w:hAnsi="Trebuchet MS" w:cs="Trebuchet MS"/>
                <w:b/>
                <w:sz w:val="20"/>
                <w:szCs w:val="20"/>
              </w:rPr>
              <w:t xml:space="preserve">Independent Living Goal, if appropriate:  </w:t>
            </w:r>
          </w:p>
          <w:p>
            <w:pPr>
              <w:rPr>
                <w:rFonts w:ascii="Trebuchet MS" w:hAnsi="Trebuchet MS" w:cs="Trebuchet MS"/>
                <w:b/>
                <w:sz w:val="20"/>
                <w:szCs w:val="20"/>
              </w:rPr>
            </w:pPr>
            <w:r>
              <w:rPr>
                <w:rFonts w:ascii="Trebuchet MS" w:hAnsi="Trebuchet MS" w:cs="Trebuchet MS"/>
                <w:b/>
                <w:sz w:val="20"/>
                <w:szCs w:val="20"/>
              </w:rPr>
              <w:t>plsIndependentLivingGoal</w:t>
            </w:r>
          </w:p>
        </w:tc>
        <w:tc>
          <w:tcPr>
            <w:tcW w:w="2621"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Measurable Annual Goal</w:t>
            </w:r>
          </w:p>
          <w:p>
            <w:pPr>
              <w:jc w:val="center"/>
              <w:rPr>
                <w:rFonts w:ascii="Trebuchet MS" w:hAnsi="Trebuchet MS" w:cs="Trebuchet MS"/>
                <w:sz w:val="20"/>
                <w:szCs w:val="20"/>
              </w:rPr>
            </w:pPr>
            <w:r>
              <w:rPr>
                <w:rFonts w:ascii="Trebuchet MS" w:hAnsi="Trebuchet MS" w:cs="Trebuchet MS"/>
                <w:sz w:val="20"/>
                <w:szCs w:val="20"/>
              </w:rPr>
              <w:t>Yes/No</w:t>
            </w:r>
          </w:p>
          <w:p>
            <w:pPr>
              <w:jc w:val="center"/>
              <w:rPr>
                <w:rFonts w:ascii="Trebuchet MS" w:hAnsi="Trebuchet MS" w:cs="Trebuchet MS"/>
                <w:sz w:val="20"/>
                <w:szCs w:val="20"/>
              </w:rPr>
            </w:pPr>
            <w:r>
              <w:rPr>
                <w:rFonts w:ascii="Trebuchet MS" w:hAnsi="Trebuchet MS" w:cs="Trebuchet MS"/>
                <w:sz w:val="20"/>
                <w:szCs w:val="20"/>
              </w:rPr>
              <w:t>(Document in Section V)</w:t>
            </w:r>
          </w:p>
          <w:p>
            <w:pPr>
              <w:jc w:val="cente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r>
      <w:tr>
        <w:tblPrEx>
          <w:tblCellMar>
            <w:top w:w="0" w:type="dxa"/>
            <w:left w:w="108" w:type="dxa"/>
            <w:bottom w:w="0" w:type="dxa"/>
            <w:right w:w="108" w:type="dxa"/>
          </w:tblCellMar>
        </w:tblPrEx>
        <w:trPr>
          <w:trHeight w:val="715" w:hRule="atLeast"/>
        </w:trPr>
        <w:tc>
          <w:tcPr>
            <w:tcW w:w="11141" w:type="dxa"/>
            <w:gridSpan w:val="7"/>
            <w:tcBorders>
              <w:left w:val="single" w:color="000000" w:sz="4" w:space="0"/>
              <w:bottom w:val="single" w:color="000000" w:sz="4" w:space="0"/>
            </w:tcBorders>
            <w:shd w:val="clear" w:color="auto" w:fill="auto"/>
          </w:tcPr>
          <w:p>
            <w:pPr>
              <w:rPr>
                <w:rFonts w:ascii="Trebuchet MS" w:hAnsi="Trebuchet MS" w:cs="Trebuchet MS"/>
                <w:sz w:val="20"/>
                <w:szCs w:val="20"/>
              </w:rPr>
            </w:pPr>
            <w:r>
              <w:t xml:space="preserve">The IEP team is in agreement that the goal is for </w:t>
            </w:r>
            <w:r>
              <w:rPr>
                <w:rFonts w:hint="default"/>
                <w:lang w:val="en-US"/>
              </w:rPr>
              <w:t>Individual</w:t>
            </w:r>
            <w:r>
              <w:t xml:space="preserve"> to live in a community based setting post -21. </w:t>
            </w:r>
            <w:r>
              <w:rPr>
                <w:rFonts w:hint="default"/>
                <w:lang w:val="en-US"/>
              </w:rPr>
              <w:t xml:space="preserve">Individual </w:t>
            </w:r>
            <w:r>
              <w:t xml:space="preserve">will need access to community resources and programs with family and agency supports. </w:t>
            </w:r>
          </w:p>
          <w:p>
            <w:pPr>
              <w:rPr>
                <w:rFonts w:ascii="Trebuchet MS" w:hAnsi="Trebuchet MS" w:cs="Trebuchet MS"/>
                <w:sz w:val="20"/>
                <w:szCs w:val="20"/>
              </w:rPr>
            </w:pPr>
          </w:p>
        </w:tc>
        <w:tc>
          <w:tcPr>
            <w:tcW w:w="2621"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Pr>
          <w:p>
            <w:pPr>
              <w:snapToGrid w:val="0"/>
              <w:rPr>
                <w:rFonts w:ascii="Trebuchet MS" w:hAnsi="Trebuchet MS" w:cs="Trebuchet MS"/>
                <w:b/>
                <w:sz w:val="20"/>
                <w:szCs w:val="20"/>
              </w:rPr>
            </w:pPr>
          </w:p>
        </w:tc>
      </w:tr>
      <w:tr>
        <w:tblPrEx>
          <w:tblCellMar>
            <w:top w:w="0" w:type="dxa"/>
            <w:left w:w="108" w:type="dxa"/>
            <w:bottom w:w="0" w:type="dxa"/>
            <w:right w:w="108" w:type="dxa"/>
          </w:tblCellMar>
        </w:tblPrEx>
        <w:trPr>
          <w:trHeight w:val="90" w:hRule="atLeast"/>
        </w:trPr>
        <w:tc>
          <w:tcPr>
            <w:tcW w:w="13762" w:type="dxa"/>
            <w:gridSpan w:val="9"/>
            <w:tcBorders>
              <w:top w:val="single" w:color="000000" w:sz="4" w:space="0"/>
              <w:left w:val="single" w:color="000000" w:sz="4" w:space="0"/>
              <w:right w:val="single" w:color="000000" w:sz="4" w:space="0"/>
            </w:tcBorders>
            <w:shd w:val="clear" w:color="auto" w:fill="auto"/>
            <w:vAlign w:val="center"/>
          </w:tcPr>
          <w:p>
            <w:pPr>
              <w:rPr>
                <w:rFonts w:ascii="Trebuchet MS" w:hAnsi="Trebuchet MS" w:cs="Trebuchet MS"/>
                <w:sz w:val="20"/>
                <w:szCs w:val="20"/>
              </w:rPr>
            </w:pPr>
            <w:r>
              <w:rPr>
                <w:rFonts w:ascii="Trebuchet MS" w:hAnsi="Trebuchet MS" w:cs="Trebuchet MS"/>
                <w:sz w:val="20"/>
                <w:szCs w:val="20"/>
              </w:rPr>
              <w:t xml:space="preserve">Courses of Study:  </w:t>
            </w:r>
          </w:p>
          <w:p>
            <w:pPr>
              <w:rPr>
                <w:rFonts w:ascii="Trebuchet MS" w:hAnsi="Trebuchet MS" w:cs="Trebuchet MS"/>
                <w:sz w:val="20"/>
                <w:szCs w:val="20"/>
              </w:rPr>
            </w:pPr>
            <w:r>
              <w:rPr>
                <w:rFonts w:ascii="Trebuchet MS" w:hAnsi="Trebuchet MS" w:cs="Trebuchet MS"/>
                <w:sz w:val="20"/>
                <w:szCs w:val="20"/>
              </w:rPr>
              <w:t>plcLGCourse</w:t>
            </w:r>
          </w:p>
        </w:tc>
      </w:tr>
      <w:tr>
        <w:tblPrEx>
          <w:tblCellMar>
            <w:top w:w="0" w:type="dxa"/>
            <w:left w:w="108" w:type="dxa"/>
            <w:bottom w:w="0" w:type="dxa"/>
            <w:right w:w="108" w:type="dxa"/>
          </w:tblCellMar>
        </w:tblPrEx>
        <w:trPr>
          <w:trHeight w:val="505" w:hRule="atLeast"/>
        </w:trPr>
        <w:tc>
          <w:tcPr>
            <w:tcW w:w="13762" w:type="dxa"/>
            <w:gridSpan w:val="9"/>
            <w:tcBorders>
              <w:left w:val="single" w:color="000000" w:sz="4" w:space="0"/>
              <w:bottom w:val="single" w:color="000000" w:sz="4" w:space="0"/>
              <w:right w:val="single" w:color="000000" w:sz="4" w:space="0"/>
            </w:tcBorders>
            <w:shd w:val="clear" w:color="auto" w:fill="auto"/>
          </w:tcPr>
          <w:p>
            <w:pPr>
              <w:snapToGrid w:val="0"/>
              <w:rPr>
                <w:rFonts w:ascii="Trebuchet MS" w:hAnsi="Trebuchet MS" w:cs="Trebuchet MS"/>
                <w:sz w:val="20"/>
                <w:szCs w:val="20"/>
              </w:rPr>
            </w:pPr>
          </w:p>
        </w:tc>
      </w:tr>
      <w:tr>
        <w:tblPrEx>
          <w:tblCellMar>
            <w:top w:w="0" w:type="dxa"/>
            <w:left w:w="108" w:type="dxa"/>
            <w:bottom w:w="0" w:type="dxa"/>
            <w:right w:w="108" w:type="dxa"/>
          </w:tblCellMar>
        </w:tblPrEx>
        <w:trPr>
          <w:trHeight w:val="455" w:hRule="atLeast"/>
        </w:trPr>
        <w:tc>
          <w:tcPr>
            <w:tcW w:w="3478" w:type="dxa"/>
            <w:gridSpan w:val="2"/>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Service/Activity</w:t>
            </w:r>
          </w:p>
        </w:tc>
        <w:tc>
          <w:tcPr>
            <w:tcW w:w="2618"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Location</w:t>
            </w:r>
          </w:p>
        </w:tc>
        <w:tc>
          <w:tcPr>
            <w:tcW w:w="1683"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Frequency</w:t>
            </w:r>
          </w:p>
        </w:tc>
        <w:tc>
          <w:tcPr>
            <w:tcW w:w="1870"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Projected Beginning Date</w:t>
            </w:r>
          </w:p>
        </w:tc>
        <w:tc>
          <w:tcPr>
            <w:tcW w:w="1870" w:type="dxa"/>
            <w:gridSpan w:val="3"/>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Anticipated Duration</w:t>
            </w:r>
          </w:p>
        </w:tc>
        <w:tc>
          <w:tcPr>
            <w:tcW w:w="22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Person(s)/Agency Responsible</w:t>
            </w:r>
          </w:p>
        </w:tc>
      </w:tr>
      <w:tr>
        <w:tblPrEx>
          <w:tblCellMar>
            <w:top w:w="0" w:type="dxa"/>
            <w:left w:w="108" w:type="dxa"/>
            <w:bottom w:w="0" w:type="dxa"/>
            <w:right w:w="108" w:type="dxa"/>
          </w:tblCellMar>
        </w:tblPrEx>
        <w:trPr>
          <w:trHeight w:val="317" w:hRule="atLeast"/>
        </w:trPr>
        <w:tc>
          <w:tcPr>
            <w:tcW w:w="3478" w:type="dxa"/>
            <w:gridSpan w:val="2"/>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plcLGActivity1</w:t>
            </w:r>
          </w:p>
        </w:tc>
        <w:tc>
          <w:tcPr>
            <w:tcW w:w="2618"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plcLGLocation1</w:t>
            </w:r>
          </w:p>
        </w:tc>
        <w:tc>
          <w:tcPr>
            <w:tcW w:w="1683"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plcLGFrequency1</w:t>
            </w:r>
          </w:p>
        </w:tc>
        <w:tc>
          <w:tcPr>
            <w:tcW w:w="1870"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plcLGPBDT1</w:t>
            </w:r>
          </w:p>
        </w:tc>
        <w:tc>
          <w:tcPr>
            <w:tcW w:w="1870" w:type="dxa"/>
            <w:gridSpan w:val="3"/>
            <w:tcBorders>
              <w:top w:val="single" w:color="000000" w:sz="4" w:space="0"/>
              <w:left w:val="single" w:color="000000" w:sz="4" w:space="0"/>
              <w:bottom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plcLGAnticipDur1</w:t>
            </w:r>
          </w:p>
        </w:tc>
        <w:tc>
          <w:tcPr>
            <w:tcW w:w="224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plcLGPARes1</w:t>
            </w:r>
          </w:p>
        </w:tc>
      </w:tr>
      <w:tr>
        <w:tblPrEx>
          <w:tblCellMar>
            <w:top w:w="0" w:type="dxa"/>
            <w:left w:w="108" w:type="dxa"/>
            <w:bottom w:w="0" w:type="dxa"/>
            <w:right w:w="108" w:type="dxa"/>
          </w:tblCellMar>
        </w:tblPrEx>
        <w:trPr>
          <w:trHeight w:val="317" w:hRule="atLeast"/>
        </w:trPr>
        <w:tc>
          <w:tcPr>
            <w:tcW w:w="3478" w:type="dxa"/>
            <w:gridSpan w:val="2"/>
            <w:tcBorders>
              <w:top w:val="single" w:color="000000" w:sz="4" w:space="0"/>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plcLGActivity2</w:t>
            </w:r>
          </w:p>
        </w:tc>
        <w:tc>
          <w:tcPr>
            <w:tcW w:w="2618" w:type="dxa"/>
            <w:tcBorders>
              <w:top w:val="single" w:color="000000" w:sz="4" w:space="0"/>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plcLGLocation2</w:t>
            </w:r>
          </w:p>
        </w:tc>
        <w:tc>
          <w:tcPr>
            <w:tcW w:w="1683" w:type="dxa"/>
            <w:tcBorders>
              <w:top w:val="single" w:color="000000" w:sz="4" w:space="0"/>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plcLGFrequency2</w:t>
            </w:r>
          </w:p>
        </w:tc>
        <w:tc>
          <w:tcPr>
            <w:tcW w:w="1870" w:type="dxa"/>
            <w:tcBorders>
              <w:top w:val="single" w:color="000000" w:sz="4" w:space="0"/>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plcLGPBDT2</w:t>
            </w:r>
          </w:p>
        </w:tc>
        <w:tc>
          <w:tcPr>
            <w:tcW w:w="1870" w:type="dxa"/>
            <w:gridSpan w:val="3"/>
            <w:tcBorders>
              <w:top w:val="single" w:color="000000" w:sz="4" w:space="0"/>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plcLGAnticipDur2</w:t>
            </w:r>
          </w:p>
        </w:tc>
        <w:tc>
          <w:tcPr>
            <w:tcW w:w="2243" w:type="dxa"/>
            <w:tcBorders>
              <w:top w:val="single" w:color="000000" w:sz="4" w:space="0"/>
              <w:left w:val="single" w:color="000000" w:sz="4" w:space="0"/>
              <w:bottom w:val="single" w:color="000000" w:sz="8" w:space="0"/>
              <w:right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plcLGPARes2</w:t>
            </w:r>
          </w:p>
        </w:tc>
      </w:tr>
      <w:tr>
        <w:tblPrEx>
          <w:tblCellMar>
            <w:top w:w="0" w:type="dxa"/>
            <w:left w:w="108" w:type="dxa"/>
            <w:bottom w:w="0" w:type="dxa"/>
            <w:right w:w="108" w:type="dxa"/>
          </w:tblCellMar>
        </w:tblPrEx>
        <w:trPr>
          <w:trHeight w:val="317" w:hRule="atLeast"/>
        </w:trPr>
        <w:tc>
          <w:tcPr>
            <w:tcW w:w="3478" w:type="dxa"/>
            <w:gridSpan w:val="2"/>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plcLGActivity3</w:t>
            </w:r>
          </w:p>
        </w:tc>
        <w:tc>
          <w:tcPr>
            <w:tcW w:w="2618"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plcLGLocation3</w:t>
            </w:r>
          </w:p>
        </w:tc>
        <w:tc>
          <w:tcPr>
            <w:tcW w:w="1683"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plcLGFrequency3</w:t>
            </w:r>
          </w:p>
        </w:tc>
        <w:tc>
          <w:tcPr>
            <w:tcW w:w="1870"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plcLGPBDT3</w:t>
            </w:r>
          </w:p>
        </w:tc>
        <w:tc>
          <w:tcPr>
            <w:tcW w:w="1870" w:type="dxa"/>
            <w:gridSpan w:val="3"/>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plcLGAnticipDur3</w:t>
            </w:r>
          </w:p>
        </w:tc>
        <w:tc>
          <w:tcPr>
            <w:tcW w:w="2243" w:type="dxa"/>
            <w:tcBorders>
              <w:left w:val="single" w:color="000000" w:sz="4" w:space="0"/>
              <w:bottom w:val="single" w:color="000000" w:sz="8" w:space="0"/>
              <w:right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plcLGPARes3</w:t>
            </w:r>
          </w:p>
        </w:tc>
      </w:tr>
      <w:tr>
        <w:tblPrEx>
          <w:tblCellMar>
            <w:top w:w="0" w:type="dxa"/>
            <w:left w:w="108" w:type="dxa"/>
            <w:bottom w:w="0" w:type="dxa"/>
            <w:right w:w="108" w:type="dxa"/>
          </w:tblCellMar>
        </w:tblPrEx>
        <w:trPr>
          <w:trHeight w:val="317" w:hRule="atLeast"/>
        </w:trPr>
        <w:tc>
          <w:tcPr>
            <w:tcW w:w="3478" w:type="dxa"/>
            <w:gridSpan w:val="2"/>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plcLGActivity4</w:t>
            </w:r>
          </w:p>
        </w:tc>
        <w:tc>
          <w:tcPr>
            <w:tcW w:w="2618"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plcLGLocation4</w:t>
            </w:r>
          </w:p>
        </w:tc>
        <w:tc>
          <w:tcPr>
            <w:tcW w:w="1683"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plcLGFrequency4</w:t>
            </w:r>
          </w:p>
        </w:tc>
        <w:tc>
          <w:tcPr>
            <w:tcW w:w="1870"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plcLGPBDT4</w:t>
            </w:r>
          </w:p>
        </w:tc>
        <w:tc>
          <w:tcPr>
            <w:tcW w:w="1870" w:type="dxa"/>
            <w:gridSpan w:val="3"/>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plcLGAnticipDur4</w:t>
            </w:r>
          </w:p>
        </w:tc>
        <w:tc>
          <w:tcPr>
            <w:tcW w:w="2243" w:type="dxa"/>
            <w:tcBorders>
              <w:left w:val="single" w:color="000000" w:sz="4" w:space="0"/>
              <w:bottom w:val="single" w:color="000000" w:sz="8" w:space="0"/>
              <w:right w:val="single" w:color="000000" w:sz="4"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plcLGPARes4</w:t>
            </w:r>
          </w:p>
        </w:tc>
      </w:tr>
      <w:tr>
        <w:tblPrEx>
          <w:tblCellMar>
            <w:top w:w="0" w:type="dxa"/>
            <w:left w:w="108" w:type="dxa"/>
            <w:bottom w:w="0" w:type="dxa"/>
            <w:right w:w="108" w:type="dxa"/>
          </w:tblCellMar>
        </w:tblPrEx>
        <w:trPr>
          <w:trHeight w:val="317" w:hRule="atLeast"/>
        </w:trPr>
        <w:tc>
          <w:tcPr>
            <w:tcW w:w="3478" w:type="dxa"/>
            <w:gridSpan w:val="2"/>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plcLGActivity5</w:t>
            </w:r>
          </w:p>
        </w:tc>
        <w:tc>
          <w:tcPr>
            <w:tcW w:w="2618"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plcLGLocation5</w:t>
            </w:r>
          </w:p>
        </w:tc>
        <w:tc>
          <w:tcPr>
            <w:tcW w:w="1683"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plcLGFrequency5</w:t>
            </w:r>
          </w:p>
        </w:tc>
        <w:tc>
          <w:tcPr>
            <w:tcW w:w="1870" w:type="dxa"/>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plcLGPBDT5</w:t>
            </w:r>
          </w:p>
        </w:tc>
        <w:tc>
          <w:tcPr>
            <w:tcW w:w="1870" w:type="dxa"/>
            <w:gridSpan w:val="3"/>
            <w:tcBorders>
              <w:left w:val="single" w:color="000000" w:sz="4" w:space="0"/>
              <w:bottom w:val="single" w:color="000000" w:sz="8" w:space="0"/>
            </w:tcBorders>
            <w:shd w:val="clear" w:color="auto" w:fill="auto"/>
            <w:vAlign w:val="center"/>
          </w:tcPr>
          <w:p>
            <w:pPr>
              <w:snapToGrid w:val="0"/>
              <w:jc w:val="center"/>
              <w:rPr>
                <w:rFonts w:ascii="Trebuchet MS" w:hAnsi="Trebuchet MS" w:cs="Trebuchet MS"/>
                <w:sz w:val="20"/>
                <w:szCs w:val="20"/>
              </w:rPr>
            </w:pPr>
            <w:r>
              <w:rPr>
                <w:rFonts w:ascii="Trebuchet MS" w:hAnsi="Trebuchet MS" w:cs="Trebuchet MS"/>
                <w:sz w:val="20"/>
                <w:szCs w:val="20"/>
              </w:rPr>
              <w:t>plcLGAnticipDur5</w:t>
            </w:r>
          </w:p>
        </w:tc>
        <w:tc>
          <w:tcPr>
            <w:tcW w:w="2243" w:type="dxa"/>
            <w:tcBorders>
              <w:left w:val="single" w:color="000000" w:sz="4" w:space="0"/>
              <w:bottom w:val="single" w:color="000000" w:sz="8" w:space="0"/>
              <w:right w:val="single" w:color="000000" w:sz="4" w:space="0"/>
            </w:tcBorders>
            <w:shd w:val="clear" w:color="auto" w:fill="auto"/>
            <w:vAlign w:val="center"/>
          </w:tcPr>
          <w:p>
            <w:pPr>
              <w:snapToGrid w:val="0"/>
              <w:jc w:val="center"/>
              <w:rPr>
                <w:rFonts w:ascii="Trebuchet MS" w:hAnsi="Trebuchet MS" w:cs="Trebuchet MS"/>
                <w:b/>
                <w:sz w:val="20"/>
                <w:szCs w:val="20"/>
              </w:rPr>
            </w:pPr>
            <w:r>
              <w:rPr>
                <w:rFonts w:ascii="Trebuchet MS" w:hAnsi="Trebuchet MS" w:cs="Trebuchet MS"/>
                <w:sz w:val="20"/>
                <w:szCs w:val="20"/>
              </w:rPr>
              <w:t>plcLGPARes5</w:t>
            </w:r>
          </w:p>
        </w:tc>
      </w:tr>
    </w:tbl>
    <w:p>
      <w:pPr>
        <w:rPr>
          <w:rFonts w:ascii="Trebuchet MS" w:hAnsi="Trebuchet MS" w:cs="Trebuchet MS"/>
          <w:b/>
          <w:sz w:val="20"/>
          <w:szCs w:val="20"/>
        </w:rPr>
      </w:pPr>
    </w:p>
    <w:p>
      <w:pPr>
        <w:rPr>
          <w:rFonts w:ascii="Trebuchet MS" w:hAnsi="Trebuchet MS" w:cs="Trebuchet MS"/>
          <w:b/>
          <w:sz w:val="20"/>
          <w:szCs w:val="20"/>
        </w:rPr>
      </w:pPr>
    </w:p>
    <w:p>
      <w:pPr>
        <w:rPr>
          <w:rFonts w:ascii="Trebuchet MS" w:hAnsi="Trebuchet MS" w:cs="Trebuchet MS"/>
          <w:b/>
          <w:sz w:val="20"/>
          <w:szCs w:val="20"/>
        </w:rPr>
      </w:pPr>
    </w:p>
    <w:p>
      <w:pPr>
        <w:rPr>
          <w:rFonts w:ascii="Trebuchet MS" w:hAnsi="Trebuchet MS" w:cs="Trebuchet MS"/>
          <w:b/>
          <w:sz w:val="20"/>
          <w:szCs w:val="20"/>
        </w:rPr>
      </w:pPr>
    </w:p>
    <w:p>
      <w:pPr>
        <w:rPr>
          <w:rFonts w:ascii="Trebuchet MS" w:hAnsi="Trebuchet MS" w:cs="Trebuchet MS"/>
          <w:b/>
          <w:sz w:val="20"/>
          <w:szCs w:val="20"/>
        </w:rPr>
      </w:pPr>
    </w:p>
    <w:tbl>
      <w:tblPr>
        <w:tblStyle w:val="14"/>
        <w:tblW w:w="0" w:type="auto"/>
        <w:tblInd w:w="-5" w:type="dxa"/>
        <w:tblLayout w:type="fixed"/>
        <w:tblCellMar>
          <w:top w:w="0" w:type="dxa"/>
          <w:left w:w="108" w:type="dxa"/>
          <w:bottom w:w="0" w:type="dxa"/>
          <w:right w:w="108" w:type="dxa"/>
        </w:tblCellMar>
      </w:tblPr>
      <w:tblGrid>
        <w:gridCol w:w="14003"/>
      </w:tblGrid>
      <w:tr>
        <w:tblPrEx>
          <w:tblCellMar>
            <w:top w:w="0" w:type="dxa"/>
            <w:left w:w="108" w:type="dxa"/>
            <w:bottom w:w="0" w:type="dxa"/>
            <w:right w:w="108" w:type="dxa"/>
          </w:tblCellMar>
        </w:tblPrEx>
        <w:trPr>
          <w:trHeight w:val="2265" w:hRule="atLeast"/>
        </w:trPr>
        <w:tc>
          <w:tcPr>
            <w:tcW w:w="14003" w:type="dxa"/>
            <w:tcBorders>
              <w:top w:val="single" w:color="FFFFFF" w:sz="4" w:space="0"/>
              <w:left w:val="single" w:color="FFFFFF" w:sz="4" w:space="0"/>
              <w:bottom w:val="single" w:color="FFFFFF" w:sz="4" w:space="0"/>
              <w:right w:val="single" w:color="FFFFFF" w:sz="4" w:space="0"/>
            </w:tcBorders>
            <w:shd w:val="clear" w:color="auto" w:fill="auto"/>
          </w:tcPr>
          <w:p>
            <w:pPr>
              <w:rPr>
                <w:rFonts w:ascii="Trebuchet MS" w:hAnsi="Trebuchet MS"/>
                <w:b/>
                <w:sz w:val="20"/>
                <w:szCs w:val="20"/>
              </w:rPr>
            </w:pPr>
            <w:r>
              <w:rPr>
                <w:rFonts w:ascii="Trebuchet MS" w:hAnsi="Trebuchet MS"/>
                <w:b/>
                <w:sz w:val="20"/>
                <w:szCs w:val="20"/>
              </w:rPr>
              <w:t>IV. PARTICIPATION IN STATE AND LOCAL ASSESSMENTS</w:t>
            </w:r>
          </w:p>
          <w:p>
            <w:pPr>
              <w:rPr>
                <w:rFonts w:ascii="Trebuchet MS" w:hAnsi="Trebuchet MS"/>
                <w:sz w:val="20"/>
                <w:szCs w:val="20"/>
              </w:rPr>
            </w:pPr>
            <w:r>
              <w:rPr>
                <w:rFonts w:ascii="Trebuchet MS" w:hAnsi="Trebuchet MS"/>
                <w:b/>
                <w:bCs/>
                <w:sz w:val="20"/>
                <w:szCs w:val="20"/>
              </w:rPr>
              <w:t>Instructions for IEP Teams:</w:t>
            </w:r>
            <w:r>
              <w:rPr>
                <w:rFonts w:ascii="Trebuchet MS" w:hAnsi="Trebuchet MS"/>
                <w:sz w:val="20"/>
                <w:szCs w:val="20"/>
              </w:rPr>
              <w:t xml:space="preserve"> </w:t>
            </w:r>
          </w:p>
          <w:p>
            <w:pPr>
              <w:rPr>
                <w:rFonts w:ascii="Trebuchet MS" w:hAnsi="Trebuchet MS"/>
                <w:sz w:val="20"/>
                <w:szCs w:val="20"/>
              </w:rPr>
            </w:pPr>
            <w:r>
              <w:rPr>
                <w:rFonts w:ascii="Trebuchet MS" w:hAnsi="Trebuchet MS"/>
                <w:sz w:val="20"/>
                <w:szCs w:val="20"/>
              </w:rPr>
              <w:t xml:space="preserve">Please check the appropriate assessments. If the </w:t>
            </w:r>
            <w:r>
              <w:rPr>
                <w:rFonts w:hint="default" w:ascii="Trebuchet MS" w:hAnsi="Trebuchet MS"/>
                <w:sz w:val="20"/>
                <w:szCs w:val="20"/>
                <w:lang w:val="en-US"/>
              </w:rPr>
              <w:t>individual</w:t>
            </w:r>
            <w:r>
              <w:rPr>
                <w:rFonts w:ascii="Trebuchet MS" w:hAnsi="Trebuchet MS"/>
                <w:sz w:val="20"/>
                <w:szCs w:val="20"/>
              </w:rPr>
              <w:t xml:space="preserve"> will be assessed using the PSSA or the PSSA-Modified, the IEP Team must choose which assessment will be administered for each content area (Reading, Mathematics, and Science). For example, a</w:t>
            </w:r>
            <w:r>
              <w:rPr>
                <w:rFonts w:hint="default" w:ascii="Trebuchet MS" w:hAnsi="Trebuchet MS"/>
                <w:sz w:val="20"/>
                <w:szCs w:val="20"/>
                <w:lang w:val="en-US"/>
              </w:rPr>
              <w:t>n</w:t>
            </w:r>
            <w:r>
              <w:rPr>
                <w:rFonts w:ascii="Trebuchet MS" w:hAnsi="Trebuchet MS"/>
                <w:sz w:val="20"/>
                <w:szCs w:val="20"/>
              </w:rPr>
              <w:t xml:space="preserve"> </w:t>
            </w:r>
            <w:r>
              <w:rPr>
                <w:rFonts w:hint="default" w:ascii="Trebuchet MS" w:hAnsi="Trebuchet MS"/>
                <w:sz w:val="20"/>
                <w:szCs w:val="20"/>
                <w:lang w:val="en-US"/>
              </w:rPr>
              <w:t>individual</w:t>
            </w:r>
            <w:r>
              <w:rPr>
                <w:rFonts w:ascii="Trebuchet MS" w:hAnsi="Trebuchet MS"/>
                <w:sz w:val="20"/>
                <w:szCs w:val="20"/>
              </w:rPr>
              <w:t xml:space="preserve"> may take the PSSA-Modified for Reading and the PSSA for Mathematics and Science. If the </w:t>
            </w:r>
            <w:r>
              <w:rPr>
                <w:rFonts w:hint="default" w:ascii="Trebuchet MS" w:hAnsi="Trebuchet MS"/>
                <w:sz w:val="20"/>
                <w:szCs w:val="20"/>
                <w:lang w:val="en-US"/>
              </w:rPr>
              <w:t>individual</w:t>
            </w:r>
            <w:r>
              <w:rPr>
                <w:rFonts w:ascii="Trebuchet MS" w:hAnsi="Trebuchet MS"/>
                <w:sz w:val="20"/>
                <w:szCs w:val="20"/>
              </w:rPr>
              <w:t xml:space="preserve"> will be assessed using the PASA, the IEP Team need not select content areas because ALL content areas will be assessed using the PASA.</w:t>
            </w:r>
          </w:p>
          <w:p>
            <w:pPr>
              <w:numPr>
                <w:ilvl w:val="0"/>
                <w:numId w:val="2"/>
              </w:numPr>
              <w:suppressAutoHyphens w:val="0"/>
              <w:spacing w:after="200" w:line="276" w:lineRule="auto"/>
              <w:rPr>
                <w:rFonts w:ascii="Trebuchet MS" w:hAnsi="Trebuchet MS"/>
                <w:sz w:val="20"/>
                <w:szCs w:val="20"/>
              </w:rPr>
            </w:pPr>
            <w:r>
              <w:rPr>
                <w:rFonts w:ascii="Trebuchet MS" w:hAnsi="Trebuchet MS"/>
                <w:b/>
                <w:bCs/>
                <w:sz w:val="20"/>
                <w:szCs w:val="20"/>
              </w:rPr>
              <w:t xml:space="preserve">PSSA </w:t>
            </w:r>
            <w:r>
              <w:rPr>
                <w:rFonts w:ascii="Trebuchet MS" w:hAnsi="Trebuchet MS"/>
                <w:sz w:val="20"/>
                <w:szCs w:val="20"/>
              </w:rPr>
              <w:t xml:space="preserve">(Please choose the appropriate option and content areas for the </w:t>
            </w:r>
            <w:r>
              <w:rPr>
                <w:rFonts w:hint="default" w:ascii="Trebuchet MS" w:hAnsi="Trebuchet MS"/>
                <w:sz w:val="20"/>
                <w:szCs w:val="20"/>
                <w:lang w:val="en-US"/>
              </w:rPr>
              <w:t>individual</w:t>
            </w:r>
            <w:r>
              <w:rPr>
                <w:rFonts w:ascii="Trebuchet MS" w:hAnsi="Trebuchet MS"/>
                <w:sz w:val="20"/>
                <w:szCs w:val="20"/>
              </w:rPr>
              <w:t>. A</w:t>
            </w:r>
            <w:r>
              <w:rPr>
                <w:rFonts w:hint="default" w:ascii="Trebuchet MS" w:hAnsi="Trebuchet MS"/>
                <w:sz w:val="20"/>
                <w:szCs w:val="20"/>
                <w:lang w:val="en-US"/>
              </w:rPr>
              <w:t>n</w:t>
            </w:r>
            <w:r>
              <w:rPr>
                <w:rFonts w:ascii="Trebuchet MS" w:hAnsi="Trebuchet MS"/>
                <w:sz w:val="20"/>
                <w:szCs w:val="20"/>
              </w:rPr>
              <w:t xml:space="preserve"> </w:t>
            </w:r>
            <w:r>
              <w:rPr>
                <w:rFonts w:hint="default" w:ascii="Trebuchet MS" w:hAnsi="Trebuchet MS"/>
                <w:sz w:val="20"/>
                <w:szCs w:val="20"/>
                <w:lang w:val="en-US"/>
              </w:rPr>
              <w:t>individual</w:t>
            </w:r>
            <w:r>
              <w:rPr>
                <w:rFonts w:ascii="Trebuchet MS" w:hAnsi="Trebuchet MS"/>
                <w:sz w:val="20"/>
                <w:szCs w:val="20"/>
              </w:rPr>
              <w:t xml:space="preserve"> may be eligible to be assessed using the PSSA-Modified assessment for one or more content areas and be assessed using the PSSA for other content areas.) </w:t>
            </w:r>
          </w:p>
          <w:p>
            <w:pPr>
              <w:numPr>
                <w:ilvl w:val="0"/>
                <w:numId w:val="2"/>
              </w:numPr>
              <w:suppressAutoHyphens w:val="0"/>
              <w:spacing w:after="200" w:line="276" w:lineRule="auto"/>
              <w:rPr>
                <w:rFonts w:ascii="Trebuchet MS" w:hAnsi="Trebuchet MS"/>
                <w:sz w:val="20"/>
                <w:szCs w:val="20"/>
              </w:rPr>
            </w:pPr>
            <w:r>
              <w:rPr>
                <w:rFonts w:ascii="Trebuchet MS" w:hAnsi="Trebuchet MS"/>
                <w:b/>
                <w:bCs/>
                <w:sz w:val="20"/>
                <w:szCs w:val="20"/>
              </w:rPr>
              <w:t>PSSA-Modified</w:t>
            </w:r>
            <w:r>
              <w:rPr>
                <w:rFonts w:ascii="Trebuchet MS" w:hAnsi="Trebuchet MS"/>
                <w:sz w:val="20"/>
                <w:szCs w:val="20"/>
              </w:rPr>
              <w:t xml:space="preserve"> (Please choose the appropriate option and content areas for the </w:t>
            </w:r>
            <w:r>
              <w:rPr>
                <w:rFonts w:hint="default" w:ascii="Trebuchet MS" w:hAnsi="Trebuchet MS"/>
                <w:sz w:val="20"/>
                <w:szCs w:val="20"/>
                <w:lang w:val="en-US"/>
              </w:rPr>
              <w:t>individual</w:t>
            </w:r>
            <w:r>
              <w:rPr>
                <w:rFonts w:ascii="Trebuchet MS" w:hAnsi="Trebuchet MS"/>
                <w:sz w:val="20"/>
                <w:szCs w:val="20"/>
              </w:rPr>
              <w:t>. A</w:t>
            </w:r>
            <w:r>
              <w:rPr>
                <w:rFonts w:hint="default" w:ascii="Trebuchet MS" w:hAnsi="Trebuchet MS"/>
                <w:sz w:val="20"/>
                <w:szCs w:val="20"/>
                <w:lang w:val="en-US"/>
              </w:rPr>
              <w:t>n</w:t>
            </w:r>
            <w:r>
              <w:rPr>
                <w:rFonts w:ascii="Trebuchet MS" w:hAnsi="Trebuchet MS"/>
                <w:sz w:val="20"/>
                <w:szCs w:val="20"/>
              </w:rPr>
              <w:t xml:space="preserve"> </w:t>
            </w:r>
            <w:r>
              <w:rPr>
                <w:rFonts w:hint="default" w:ascii="Trebuchet MS" w:hAnsi="Trebuchet MS"/>
                <w:sz w:val="20"/>
                <w:szCs w:val="20"/>
                <w:lang w:val="en-US"/>
              </w:rPr>
              <w:t>individual</w:t>
            </w:r>
            <w:r>
              <w:rPr>
                <w:rFonts w:ascii="Trebuchet MS" w:hAnsi="Trebuchet MS"/>
                <w:sz w:val="20"/>
                <w:szCs w:val="20"/>
              </w:rPr>
              <w:t xml:space="preserve"> may be eligible to be assessed using the PSSA-Modified assessment for one or more content areas and be assessed using the PSSA for other content areas.)</w:t>
            </w:r>
          </w:p>
          <w:p>
            <w:pPr>
              <w:rPr>
                <w:rFonts w:ascii="Trebuchet MS" w:hAnsi="Trebuchet MS"/>
                <w:sz w:val="20"/>
                <w:szCs w:val="20"/>
              </w:rPr>
            </w:pPr>
            <w:r>
              <w:rPr>
                <w:rFonts w:ascii="Trebuchet MS" w:hAnsi="Trebuchet MS"/>
                <w:sz w:val="20"/>
                <w:szCs w:val="20"/>
              </w:rPr>
              <w:t xml:space="preserve">Allowable accommodations may be found in the PSSA Accommodations Guidelines at: </w:t>
            </w:r>
            <w:r>
              <w:fldChar w:fldCharType="begin"/>
            </w:r>
            <w:r>
              <w:instrText xml:space="preserve"> HYPERLINK "http://www.portal.state.pa.us/portal/server.pt/community/testing_accommodations__security/7448" </w:instrText>
            </w:r>
            <w:r>
              <w:fldChar w:fldCharType="separate"/>
            </w:r>
            <w:r>
              <w:rPr>
                <w:rStyle w:val="12"/>
                <w:rFonts w:ascii="Trebuchet MS" w:hAnsi="Trebuchet MS"/>
                <w:sz w:val="20"/>
                <w:szCs w:val="20"/>
              </w:rPr>
              <w:t>www.portal.state.pa.us/portal/server.pt/community/testing_accommodations__security/7448</w:t>
            </w:r>
            <w:r>
              <w:rPr>
                <w:rStyle w:val="12"/>
                <w:rFonts w:ascii="Trebuchet MS" w:hAnsi="Trebuchet MS"/>
                <w:sz w:val="20"/>
                <w:szCs w:val="20"/>
              </w:rPr>
              <w:fldChar w:fldCharType="end"/>
            </w:r>
          </w:p>
          <w:p>
            <w:pPr>
              <w:rPr>
                <w:rFonts w:ascii="Trebuchet MS" w:hAnsi="Trebuchet MS"/>
              </w:rPr>
            </w:pPr>
            <w:r>
              <w:rPr>
                <w:rFonts w:ascii="Trebuchet MS" w:hAnsi="Trebuchet MS"/>
                <w:sz w:val="20"/>
                <w:szCs w:val="20"/>
              </w:rPr>
              <w:t xml:space="preserve">Criteria regarding PSSA-Modified eligibility may be found in Guidelines for IEP Teams: Assigning </w:t>
            </w:r>
            <w:r>
              <w:rPr>
                <w:rFonts w:hint="default" w:ascii="Trebuchet MS" w:hAnsi="Trebuchet MS"/>
                <w:sz w:val="20"/>
                <w:szCs w:val="20"/>
                <w:lang w:val="en-US"/>
              </w:rPr>
              <w:t>Individual</w:t>
            </w:r>
            <w:r>
              <w:rPr>
                <w:rFonts w:ascii="Trebuchet MS" w:hAnsi="Trebuchet MS"/>
                <w:sz w:val="20"/>
                <w:szCs w:val="20"/>
              </w:rPr>
              <w:t xml:space="preserve">s with IEPs to State Tests (ASIST) at: </w:t>
            </w:r>
            <w:r>
              <w:fldChar w:fldCharType="begin"/>
            </w:r>
            <w:r>
              <w:instrText xml:space="preserve"> HYPERLINK "http://www.education.state.pa.us/portal/server.pt/community/special_education/7465/assessment/607491" </w:instrText>
            </w:r>
            <w:r>
              <w:fldChar w:fldCharType="separate"/>
            </w:r>
            <w:r>
              <w:rPr>
                <w:rStyle w:val="12"/>
                <w:rFonts w:ascii="Trebuchet MS" w:hAnsi="Trebuchet MS"/>
                <w:sz w:val="20"/>
                <w:szCs w:val="20"/>
              </w:rPr>
              <w:t>www.education.state.pa.us/portal/server.pt/community/special_education/7465/assessment/607491</w:t>
            </w:r>
            <w:r>
              <w:rPr>
                <w:rStyle w:val="12"/>
                <w:rFonts w:ascii="Trebuchet MS" w:hAnsi="Trebuchet MS"/>
                <w:sz w:val="20"/>
                <w:szCs w:val="20"/>
              </w:rPr>
              <w:fldChar w:fldCharType="end"/>
            </w:r>
          </w:p>
          <w:p>
            <w:pPr>
              <w:rPr>
                <w:rFonts w:ascii="Trebuchet MS" w:hAnsi="Trebuchet MS"/>
                <w:sz w:val="20"/>
                <w:szCs w:val="20"/>
              </w:rPr>
            </w:pPr>
            <w:r>
              <w:rPr>
                <w:rFonts w:ascii="Trebuchet MS" w:hAnsi="Trebuchet MS"/>
                <w:sz w:val="20"/>
                <w:szCs w:val="20"/>
              </w:rPr>
              <w:t xml:space="preserve">Criteria regarding PASA eligibility may be found in Guidelines for IEP Teams: Assigning </w:t>
            </w:r>
            <w:r>
              <w:rPr>
                <w:rFonts w:hint="default" w:ascii="Trebuchet MS" w:hAnsi="Trebuchet MS"/>
                <w:sz w:val="20"/>
                <w:szCs w:val="20"/>
                <w:lang w:val="en-US"/>
              </w:rPr>
              <w:t>Individual</w:t>
            </w:r>
            <w:r>
              <w:rPr>
                <w:rFonts w:ascii="Trebuchet MS" w:hAnsi="Trebuchet MS"/>
                <w:sz w:val="20"/>
                <w:szCs w:val="20"/>
              </w:rPr>
              <w:t xml:space="preserve">s with IEPs to State Tests (ASIST) at: </w:t>
            </w:r>
            <w:r>
              <w:fldChar w:fldCharType="begin"/>
            </w:r>
            <w:r>
              <w:instrText xml:space="preserve"> HYPERLINK "http://www.education.state.pa.us/portal/server.pt/community/special_education/7465/assessment/607491" </w:instrText>
            </w:r>
            <w:r>
              <w:fldChar w:fldCharType="separate"/>
            </w:r>
            <w:r>
              <w:rPr>
                <w:rStyle w:val="12"/>
                <w:rFonts w:ascii="Trebuchet MS" w:hAnsi="Trebuchet MS"/>
                <w:sz w:val="20"/>
                <w:szCs w:val="20"/>
              </w:rPr>
              <w:t>www.education.state.pa.us/portal/server.pt/community/special_education/7465/assessment/607491</w:t>
            </w:r>
            <w:r>
              <w:rPr>
                <w:rStyle w:val="12"/>
                <w:rFonts w:ascii="Trebuchet MS" w:hAnsi="Trebuchet MS"/>
                <w:sz w:val="20"/>
                <w:szCs w:val="20"/>
              </w:rPr>
              <w:fldChar w:fldCharType="end"/>
            </w:r>
          </w:p>
          <w:p>
            <w:pPr>
              <w:rPr>
                <w:rFonts w:ascii="Trebuchet MS" w:hAnsi="Trebuchet MS"/>
                <w:sz w:val="20"/>
                <w:szCs w:val="20"/>
              </w:rPr>
            </w:pPr>
          </w:p>
          <w:p>
            <w:pPr>
              <w:rPr>
                <w:rFonts w:ascii="Trebuchet MS" w:hAnsi="Trebuchet MS"/>
                <w:sz w:val="20"/>
                <w:szCs w:val="20"/>
              </w:rPr>
            </w:pPr>
          </w:p>
          <w:p>
            <w:pPr>
              <w:rPr>
                <w:rFonts w:ascii="Trebuchet MS" w:hAnsi="Trebuchet MS"/>
                <w:sz w:val="20"/>
                <w:szCs w:val="20"/>
              </w:rPr>
            </w:pPr>
            <w:r>
              <w:rPr>
                <w:rFonts w:ascii="Trebuchet MS" w:hAnsi="Trebuchet MS"/>
                <w:b/>
                <w:bCs/>
                <w:sz w:val="20"/>
                <w:szCs w:val="20"/>
              </w:rPr>
              <w:t xml:space="preserve">Not Assessed </w:t>
            </w:r>
            <w:r>
              <w:rPr>
                <w:rFonts w:ascii="Trebuchet MS" w:hAnsi="Trebuchet MS"/>
                <w:sz w:val="20"/>
                <w:szCs w:val="20"/>
              </w:rPr>
              <w:t xml:space="preserve">(Please select if </w:t>
            </w:r>
            <w:r>
              <w:rPr>
                <w:rFonts w:hint="default" w:ascii="Trebuchet MS" w:hAnsi="Trebuchet MS"/>
                <w:sz w:val="20"/>
                <w:szCs w:val="20"/>
                <w:lang w:val="en-US"/>
              </w:rPr>
              <w:t>individual</w:t>
            </w:r>
            <w:r>
              <w:rPr>
                <w:rFonts w:ascii="Trebuchet MS" w:hAnsi="Trebuchet MS"/>
                <w:sz w:val="20"/>
                <w:szCs w:val="20"/>
              </w:rPr>
              <w:t xml:space="preserve"> is not being assessed by a state assessment this year)</w:t>
            </w:r>
          </w:p>
          <w:p>
            <w:pPr>
              <w:rPr>
                <w:rFonts w:ascii="Trebuchet MS" w:hAnsi="Trebuchet MS"/>
                <w:sz w:val="20"/>
                <w:szCs w:val="20"/>
              </w:rPr>
            </w:pPr>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1"/>
              <w:gridCol w:w="13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1" w:type="dxa"/>
                  <w:tcBorders>
                    <w:top w:val="nil"/>
                    <w:left w:val="nil"/>
                    <w:bottom w:val="nil"/>
                    <w:right w:val="single" w:color="auto" w:sz="4" w:space="0"/>
                  </w:tcBorders>
                </w:tcPr>
                <w:p>
                  <w:pPr>
                    <w:rPr>
                      <w:rFonts w:ascii="Trebuchet MS" w:hAnsi="Trebuchet MS"/>
                      <w:sz w:val="20"/>
                      <w:szCs w:val="20"/>
                      <w:lang w:eastAsia="en-US"/>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3192" w:type="dxa"/>
                  <w:tcBorders>
                    <w:top w:val="single" w:color="000000" w:sz="4" w:space="0"/>
                    <w:left w:val="single" w:color="auto" w:sz="4" w:space="0"/>
                    <w:bottom w:val="single" w:color="000000" w:sz="4" w:space="0"/>
                    <w:right w:val="single" w:color="000000" w:sz="4" w:space="0"/>
                  </w:tcBorders>
                </w:tcPr>
                <w:p>
                  <w:pPr>
                    <w:rPr>
                      <w:rFonts w:ascii="Trebuchet MS" w:hAnsi="Trebuchet MS"/>
                      <w:sz w:val="20"/>
                      <w:szCs w:val="20"/>
                      <w:lang w:eastAsia="en-US"/>
                    </w:rPr>
                  </w:pPr>
                  <w:r>
                    <w:rPr>
                      <w:rFonts w:ascii="Trebuchet MS" w:hAnsi="Trebuchet MS"/>
                      <w:sz w:val="20"/>
                      <w:szCs w:val="20"/>
                    </w:rPr>
                    <w:t xml:space="preserve">Assessment is not administered at this </w:t>
                  </w:r>
                  <w:r>
                    <w:rPr>
                      <w:rFonts w:hint="default" w:ascii="Trebuchet MS" w:hAnsi="Trebuchet MS"/>
                      <w:sz w:val="20"/>
                      <w:szCs w:val="20"/>
                      <w:lang w:val="en-US"/>
                    </w:rPr>
                    <w:t>individual</w:t>
                  </w:r>
                  <w:r>
                    <w:rPr>
                      <w:rFonts w:ascii="Trebuchet MS" w:hAnsi="Trebuchet MS"/>
                      <w:sz w:val="20"/>
                      <w:szCs w:val="20"/>
                    </w:rPr>
                    <w:t>’s grade level</w:t>
                  </w:r>
                </w:p>
              </w:tc>
            </w:tr>
          </w:tbl>
          <w:p>
            <w:pPr>
              <w:rPr>
                <w:rFonts w:ascii="Trebuchet MS" w:hAnsi="Trebuchet MS"/>
                <w:b/>
                <w:bCs/>
                <w:sz w:val="20"/>
                <w:szCs w:val="20"/>
                <w:lang w:eastAsia="en-US"/>
              </w:rPr>
            </w:pPr>
          </w:p>
          <w:p>
            <w:pPr>
              <w:rPr>
                <w:rFonts w:ascii="Trebuchet MS" w:hAnsi="Trebuchet MS"/>
                <w:sz w:val="20"/>
                <w:szCs w:val="20"/>
              </w:rPr>
            </w:pPr>
            <w:r>
              <w:rPr>
                <w:rFonts w:ascii="Trebuchet MS" w:hAnsi="Trebuchet MS"/>
                <w:b/>
                <w:bCs/>
                <w:sz w:val="20"/>
                <w:szCs w:val="20"/>
              </w:rPr>
              <w:t xml:space="preserve">Reading </w:t>
            </w:r>
            <w:r>
              <w:rPr>
                <w:rFonts w:ascii="Trebuchet MS" w:hAnsi="Trebuchet MS"/>
                <w:sz w:val="20"/>
                <w:szCs w:val="20"/>
              </w:rPr>
              <w:t>(PSSA grades 3-8, 11; PSSA-M grades 4-8, 11)</w:t>
            </w:r>
          </w:p>
          <w:p>
            <w:pPr>
              <w:rPr>
                <w:rFonts w:ascii="Trebuchet MS" w:hAnsi="Trebuchet MS"/>
                <w:b/>
                <w:bCs/>
                <w:sz w:val="20"/>
                <w:szCs w:val="20"/>
              </w:rPr>
            </w:pPr>
          </w:p>
          <w:tbl>
            <w:tblPr>
              <w:tblStyle w:val="14"/>
              <w:tblW w:w="13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1"/>
              <w:gridCol w:w="13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1" w:type="dxa"/>
                  <w:tcBorders>
                    <w:top w:val="nil"/>
                    <w:left w:val="nil"/>
                    <w:bottom w:val="nil"/>
                    <w:right w:val="single" w:color="auto" w:sz="4" w:space="0"/>
                  </w:tcBorders>
                </w:tcPr>
                <w:p>
                  <w:pPr>
                    <w:rPr>
                      <w:rFonts w:ascii="Trebuchet MS" w:hAnsi="Trebuchet MS"/>
                      <w:sz w:val="20"/>
                      <w:szCs w:val="20"/>
                      <w:lang w:eastAsia="en-US"/>
                    </w:rPr>
                  </w:pPr>
                  <w:r>
                    <w:rPr>
                      <w:rFonts w:ascii="Helvetica" w:hAnsi="Helvetica"/>
                      <w:sz w:val="16"/>
                    </w:rPr>
                    <w:fldChar w:fldCharType="begin">
                      <w:ffData>
                        <w:name w:val="Check11"/>
                        <w:enabled/>
                        <w:calcOnExit w:val="0"/>
                        <w:checkBox>
                          <w:size w:val="20"/>
                          <w:default w:val="0"/>
                          <w:checked w:val="0"/>
                        </w:checkBox>
                      </w:ffData>
                    </w:fldChar>
                  </w:r>
                  <w:bookmarkStart w:id="0" w:name="Check11"/>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bookmarkEnd w:id="0"/>
                </w:p>
              </w:tc>
              <w:tc>
                <w:tcPr>
                  <w:tcW w:w="13192" w:type="dxa"/>
                  <w:tcBorders>
                    <w:top w:val="single" w:color="000000" w:sz="4" w:space="0"/>
                    <w:left w:val="single" w:color="auto" w:sz="4" w:space="0"/>
                    <w:bottom w:val="single" w:color="000000" w:sz="4" w:space="0"/>
                    <w:right w:val="single" w:color="000000" w:sz="4" w:space="0"/>
                  </w:tcBorders>
                </w:tcPr>
                <w:p>
                  <w:pPr>
                    <w:rPr>
                      <w:rFonts w:ascii="Trebuchet MS" w:hAnsi="Trebuchet MS"/>
                      <w:sz w:val="20"/>
                      <w:szCs w:val="20"/>
                      <w:lang w:eastAsia="en-US"/>
                    </w:rPr>
                  </w:pPr>
                  <w:r>
                    <w:rPr>
                      <w:rFonts w:hint="default" w:ascii="Trebuchet MS" w:hAnsi="Trebuchet MS"/>
                      <w:sz w:val="20"/>
                      <w:szCs w:val="20"/>
                      <w:lang w:val="en-US"/>
                    </w:rPr>
                    <w:t>Individual</w:t>
                  </w:r>
                  <w:r>
                    <w:rPr>
                      <w:rFonts w:ascii="Trebuchet MS" w:hAnsi="Trebuchet MS"/>
                      <w:sz w:val="20"/>
                      <w:szCs w:val="20"/>
                    </w:rPr>
                    <w:t xml:space="preserve"> will participate in the PSSA without accommodations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5" w:hRule="atLeast"/>
              </w:trPr>
              <w:tc>
                <w:tcPr>
                  <w:tcW w:w="421" w:type="dxa"/>
                  <w:tcBorders>
                    <w:top w:val="nil"/>
                    <w:left w:val="nil"/>
                    <w:bottom w:val="nil"/>
                    <w:right w:val="single" w:color="auto" w:sz="4" w:space="0"/>
                  </w:tcBorders>
                </w:tcPr>
                <w:p>
                  <w:pPr>
                    <w:rPr>
                      <w:rFonts w:ascii="Trebuchet MS" w:hAnsi="Trebuchet MS"/>
                      <w:sz w:val="20"/>
                      <w:szCs w:val="20"/>
                      <w:lang w:eastAsia="en-US"/>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3192" w:type="dxa"/>
                  <w:tcBorders>
                    <w:top w:val="single" w:color="000000" w:sz="4" w:space="0"/>
                    <w:left w:val="single" w:color="auto" w:sz="4" w:space="0"/>
                    <w:bottom w:val="single" w:color="000000" w:sz="4" w:space="0"/>
                    <w:right w:val="single" w:color="000000" w:sz="4" w:space="0"/>
                  </w:tcBorders>
                </w:tcPr>
                <w:p>
                  <w:pPr>
                    <w:rPr>
                      <w:rFonts w:ascii="Trebuchet MS" w:hAnsi="Trebuchet MS"/>
                      <w:sz w:val="20"/>
                      <w:szCs w:val="20"/>
                      <w:lang w:eastAsia="en-US"/>
                    </w:rPr>
                  </w:pPr>
                  <w:r>
                    <w:rPr>
                      <w:rFonts w:hint="default" w:ascii="Trebuchet MS" w:hAnsi="Trebuchet MS"/>
                      <w:sz w:val="20"/>
                      <w:szCs w:val="20"/>
                      <w:lang w:val="en-US"/>
                    </w:rPr>
                    <w:t>Individual</w:t>
                  </w:r>
                  <w:r>
                    <w:rPr>
                      <w:rFonts w:ascii="Trebuchet MS" w:hAnsi="Trebuchet MS"/>
                      <w:sz w:val="20"/>
                      <w:szCs w:val="20"/>
                    </w:rPr>
                    <w:t xml:space="preserve"> will participate in the PSSA with the following appropriate accommodations: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9" w:hRule="atLeast"/>
              </w:trPr>
              <w:tc>
                <w:tcPr>
                  <w:tcW w:w="421" w:type="dxa"/>
                  <w:tcBorders>
                    <w:top w:val="nil"/>
                    <w:left w:val="nil"/>
                    <w:bottom w:val="nil"/>
                    <w:right w:val="single" w:color="auto" w:sz="4" w:space="0"/>
                  </w:tcBorders>
                </w:tcPr>
                <w:p>
                  <w:pPr>
                    <w:rPr>
                      <w:rFonts w:ascii="Trebuchet MS" w:hAnsi="Trebuchet MS"/>
                      <w:sz w:val="20"/>
                      <w:szCs w:val="20"/>
                      <w:lang w:eastAsia="en-US"/>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3192" w:type="dxa"/>
                  <w:tcBorders>
                    <w:top w:val="single" w:color="000000" w:sz="4" w:space="0"/>
                    <w:left w:val="single" w:color="auto" w:sz="4" w:space="0"/>
                    <w:bottom w:val="single" w:color="000000" w:sz="4" w:space="0"/>
                    <w:right w:val="single" w:color="000000" w:sz="4" w:space="0"/>
                  </w:tcBorders>
                </w:tcPr>
                <w:p>
                  <w:pPr>
                    <w:rPr>
                      <w:rFonts w:ascii="Trebuchet MS" w:hAnsi="Trebuchet MS"/>
                      <w:sz w:val="20"/>
                      <w:szCs w:val="20"/>
                      <w:lang w:eastAsia="en-US"/>
                    </w:rPr>
                  </w:pPr>
                  <w:r>
                    <w:rPr>
                      <w:rFonts w:hint="default" w:ascii="Trebuchet MS" w:hAnsi="Trebuchet MS"/>
                      <w:sz w:val="20"/>
                      <w:szCs w:val="20"/>
                      <w:lang w:val="en-US"/>
                    </w:rPr>
                    <w:t>Individual</w:t>
                  </w:r>
                  <w:r>
                    <w:rPr>
                      <w:rFonts w:ascii="Trebuchet MS" w:hAnsi="Trebuchet MS"/>
                      <w:sz w:val="20"/>
                      <w:szCs w:val="20"/>
                    </w:rPr>
                    <w:t xml:space="preserve"> will participate in the PSSA-Modified without accommodations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9" w:hRule="atLeast"/>
              </w:trPr>
              <w:tc>
                <w:tcPr>
                  <w:tcW w:w="421" w:type="dxa"/>
                  <w:tcBorders>
                    <w:top w:val="nil"/>
                    <w:left w:val="nil"/>
                    <w:bottom w:val="nil"/>
                    <w:right w:val="single" w:color="auto" w:sz="4" w:space="0"/>
                  </w:tcBorders>
                </w:tcPr>
                <w:p>
                  <w:pPr>
                    <w:rPr>
                      <w:rFonts w:ascii="Trebuchet MS" w:hAnsi="Trebuchet MS"/>
                      <w:sz w:val="20"/>
                      <w:szCs w:val="20"/>
                      <w:lang w:eastAsia="en-US"/>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3192" w:type="dxa"/>
                  <w:tcBorders>
                    <w:top w:val="single" w:color="000000" w:sz="4" w:space="0"/>
                    <w:left w:val="single" w:color="auto" w:sz="4" w:space="0"/>
                    <w:bottom w:val="single" w:color="000000" w:sz="4" w:space="0"/>
                    <w:right w:val="single" w:color="000000" w:sz="4" w:space="0"/>
                  </w:tcBorders>
                </w:tcPr>
                <w:p>
                  <w:pPr>
                    <w:rPr>
                      <w:rFonts w:ascii="Trebuchet MS" w:hAnsi="Trebuchet MS"/>
                      <w:sz w:val="20"/>
                      <w:szCs w:val="20"/>
                      <w:lang w:eastAsia="en-US"/>
                    </w:rPr>
                  </w:pPr>
                  <w:r>
                    <w:rPr>
                      <w:rFonts w:hint="default" w:ascii="Trebuchet MS" w:hAnsi="Trebuchet MS"/>
                      <w:sz w:val="20"/>
                      <w:szCs w:val="20"/>
                      <w:lang w:val="en-US"/>
                    </w:rPr>
                    <w:t>Individual</w:t>
                  </w:r>
                  <w:r>
                    <w:rPr>
                      <w:rFonts w:ascii="Trebuchet MS" w:hAnsi="Trebuchet MS"/>
                      <w:sz w:val="20"/>
                      <w:szCs w:val="20"/>
                    </w:rPr>
                    <w:t xml:space="preserve"> will participate in the PSSA-Modified with the following appropriate accommodations:</w:t>
                  </w:r>
                </w:p>
              </w:tc>
            </w:tr>
          </w:tbl>
          <w:p>
            <w:pPr>
              <w:rPr>
                <w:rFonts w:ascii="Trebuchet MS" w:hAnsi="Trebuchet MS"/>
                <w:b/>
                <w:bCs/>
                <w:sz w:val="20"/>
                <w:szCs w:val="20"/>
                <w:lang w:eastAsia="en-US"/>
              </w:rPr>
            </w:pPr>
          </w:p>
          <w:p>
            <w:pPr>
              <w:rPr>
                <w:rFonts w:ascii="Trebuchet MS" w:hAnsi="Trebuchet MS"/>
                <w:sz w:val="20"/>
                <w:szCs w:val="20"/>
              </w:rPr>
            </w:pPr>
            <w:r>
              <w:rPr>
                <w:rFonts w:ascii="Trebuchet MS" w:hAnsi="Trebuchet MS"/>
                <w:b/>
                <w:bCs/>
                <w:sz w:val="20"/>
                <w:szCs w:val="20"/>
              </w:rPr>
              <w:t xml:space="preserve">Math </w:t>
            </w:r>
            <w:r>
              <w:rPr>
                <w:rFonts w:ascii="Trebuchet MS" w:hAnsi="Trebuchet MS"/>
                <w:sz w:val="20"/>
                <w:szCs w:val="20"/>
              </w:rPr>
              <w:t>(PSSA grades 3-8, 11; PSSA-M grades 4-8, 11)</w:t>
            </w:r>
          </w:p>
          <w:p>
            <w:pPr>
              <w:rPr>
                <w:rFonts w:ascii="Trebuchet MS" w:hAnsi="Trebuchet MS"/>
                <w:b/>
                <w:bCs/>
                <w:sz w:val="20"/>
                <w:szCs w:val="20"/>
              </w:rPr>
            </w:pPr>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1"/>
              <w:gridCol w:w="13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1" w:type="dxa"/>
                  <w:tcBorders>
                    <w:top w:val="nil"/>
                    <w:left w:val="nil"/>
                    <w:bottom w:val="nil"/>
                    <w:right w:val="single" w:color="auto" w:sz="4" w:space="0"/>
                  </w:tcBorders>
                </w:tcPr>
                <w:p>
                  <w:pPr>
                    <w:rPr>
                      <w:rFonts w:ascii="Trebuchet MS" w:hAnsi="Trebuchet MS"/>
                      <w:sz w:val="20"/>
                      <w:szCs w:val="20"/>
                      <w:lang w:eastAsia="en-US"/>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3192" w:type="dxa"/>
                  <w:tcBorders>
                    <w:top w:val="single" w:color="000000" w:sz="4" w:space="0"/>
                    <w:left w:val="single" w:color="auto" w:sz="4" w:space="0"/>
                    <w:bottom w:val="single" w:color="000000" w:sz="4" w:space="0"/>
                    <w:right w:val="single" w:color="000000" w:sz="4" w:space="0"/>
                  </w:tcBorders>
                </w:tcPr>
                <w:p>
                  <w:pPr>
                    <w:rPr>
                      <w:rFonts w:ascii="Trebuchet MS" w:hAnsi="Trebuchet MS"/>
                      <w:sz w:val="20"/>
                      <w:szCs w:val="20"/>
                      <w:lang w:eastAsia="en-US"/>
                    </w:rPr>
                  </w:pPr>
                  <w:r>
                    <w:rPr>
                      <w:rFonts w:hint="default" w:ascii="Trebuchet MS" w:hAnsi="Trebuchet MS"/>
                      <w:sz w:val="20"/>
                      <w:szCs w:val="20"/>
                      <w:lang w:val="en-US"/>
                    </w:rPr>
                    <w:t>Individual</w:t>
                  </w:r>
                  <w:r>
                    <w:rPr>
                      <w:rFonts w:ascii="Trebuchet MS" w:hAnsi="Trebuchet MS"/>
                      <w:sz w:val="20"/>
                      <w:szCs w:val="20"/>
                    </w:rPr>
                    <w:t xml:space="preserve"> will participate in the PSSA without accommodations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5" w:hRule="atLeast"/>
              </w:trPr>
              <w:tc>
                <w:tcPr>
                  <w:tcW w:w="421" w:type="dxa"/>
                  <w:tcBorders>
                    <w:top w:val="nil"/>
                    <w:left w:val="nil"/>
                    <w:bottom w:val="nil"/>
                    <w:right w:val="single" w:color="auto" w:sz="4" w:space="0"/>
                  </w:tcBorders>
                </w:tcPr>
                <w:p>
                  <w:pPr>
                    <w:rPr>
                      <w:rFonts w:ascii="Trebuchet MS" w:hAnsi="Trebuchet MS"/>
                      <w:sz w:val="20"/>
                      <w:szCs w:val="20"/>
                      <w:lang w:eastAsia="en-US"/>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3192" w:type="dxa"/>
                  <w:tcBorders>
                    <w:top w:val="single" w:color="000000" w:sz="4" w:space="0"/>
                    <w:left w:val="single" w:color="auto" w:sz="4" w:space="0"/>
                    <w:bottom w:val="single" w:color="000000" w:sz="4" w:space="0"/>
                    <w:right w:val="single" w:color="000000" w:sz="4" w:space="0"/>
                  </w:tcBorders>
                </w:tcPr>
                <w:p>
                  <w:pPr>
                    <w:rPr>
                      <w:rFonts w:ascii="Trebuchet MS" w:hAnsi="Trebuchet MS"/>
                      <w:sz w:val="20"/>
                      <w:szCs w:val="20"/>
                      <w:lang w:eastAsia="en-US"/>
                    </w:rPr>
                  </w:pPr>
                  <w:r>
                    <w:rPr>
                      <w:rFonts w:hint="default" w:ascii="Trebuchet MS" w:hAnsi="Trebuchet MS"/>
                      <w:sz w:val="20"/>
                      <w:szCs w:val="20"/>
                      <w:lang w:val="en-US"/>
                    </w:rPr>
                    <w:t>Individual</w:t>
                  </w:r>
                  <w:r>
                    <w:rPr>
                      <w:rFonts w:ascii="Trebuchet MS" w:hAnsi="Trebuchet MS"/>
                      <w:sz w:val="20"/>
                      <w:szCs w:val="20"/>
                    </w:rPr>
                    <w:t xml:space="preserve"> will participate in the PSSA with the following appropriate accommodations: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9" w:hRule="atLeast"/>
              </w:trPr>
              <w:tc>
                <w:tcPr>
                  <w:tcW w:w="421" w:type="dxa"/>
                  <w:tcBorders>
                    <w:top w:val="nil"/>
                    <w:left w:val="nil"/>
                    <w:bottom w:val="nil"/>
                    <w:right w:val="single" w:color="auto" w:sz="4" w:space="0"/>
                  </w:tcBorders>
                </w:tcPr>
                <w:p>
                  <w:pPr>
                    <w:rPr>
                      <w:rFonts w:ascii="Trebuchet MS" w:hAnsi="Trebuchet MS"/>
                      <w:sz w:val="20"/>
                      <w:szCs w:val="20"/>
                      <w:lang w:eastAsia="en-US"/>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3192" w:type="dxa"/>
                  <w:tcBorders>
                    <w:top w:val="single" w:color="000000" w:sz="4" w:space="0"/>
                    <w:left w:val="single" w:color="auto" w:sz="4" w:space="0"/>
                    <w:bottom w:val="single" w:color="000000" w:sz="4" w:space="0"/>
                    <w:right w:val="single" w:color="000000" w:sz="4" w:space="0"/>
                  </w:tcBorders>
                </w:tcPr>
                <w:p>
                  <w:pPr>
                    <w:rPr>
                      <w:rFonts w:ascii="Trebuchet MS" w:hAnsi="Trebuchet MS"/>
                      <w:sz w:val="20"/>
                      <w:szCs w:val="20"/>
                      <w:lang w:eastAsia="en-US"/>
                    </w:rPr>
                  </w:pPr>
                  <w:r>
                    <w:rPr>
                      <w:rFonts w:hint="default" w:ascii="Trebuchet MS" w:hAnsi="Trebuchet MS"/>
                      <w:sz w:val="20"/>
                      <w:szCs w:val="20"/>
                      <w:lang w:val="en-US"/>
                    </w:rPr>
                    <w:t>Individual</w:t>
                  </w:r>
                  <w:r>
                    <w:rPr>
                      <w:rFonts w:ascii="Trebuchet MS" w:hAnsi="Trebuchet MS"/>
                      <w:sz w:val="20"/>
                      <w:szCs w:val="20"/>
                    </w:rPr>
                    <w:t xml:space="preserve"> will participate in the PSSA-Modified without accommodations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9" w:hRule="atLeast"/>
              </w:trPr>
              <w:tc>
                <w:tcPr>
                  <w:tcW w:w="421" w:type="dxa"/>
                  <w:tcBorders>
                    <w:top w:val="nil"/>
                    <w:left w:val="nil"/>
                    <w:bottom w:val="nil"/>
                    <w:right w:val="single" w:color="auto" w:sz="4" w:space="0"/>
                  </w:tcBorders>
                </w:tcPr>
                <w:p>
                  <w:pPr>
                    <w:rPr>
                      <w:rFonts w:ascii="Trebuchet MS" w:hAnsi="Trebuchet MS"/>
                      <w:sz w:val="20"/>
                      <w:szCs w:val="20"/>
                      <w:lang w:eastAsia="en-US"/>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3192" w:type="dxa"/>
                  <w:tcBorders>
                    <w:top w:val="single" w:color="000000" w:sz="4" w:space="0"/>
                    <w:left w:val="single" w:color="auto" w:sz="4" w:space="0"/>
                    <w:bottom w:val="single" w:color="000000" w:sz="4" w:space="0"/>
                    <w:right w:val="single" w:color="000000" w:sz="4" w:space="0"/>
                  </w:tcBorders>
                </w:tcPr>
                <w:p>
                  <w:pPr>
                    <w:rPr>
                      <w:rFonts w:ascii="Trebuchet MS" w:hAnsi="Trebuchet MS"/>
                      <w:sz w:val="20"/>
                      <w:szCs w:val="20"/>
                      <w:lang w:eastAsia="en-US"/>
                    </w:rPr>
                  </w:pPr>
                  <w:r>
                    <w:rPr>
                      <w:rFonts w:hint="default" w:ascii="Trebuchet MS" w:hAnsi="Trebuchet MS"/>
                      <w:sz w:val="20"/>
                      <w:szCs w:val="20"/>
                      <w:lang w:val="en-US"/>
                    </w:rPr>
                    <w:t>Individual</w:t>
                  </w:r>
                  <w:r>
                    <w:rPr>
                      <w:rFonts w:ascii="Trebuchet MS" w:hAnsi="Trebuchet MS"/>
                      <w:sz w:val="20"/>
                      <w:szCs w:val="20"/>
                    </w:rPr>
                    <w:t xml:space="preserve"> will participate in the PSSA-Modified with the following appropriate accommodations:</w:t>
                  </w:r>
                </w:p>
              </w:tc>
            </w:tr>
          </w:tbl>
          <w:p>
            <w:pPr>
              <w:rPr>
                <w:rFonts w:ascii="Trebuchet MS" w:hAnsi="Trebuchet MS"/>
                <w:b/>
                <w:bCs/>
                <w:lang w:eastAsia="en-US"/>
              </w:rPr>
            </w:pPr>
          </w:p>
          <w:p>
            <w:pPr>
              <w:rPr>
                <w:rFonts w:ascii="Trebuchet MS" w:hAnsi="Trebuchet MS"/>
                <w:sz w:val="20"/>
                <w:szCs w:val="20"/>
                <w:lang w:val="zh-CN"/>
              </w:rPr>
            </w:pPr>
            <w:r>
              <w:rPr>
                <w:rFonts w:ascii="Trebuchet MS" w:hAnsi="Trebuchet MS"/>
                <w:b/>
                <w:bCs/>
                <w:sz w:val="20"/>
                <w:szCs w:val="20"/>
                <w:lang w:val="zh-CN"/>
              </w:rPr>
              <w:t>Science</w:t>
            </w:r>
            <w:r>
              <w:rPr>
                <w:rFonts w:ascii="Trebuchet MS" w:hAnsi="Trebuchet MS"/>
                <w:b/>
                <w:bCs/>
                <w:lang w:val="zh-CN"/>
              </w:rPr>
              <w:t xml:space="preserve"> </w:t>
            </w:r>
            <w:r>
              <w:rPr>
                <w:rFonts w:ascii="Trebuchet MS" w:hAnsi="Trebuchet MS"/>
                <w:sz w:val="20"/>
                <w:szCs w:val="20"/>
                <w:lang w:val="zh-CN"/>
              </w:rPr>
              <w:t>(PSSA grades 4, 8, 11; PSSA-M grades 8, 11)</w:t>
            </w:r>
          </w:p>
          <w:p>
            <w:pPr>
              <w:rPr>
                <w:rFonts w:ascii="Trebuchet MS" w:hAnsi="Trebuchet MS"/>
                <w:b/>
                <w:bCs/>
                <w:lang w:val="zh-CN"/>
              </w:rPr>
            </w:pPr>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1"/>
              <w:gridCol w:w="13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1" w:type="dxa"/>
                  <w:tcBorders>
                    <w:top w:val="nil"/>
                    <w:left w:val="nil"/>
                    <w:bottom w:val="nil"/>
                    <w:right w:val="single" w:color="auto" w:sz="4" w:space="0"/>
                  </w:tcBorders>
                </w:tcPr>
                <w:p>
                  <w:pPr>
                    <w:rPr>
                      <w:rFonts w:ascii="Trebuchet MS" w:hAnsi="Trebuchet MS"/>
                      <w:sz w:val="20"/>
                      <w:szCs w:val="20"/>
                      <w:lang w:val="zh-CN" w:eastAsia="en-US"/>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3192" w:type="dxa"/>
                  <w:tcBorders>
                    <w:top w:val="single" w:color="000000" w:sz="4" w:space="0"/>
                    <w:left w:val="single" w:color="auto" w:sz="4" w:space="0"/>
                    <w:bottom w:val="single" w:color="000000" w:sz="4" w:space="0"/>
                    <w:right w:val="single" w:color="000000" w:sz="4" w:space="0"/>
                  </w:tcBorders>
                </w:tcPr>
                <w:p>
                  <w:pPr>
                    <w:rPr>
                      <w:rFonts w:ascii="Trebuchet MS" w:hAnsi="Trebuchet MS"/>
                      <w:sz w:val="20"/>
                      <w:szCs w:val="20"/>
                      <w:lang w:eastAsia="en-US"/>
                    </w:rPr>
                  </w:pPr>
                  <w:r>
                    <w:rPr>
                      <w:rFonts w:hint="default" w:ascii="Trebuchet MS" w:hAnsi="Trebuchet MS"/>
                      <w:sz w:val="20"/>
                      <w:szCs w:val="20"/>
                      <w:lang w:val="en-US"/>
                    </w:rPr>
                    <w:t>Individual</w:t>
                  </w:r>
                  <w:r>
                    <w:rPr>
                      <w:rFonts w:ascii="Trebuchet MS" w:hAnsi="Trebuchet MS"/>
                      <w:sz w:val="20"/>
                      <w:szCs w:val="20"/>
                    </w:rPr>
                    <w:t xml:space="preserve"> will participate in the PSSA without accommodations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5" w:hRule="atLeast"/>
              </w:trPr>
              <w:tc>
                <w:tcPr>
                  <w:tcW w:w="421" w:type="dxa"/>
                  <w:tcBorders>
                    <w:top w:val="nil"/>
                    <w:left w:val="nil"/>
                    <w:bottom w:val="nil"/>
                    <w:right w:val="single" w:color="auto" w:sz="4" w:space="0"/>
                  </w:tcBorders>
                </w:tcPr>
                <w:p>
                  <w:pPr>
                    <w:rPr>
                      <w:rFonts w:ascii="Trebuchet MS" w:hAnsi="Trebuchet MS"/>
                      <w:sz w:val="20"/>
                      <w:szCs w:val="20"/>
                      <w:lang w:eastAsia="en-US"/>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3192" w:type="dxa"/>
                  <w:tcBorders>
                    <w:top w:val="single" w:color="000000" w:sz="4" w:space="0"/>
                    <w:left w:val="single" w:color="auto" w:sz="4" w:space="0"/>
                    <w:bottom w:val="single" w:color="000000" w:sz="4" w:space="0"/>
                    <w:right w:val="single" w:color="000000" w:sz="4" w:space="0"/>
                  </w:tcBorders>
                </w:tcPr>
                <w:p>
                  <w:pPr>
                    <w:rPr>
                      <w:rFonts w:ascii="Trebuchet MS" w:hAnsi="Trebuchet MS"/>
                      <w:sz w:val="20"/>
                      <w:szCs w:val="20"/>
                      <w:lang w:eastAsia="en-US"/>
                    </w:rPr>
                  </w:pPr>
                  <w:r>
                    <w:rPr>
                      <w:rFonts w:hint="default" w:ascii="Trebuchet MS" w:hAnsi="Trebuchet MS"/>
                      <w:sz w:val="20"/>
                      <w:szCs w:val="20"/>
                      <w:lang w:val="en-US"/>
                    </w:rPr>
                    <w:t>Individual</w:t>
                  </w:r>
                  <w:r>
                    <w:rPr>
                      <w:rFonts w:ascii="Trebuchet MS" w:hAnsi="Trebuchet MS"/>
                      <w:sz w:val="20"/>
                      <w:szCs w:val="20"/>
                    </w:rPr>
                    <w:t xml:space="preserve"> will participate in the PSSA with the following appropriate accommodations: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9" w:hRule="atLeast"/>
              </w:trPr>
              <w:tc>
                <w:tcPr>
                  <w:tcW w:w="421" w:type="dxa"/>
                  <w:tcBorders>
                    <w:top w:val="nil"/>
                    <w:left w:val="nil"/>
                    <w:bottom w:val="nil"/>
                    <w:right w:val="single" w:color="auto" w:sz="4" w:space="0"/>
                  </w:tcBorders>
                </w:tcPr>
                <w:p>
                  <w:pPr>
                    <w:rPr>
                      <w:rFonts w:ascii="Trebuchet MS" w:hAnsi="Trebuchet MS"/>
                      <w:sz w:val="20"/>
                      <w:szCs w:val="20"/>
                      <w:lang w:eastAsia="en-US"/>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3192" w:type="dxa"/>
                  <w:tcBorders>
                    <w:top w:val="single" w:color="000000" w:sz="4" w:space="0"/>
                    <w:left w:val="single" w:color="auto" w:sz="4" w:space="0"/>
                    <w:bottom w:val="single" w:color="000000" w:sz="4" w:space="0"/>
                    <w:right w:val="single" w:color="000000" w:sz="4" w:space="0"/>
                  </w:tcBorders>
                </w:tcPr>
                <w:p>
                  <w:pPr>
                    <w:rPr>
                      <w:rFonts w:ascii="Trebuchet MS" w:hAnsi="Trebuchet MS"/>
                      <w:sz w:val="20"/>
                      <w:szCs w:val="20"/>
                      <w:lang w:eastAsia="en-US"/>
                    </w:rPr>
                  </w:pPr>
                  <w:r>
                    <w:rPr>
                      <w:rFonts w:hint="default" w:ascii="Trebuchet MS" w:hAnsi="Trebuchet MS"/>
                      <w:sz w:val="20"/>
                      <w:szCs w:val="20"/>
                      <w:lang w:val="en-US"/>
                    </w:rPr>
                    <w:t>Individual</w:t>
                  </w:r>
                  <w:r>
                    <w:rPr>
                      <w:rFonts w:ascii="Trebuchet MS" w:hAnsi="Trebuchet MS"/>
                      <w:sz w:val="20"/>
                      <w:szCs w:val="20"/>
                    </w:rPr>
                    <w:t xml:space="preserve"> will participate in the PSSA-Modified without accommodations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9" w:hRule="atLeast"/>
              </w:trPr>
              <w:tc>
                <w:tcPr>
                  <w:tcW w:w="421" w:type="dxa"/>
                  <w:tcBorders>
                    <w:top w:val="nil"/>
                    <w:left w:val="nil"/>
                    <w:bottom w:val="nil"/>
                    <w:right w:val="single" w:color="auto" w:sz="4" w:space="0"/>
                  </w:tcBorders>
                </w:tcPr>
                <w:p>
                  <w:pPr>
                    <w:rPr>
                      <w:rFonts w:ascii="Trebuchet MS" w:hAnsi="Trebuchet MS"/>
                      <w:sz w:val="20"/>
                      <w:szCs w:val="20"/>
                      <w:lang w:eastAsia="en-US"/>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3192" w:type="dxa"/>
                  <w:tcBorders>
                    <w:top w:val="single" w:color="000000" w:sz="4" w:space="0"/>
                    <w:left w:val="single" w:color="auto" w:sz="4" w:space="0"/>
                    <w:bottom w:val="single" w:color="000000" w:sz="4" w:space="0"/>
                    <w:right w:val="single" w:color="000000" w:sz="4" w:space="0"/>
                  </w:tcBorders>
                </w:tcPr>
                <w:p>
                  <w:pPr>
                    <w:rPr>
                      <w:rFonts w:ascii="Trebuchet MS" w:hAnsi="Trebuchet MS"/>
                      <w:sz w:val="20"/>
                      <w:szCs w:val="20"/>
                      <w:lang w:eastAsia="en-US"/>
                    </w:rPr>
                  </w:pPr>
                  <w:r>
                    <w:rPr>
                      <w:rFonts w:hint="default" w:ascii="Trebuchet MS" w:hAnsi="Trebuchet MS"/>
                      <w:sz w:val="20"/>
                      <w:szCs w:val="20"/>
                      <w:lang w:val="en-US"/>
                    </w:rPr>
                    <w:t>Individual</w:t>
                  </w:r>
                  <w:r>
                    <w:rPr>
                      <w:rFonts w:ascii="Trebuchet MS" w:hAnsi="Trebuchet MS"/>
                      <w:sz w:val="20"/>
                      <w:szCs w:val="20"/>
                    </w:rPr>
                    <w:t xml:space="preserve"> will participate in the PSSA-Modified with the following appropriate accommodations:</w:t>
                  </w:r>
                </w:p>
              </w:tc>
            </w:tr>
          </w:tbl>
          <w:p>
            <w:pPr>
              <w:rPr>
                <w:rFonts w:ascii="Trebuchet MS" w:hAnsi="Trebuchet MS"/>
              </w:rPr>
            </w:pPr>
          </w:p>
          <w:p>
            <w:pPr>
              <w:rPr>
                <w:rFonts w:ascii="Trebuchet MS" w:hAnsi="Trebuchet MS"/>
              </w:rPr>
            </w:pPr>
          </w:p>
          <w:p>
            <w:pPr>
              <w:rPr>
                <w:rFonts w:ascii="Trebuchet MS" w:hAnsi="Trebuchet MS"/>
                <w:sz w:val="20"/>
                <w:szCs w:val="20"/>
              </w:rPr>
            </w:pPr>
            <w:r>
              <w:rPr>
                <w:rFonts w:ascii="Trebuchet MS" w:hAnsi="Trebuchet MS"/>
                <w:b/>
                <w:bCs/>
                <w:sz w:val="20"/>
                <w:szCs w:val="20"/>
              </w:rPr>
              <w:t xml:space="preserve">Writing </w:t>
            </w:r>
            <w:r>
              <w:rPr>
                <w:rFonts w:ascii="Trebuchet MS" w:hAnsi="Trebuchet MS"/>
                <w:sz w:val="20"/>
                <w:szCs w:val="20"/>
              </w:rPr>
              <w:t>(PSSA grades 5, 8, 11)</w:t>
            </w:r>
          </w:p>
          <w:p>
            <w:pPr>
              <w:rPr>
                <w:rFonts w:ascii="Trebuchet MS" w:hAnsi="Trebuchet MS"/>
                <w:sz w:val="20"/>
                <w:szCs w:val="20"/>
              </w:rPr>
            </w:pPr>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1"/>
              <w:gridCol w:w="13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1" w:type="dxa"/>
                  <w:tcBorders>
                    <w:top w:val="nil"/>
                    <w:left w:val="nil"/>
                    <w:bottom w:val="nil"/>
                    <w:right w:val="single" w:color="auto" w:sz="4" w:space="0"/>
                  </w:tcBorders>
                </w:tcPr>
                <w:p>
                  <w:pPr>
                    <w:rPr>
                      <w:rFonts w:ascii="Trebuchet MS" w:hAnsi="Trebuchet MS"/>
                      <w:sz w:val="20"/>
                      <w:szCs w:val="20"/>
                      <w:lang w:eastAsia="en-US"/>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3192" w:type="dxa"/>
                  <w:tcBorders>
                    <w:top w:val="single" w:color="000000" w:sz="4" w:space="0"/>
                    <w:left w:val="single" w:color="auto" w:sz="4" w:space="0"/>
                    <w:bottom w:val="single" w:color="000000" w:sz="4" w:space="0"/>
                    <w:right w:val="single" w:color="000000" w:sz="4" w:space="0"/>
                  </w:tcBorders>
                </w:tcPr>
                <w:p>
                  <w:pPr>
                    <w:rPr>
                      <w:rFonts w:ascii="Trebuchet MS" w:hAnsi="Trebuchet MS"/>
                      <w:sz w:val="20"/>
                      <w:szCs w:val="20"/>
                      <w:lang w:eastAsia="en-US"/>
                    </w:rPr>
                  </w:pPr>
                  <w:r>
                    <w:rPr>
                      <w:rFonts w:hint="default" w:ascii="Trebuchet MS" w:hAnsi="Trebuchet MS"/>
                      <w:sz w:val="20"/>
                      <w:szCs w:val="20"/>
                      <w:lang w:val="en-US"/>
                    </w:rPr>
                    <w:t>Individual</w:t>
                  </w:r>
                  <w:r>
                    <w:rPr>
                      <w:rFonts w:ascii="Trebuchet MS" w:hAnsi="Trebuchet MS"/>
                      <w:sz w:val="20"/>
                      <w:szCs w:val="20"/>
                    </w:rPr>
                    <w:t xml:space="preserve"> will participate in the PSSA without accommodations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7" w:hRule="atLeast"/>
              </w:trPr>
              <w:tc>
                <w:tcPr>
                  <w:tcW w:w="421" w:type="dxa"/>
                  <w:tcBorders>
                    <w:top w:val="nil"/>
                    <w:left w:val="nil"/>
                    <w:bottom w:val="nil"/>
                    <w:right w:val="single" w:color="auto" w:sz="4" w:space="0"/>
                  </w:tcBorders>
                </w:tcPr>
                <w:p>
                  <w:pPr>
                    <w:rPr>
                      <w:rFonts w:ascii="Trebuchet MS" w:hAnsi="Trebuchet MS"/>
                      <w:sz w:val="20"/>
                      <w:szCs w:val="20"/>
                      <w:lang w:eastAsia="en-US"/>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3192" w:type="dxa"/>
                  <w:tcBorders>
                    <w:top w:val="single" w:color="000000" w:sz="4" w:space="0"/>
                    <w:left w:val="single" w:color="auto" w:sz="4" w:space="0"/>
                    <w:bottom w:val="single" w:color="000000" w:sz="4" w:space="0"/>
                    <w:right w:val="single" w:color="000000" w:sz="4" w:space="0"/>
                  </w:tcBorders>
                </w:tcPr>
                <w:p>
                  <w:pPr>
                    <w:rPr>
                      <w:rFonts w:ascii="Trebuchet MS" w:hAnsi="Trebuchet MS"/>
                      <w:sz w:val="20"/>
                      <w:szCs w:val="20"/>
                      <w:lang w:eastAsia="en-US"/>
                    </w:rPr>
                  </w:pPr>
                  <w:r>
                    <w:rPr>
                      <w:rFonts w:hint="default" w:ascii="Trebuchet MS" w:hAnsi="Trebuchet MS"/>
                      <w:sz w:val="20"/>
                      <w:szCs w:val="20"/>
                      <w:lang w:val="en-US"/>
                    </w:rPr>
                    <w:t>Individual</w:t>
                  </w:r>
                  <w:r>
                    <w:rPr>
                      <w:rFonts w:ascii="Trebuchet MS" w:hAnsi="Trebuchet MS"/>
                      <w:sz w:val="20"/>
                      <w:szCs w:val="20"/>
                    </w:rPr>
                    <w:t xml:space="preserve"> will participate in the PSSA with the following appropriate accommodations:</w:t>
                  </w:r>
                </w:p>
              </w:tc>
            </w:tr>
          </w:tbl>
          <w:p>
            <w:pPr>
              <w:rPr>
                <w:rFonts w:ascii="Trebuchet MS" w:hAnsi="Trebuchet MS" w:cs="Trebuchet MS"/>
                <w:b/>
                <w:bCs/>
                <w:sz w:val="20"/>
                <w:szCs w:val="20"/>
              </w:rPr>
            </w:pPr>
            <w:r>
              <w:rPr>
                <w:rFonts w:ascii="Trebuchet MS" w:hAnsi="Trebuchet MS" w:cs="Trebuchet MS"/>
                <w:sz w:val="20"/>
                <w:szCs w:val="20"/>
              </w:rPr>
              <w:t xml:space="preserve"> </w:t>
            </w:r>
          </w:p>
          <w:p>
            <w:pPr>
              <w:rPr>
                <w:rFonts w:ascii="Trebuchet MS" w:hAnsi="Trebuchet MS" w:cs="Trebuchet MS"/>
                <w:sz w:val="20"/>
                <w:szCs w:val="20"/>
              </w:rPr>
            </w:pPr>
            <w:r>
              <w:rPr>
                <w:rFonts w:ascii="Trebuchet MS" w:hAnsi="Trebuchet MS" w:cs="Trebuchet MS"/>
                <w:b/>
                <w:bCs/>
                <w:sz w:val="20"/>
                <w:szCs w:val="20"/>
              </w:rPr>
              <w:t>PASA</w:t>
            </w:r>
            <w:r>
              <w:rPr>
                <w:rFonts w:ascii="Trebuchet MS" w:hAnsi="Trebuchet MS" w:cs="Trebuchet MS"/>
                <w:sz w:val="20"/>
                <w:szCs w:val="20"/>
              </w:rPr>
              <w:t xml:space="preserve"> (Available in grades 3-8, 11 for Reading and Math; Grades 4, 8, 11 for Science)</w:t>
            </w:r>
          </w:p>
          <w:tbl>
            <w:tblPr>
              <w:tblStyle w:val="14"/>
              <w:tblW w:w="14003" w:type="dxa"/>
              <w:tblInd w:w="0" w:type="dxa"/>
              <w:tblLayout w:type="fixed"/>
              <w:tblCellMar>
                <w:top w:w="0" w:type="dxa"/>
                <w:left w:w="0" w:type="dxa"/>
                <w:bottom w:w="0" w:type="dxa"/>
                <w:right w:w="0" w:type="dxa"/>
              </w:tblCellMar>
            </w:tblPr>
            <w:tblGrid>
              <w:gridCol w:w="647"/>
              <w:gridCol w:w="630"/>
              <w:gridCol w:w="270"/>
              <w:gridCol w:w="10"/>
              <w:gridCol w:w="243"/>
              <w:gridCol w:w="10"/>
              <w:gridCol w:w="354"/>
              <w:gridCol w:w="7228"/>
              <w:gridCol w:w="3789"/>
              <w:gridCol w:w="167"/>
              <w:gridCol w:w="655"/>
            </w:tblGrid>
            <w:tr>
              <w:tblPrEx>
                <w:tblCellMar>
                  <w:top w:w="0" w:type="dxa"/>
                  <w:left w:w="0" w:type="dxa"/>
                  <w:bottom w:w="0" w:type="dxa"/>
                  <w:right w:w="0" w:type="dxa"/>
                </w:tblCellMar>
              </w:tblPrEx>
              <w:tc>
                <w:tcPr>
                  <w:tcW w:w="648" w:type="dxa"/>
                  <w:tcBorders>
                    <w:right w:val="single" w:color="auto" w:sz="4" w:space="0"/>
                  </w:tcBorders>
                  <w:shd w:val="clear" w:color="auto" w:fill="auto"/>
                </w:tcPr>
                <w:p>
                  <w:pPr>
                    <w:snapToGrid w:val="0"/>
                    <w:rPr>
                      <w:rFonts w:ascii="Trebuchet MS" w:hAnsi="Trebuchet MS" w:cs="Trebuchet MS"/>
                      <w:sz w:val="20"/>
                      <w:szCs w:val="20"/>
                    </w:rPr>
                  </w:pPr>
                  <w:r>
                    <w:rPr>
                      <w:rFonts w:ascii="Helvetica" w:hAnsi="Helvetica"/>
                      <w:sz w:val="16"/>
                    </w:rPr>
                    <w:t xml:space="preserve">  </w:t>
                  </w: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2538" w:type="dxa"/>
                  <w:gridSpan w:val="8"/>
                  <w:tcBorders>
                    <w:top w:val="single" w:color="000000" w:sz="4" w:space="0"/>
                    <w:left w:val="single" w:color="auto" w:sz="4" w:space="0"/>
                    <w:bottom w:val="single" w:color="000000" w:sz="4" w:space="0"/>
                  </w:tcBorders>
                  <w:shd w:val="clear" w:color="auto" w:fill="auto"/>
                </w:tcPr>
                <w:p>
                  <w:r>
                    <w:rPr>
                      <w:rFonts w:hint="default" w:ascii="Trebuchet MS" w:hAnsi="Trebuchet MS" w:cs="Trebuchet MS"/>
                      <w:sz w:val="20"/>
                      <w:szCs w:val="20"/>
                      <w:lang w:val="en-US"/>
                    </w:rPr>
                    <w:t>Individual</w:t>
                  </w:r>
                  <w:r>
                    <w:rPr>
                      <w:rFonts w:ascii="Trebuchet MS" w:hAnsi="Trebuchet MS" w:cs="Trebuchet MS"/>
                      <w:sz w:val="20"/>
                      <w:szCs w:val="20"/>
                    </w:rPr>
                    <w:t xml:space="preserve"> will participate in the PASA.</w:t>
                  </w:r>
                </w:p>
              </w:tc>
              <w:tc>
                <w:tcPr>
                  <w:tcW w:w="817" w:type="dxa"/>
                  <w:gridSpan w:val="2"/>
                  <w:tcBorders>
                    <w:left w:val="single" w:color="000000" w:sz="4" w:space="0"/>
                  </w:tcBorders>
                  <w:shd w:val="clear" w:color="auto" w:fill="auto"/>
                </w:tcPr>
                <w:p>
                  <w:pPr>
                    <w:snapToGrid w:val="0"/>
                  </w:pPr>
                </w:p>
              </w:tc>
            </w:tr>
            <w:tr>
              <w:tblPrEx>
                <w:tblCellMar>
                  <w:top w:w="0" w:type="dxa"/>
                  <w:left w:w="0" w:type="dxa"/>
                  <w:bottom w:w="0" w:type="dxa"/>
                  <w:right w:w="0" w:type="dxa"/>
                </w:tblCellMar>
              </w:tblPrEx>
              <w:trPr>
                <w:trHeight w:val="225" w:hRule="atLeast"/>
              </w:trPr>
              <w:tc>
                <w:tcPr>
                  <w:tcW w:w="1278" w:type="dxa"/>
                  <w:gridSpan w:val="2"/>
                  <w:shd w:val="clear" w:color="auto" w:fill="auto"/>
                </w:tcPr>
                <w:p>
                  <w:pPr>
                    <w:snapToGrid w:val="0"/>
                    <w:rPr>
                      <w:rFonts w:ascii="Trebuchet MS" w:hAnsi="Trebuchet MS" w:cs="Trebuchet MS"/>
                      <w:sz w:val="20"/>
                      <w:szCs w:val="20"/>
                    </w:rPr>
                  </w:pPr>
                </w:p>
              </w:tc>
              <w:tc>
                <w:tcPr>
                  <w:tcW w:w="270" w:type="dxa"/>
                  <w:shd w:val="clear" w:color="auto" w:fill="auto"/>
                </w:tcPr>
                <w:p>
                  <w:pPr>
                    <w:snapToGrid w:val="0"/>
                    <w:rPr>
                      <w:rFonts w:ascii="Trebuchet MS" w:hAnsi="Trebuchet MS" w:cs="Trebuchet MS"/>
                      <w:sz w:val="20"/>
                      <w:szCs w:val="20"/>
                    </w:rPr>
                  </w:pPr>
                </w:p>
              </w:tc>
              <w:tc>
                <w:tcPr>
                  <w:tcW w:w="263" w:type="dxa"/>
                  <w:gridSpan w:val="3"/>
                  <w:tcBorders>
                    <w:top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11537" w:type="dxa"/>
                  <w:gridSpan w:val="4"/>
                  <w:tcBorders>
                    <w:top w:val="single" w:color="FFFFFF" w:sz="4" w:space="0"/>
                    <w:left w:val="single" w:color="FFFFFF" w:sz="4" w:space="0"/>
                    <w:bottom w:val="single" w:color="000000" w:sz="4" w:space="0"/>
                  </w:tcBorders>
                  <w:shd w:val="clear" w:color="auto" w:fill="auto"/>
                </w:tcPr>
                <w:p>
                  <w:pPr>
                    <w:snapToGrid w:val="0"/>
                    <w:rPr>
                      <w:rFonts w:ascii="Trebuchet MS" w:hAnsi="Trebuchet MS" w:cs="Trebuchet MS"/>
                      <w:sz w:val="20"/>
                      <w:szCs w:val="20"/>
                    </w:rPr>
                  </w:pPr>
                </w:p>
                <w:p>
                  <w:r>
                    <w:rPr>
                      <w:rFonts w:ascii="Trebuchet MS" w:hAnsi="Trebuchet MS" w:cs="Trebuchet MS"/>
                      <w:sz w:val="20"/>
                      <w:szCs w:val="20"/>
                    </w:rPr>
                    <w:t xml:space="preserve">Explain why the </w:t>
                  </w:r>
                  <w:r>
                    <w:rPr>
                      <w:rFonts w:hint="default" w:ascii="Trebuchet MS" w:hAnsi="Trebuchet MS" w:cs="Trebuchet MS"/>
                      <w:sz w:val="20"/>
                      <w:szCs w:val="20"/>
                      <w:lang w:val="en-US"/>
                    </w:rPr>
                    <w:t>individual</w:t>
                  </w:r>
                  <w:r>
                    <w:rPr>
                      <w:rFonts w:ascii="Trebuchet MS" w:hAnsi="Trebuchet MS" w:cs="Trebuchet MS"/>
                      <w:sz w:val="20"/>
                      <w:szCs w:val="20"/>
                    </w:rPr>
                    <w:t xml:space="preserve"> cannot participate in the PSSA or the Keystone Exam for Reading/Literature, Math/Algebra 1, Science/Biology, and Composition:</w:t>
                  </w:r>
                </w:p>
              </w:tc>
              <w:tc>
                <w:tcPr>
                  <w:tcW w:w="655" w:type="dxa"/>
                  <w:tcBorders>
                    <w:left w:val="single" w:color="FFFFFF" w:sz="4" w:space="0"/>
                  </w:tcBorders>
                  <w:shd w:val="clear" w:color="auto" w:fill="auto"/>
                </w:tcPr>
                <w:p>
                  <w:pPr>
                    <w:snapToGrid w:val="0"/>
                  </w:pPr>
                </w:p>
              </w:tc>
            </w:tr>
            <w:tr>
              <w:tblPrEx>
                <w:tblCellMar>
                  <w:top w:w="0" w:type="dxa"/>
                  <w:left w:w="0" w:type="dxa"/>
                  <w:bottom w:w="0" w:type="dxa"/>
                  <w:right w:w="0" w:type="dxa"/>
                </w:tblCellMar>
              </w:tblPrEx>
              <w:trPr>
                <w:trHeight w:val="278" w:hRule="atLeast"/>
              </w:trPr>
              <w:tc>
                <w:tcPr>
                  <w:tcW w:w="1278" w:type="dxa"/>
                  <w:gridSpan w:val="2"/>
                  <w:shd w:val="clear" w:color="auto" w:fill="auto"/>
                </w:tcPr>
                <w:p>
                  <w:pPr>
                    <w:snapToGrid w:val="0"/>
                    <w:rPr>
                      <w:rFonts w:ascii="Trebuchet MS" w:hAnsi="Trebuchet MS" w:cs="Trebuchet MS"/>
                      <w:sz w:val="20"/>
                      <w:szCs w:val="20"/>
                    </w:rPr>
                  </w:pPr>
                </w:p>
              </w:tc>
              <w:tc>
                <w:tcPr>
                  <w:tcW w:w="270" w:type="dxa"/>
                  <w:tcBorders>
                    <w:left w:val="nil"/>
                    <w:bottom w:val="single" w:color="FFFFFF" w:sz="4" w:space="0"/>
                  </w:tcBorders>
                  <w:shd w:val="clear" w:color="auto" w:fill="auto"/>
                </w:tcPr>
                <w:p>
                  <w:pPr>
                    <w:snapToGrid w:val="0"/>
                    <w:rPr>
                      <w:rFonts w:ascii="Trebuchet MS" w:hAnsi="Trebuchet MS" w:cs="Trebuchet MS"/>
                      <w:sz w:val="20"/>
                      <w:szCs w:val="20"/>
                    </w:rPr>
                  </w:pPr>
                </w:p>
              </w:tc>
              <w:tc>
                <w:tcPr>
                  <w:tcW w:w="263" w:type="dxa"/>
                  <w:gridSpan w:val="3"/>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11537" w:type="dxa"/>
                  <w:gridSpan w:val="4"/>
                  <w:tcBorders>
                    <w:top w:val="single" w:color="000000" w:sz="4" w:space="0"/>
                    <w:left w:val="single" w:color="000000" w:sz="4" w:space="0"/>
                    <w:bottom w:val="single" w:color="000000" w:sz="4" w:space="0"/>
                  </w:tcBorders>
                  <w:shd w:val="clear" w:color="auto" w:fill="auto"/>
                </w:tcPr>
                <w:p>
                  <w:pPr>
                    <w:rPr>
                      <w:rFonts w:ascii="Trebuchet MS" w:hAnsi="Trebuchet MS" w:cs="Trebuchet MS"/>
                      <w:sz w:val="20"/>
                      <w:szCs w:val="20"/>
                    </w:rPr>
                  </w:pPr>
                  <w:r>
                    <w:t>plcPASAReading</w:t>
                  </w:r>
                </w:p>
                <w:p>
                  <w:pPr>
                    <w:rPr>
                      <w:rFonts w:ascii="Trebuchet MS" w:hAnsi="Trebuchet MS" w:cs="Trebuchet MS"/>
                      <w:sz w:val="20"/>
                      <w:szCs w:val="20"/>
                    </w:rPr>
                  </w:pPr>
                </w:p>
              </w:tc>
              <w:tc>
                <w:tcPr>
                  <w:tcW w:w="655" w:type="dxa"/>
                  <w:tcBorders>
                    <w:left w:val="single" w:color="000000" w:sz="4" w:space="0"/>
                  </w:tcBorders>
                  <w:shd w:val="clear" w:color="auto" w:fill="auto"/>
                </w:tcPr>
                <w:p>
                  <w:pPr>
                    <w:snapToGrid w:val="0"/>
                  </w:pPr>
                </w:p>
              </w:tc>
            </w:tr>
            <w:tr>
              <w:tblPrEx>
                <w:tblCellMar>
                  <w:top w:w="0" w:type="dxa"/>
                  <w:left w:w="0" w:type="dxa"/>
                  <w:bottom w:w="0" w:type="dxa"/>
                  <w:right w:w="0" w:type="dxa"/>
                </w:tblCellMar>
              </w:tblPrEx>
              <w:trPr>
                <w:trHeight w:val="70" w:hRule="atLeast"/>
              </w:trPr>
              <w:tc>
                <w:tcPr>
                  <w:tcW w:w="1278" w:type="dxa"/>
                  <w:gridSpan w:val="2"/>
                  <w:shd w:val="clear" w:color="auto" w:fill="auto"/>
                </w:tcPr>
                <w:p>
                  <w:pPr>
                    <w:snapToGrid w:val="0"/>
                    <w:rPr>
                      <w:rFonts w:ascii="Trebuchet MS" w:hAnsi="Trebuchet MS" w:cs="Trebuchet MS"/>
                      <w:sz w:val="20"/>
                      <w:szCs w:val="20"/>
                    </w:rPr>
                  </w:pPr>
                </w:p>
              </w:tc>
              <w:tc>
                <w:tcPr>
                  <w:tcW w:w="270" w:type="dxa"/>
                  <w:tcBorders>
                    <w:top w:val="single" w:color="FFFFFF" w:sz="4" w:space="0"/>
                    <w:left w:val="nil"/>
                    <w:bottom w:val="single" w:color="FFFFFF" w:sz="4" w:space="0"/>
                  </w:tcBorders>
                  <w:shd w:val="clear" w:color="auto" w:fill="auto"/>
                </w:tcPr>
                <w:p>
                  <w:pPr>
                    <w:snapToGrid w:val="0"/>
                    <w:rPr>
                      <w:rFonts w:ascii="Trebuchet MS" w:hAnsi="Trebuchet MS" w:cs="Trebuchet MS"/>
                      <w:sz w:val="20"/>
                      <w:szCs w:val="20"/>
                    </w:rPr>
                  </w:pPr>
                </w:p>
              </w:tc>
              <w:tc>
                <w:tcPr>
                  <w:tcW w:w="263" w:type="dxa"/>
                  <w:gridSpan w:val="3"/>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11537" w:type="dxa"/>
                  <w:gridSpan w:val="4"/>
                  <w:tcBorders>
                    <w:top w:val="single" w:color="000000"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655" w:type="dxa"/>
                  <w:tcBorders>
                    <w:left w:val="single" w:color="FFFFFF" w:sz="4" w:space="0"/>
                  </w:tcBorders>
                  <w:shd w:val="clear" w:color="auto" w:fill="auto"/>
                </w:tcPr>
                <w:p>
                  <w:pPr>
                    <w:snapToGrid w:val="0"/>
                  </w:pPr>
                </w:p>
              </w:tc>
            </w:tr>
            <w:tr>
              <w:tblPrEx>
                <w:tblCellMar>
                  <w:top w:w="0" w:type="dxa"/>
                  <w:left w:w="0" w:type="dxa"/>
                  <w:bottom w:w="0" w:type="dxa"/>
                  <w:right w:w="0" w:type="dxa"/>
                </w:tblCellMar>
              </w:tblPrEx>
              <w:trPr>
                <w:trHeight w:val="225" w:hRule="atLeast"/>
              </w:trPr>
              <w:tc>
                <w:tcPr>
                  <w:tcW w:w="1278" w:type="dxa"/>
                  <w:gridSpan w:val="2"/>
                  <w:shd w:val="clear" w:color="auto" w:fill="auto"/>
                </w:tcPr>
                <w:p>
                  <w:pPr>
                    <w:snapToGrid w:val="0"/>
                    <w:rPr>
                      <w:rFonts w:ascii="Trebuchet MS" w:hAnsi="Trebuchet MS" w:cs="Trebuchet MS"/>
                      <w:sz w:val="20"/>
                      <w:szCs w:val="20"/>
                    </w:rPr>
                  </w:pPr>
                </w:p>
              </w:tc>
              <w:tc>
                <w:tcPr>
                  <w:tcW w:w="270" w:type="dxa"/>
                  <w:tcBorders>
                    <w:top w:val="single" w:color="FFFFFF" w:sz="4" w:space="0"/>
                    <w:left w:val="nil"/>
                    <w:bottom w:val="single" w:color="FFFFFF" w:sz="4" w:space="0"/>
                  </w:tcBorders>
                  <w:shd w:val="clear" w:color="auto" w:fill="auto"/>
                </w:tcPr>
                <w:p>
                  <w:pPr>
                    <w:snapToGrid w:val="0"/>
                    <w:rPr>
                      <w:rFonts w:ascii="Trebuchet MS" w:hAnsi="Trebuchet MS" w:cs="Trebuchet MS"/>
                      <w:sz w:val="20"/>
                      <w:szCs w:val="20"/>
                    </w:rPr>
                  </w:pPr>
                </w:p>
              </w:tc>
              <w:tc>
                <w:tcPr>
                  <w:tcW w:w="263" w:type="dxa"/>
                  <w:gridSpan w:val="3"/>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11537" w:type="dxa"/>
                  <w:gridSpan w:val="4"/>
                  <w:tcBorders>
                    <w:top w:val="single" w:color="FFFFFF" w:sz="4" w:space="0"/>
                    <w:left w:val="single" w:color="FFFFFF" w:sz="4" w:space="0"/>
                    <w:bottom w:val="single" w:color="000000" w:sz="4" w:space="0"/>
                  </w:tcBorders>
                  <w:shd w:val="clear" w:color="auto" w:fill="auto"/>
                </w:tcPr>
                <w:p>
                  <w:r>
                    <w:rPr>
                      <w:rFonts w:ascii="Trebuchet MS" w:hAnsi="Trebuchet MS" w:cs="Trebuchet MS"/>
                      <w:sz w:val="20"/>
                      <w:szCs w:val="20"/>
                    </w:rPr>
                    <w:t>Explain why the PASA is appropriate:</w:t>
                  </w:r>
                </w:p>
              </w:tc>
              <w:tc>
                <w:tcPr>
                  <w:tcW w:w="655" w:type="dxa"/>
                  <w:tcBorders>
                    <w:left w:val="single" w:color="FFFFFF" w:sz="4" w:space="0"/>
                  </w:tcBorders>
                  <w:shd w:val="clear" w:color="auto" w:fill="auto"/>
                </w:tcPr>
                <w:p>
                  <w:pPr>
                    <w:snapToGrid w:val="0"/>
                  </w:pPr>
                </w:p>
              </w:tc>
            </w:tr>
            <w:tr>
              <w:tblPrEx>
                <w:tblCellMar>
                  <w:top w:w="0" w:type="dxa"/>
                  <w:left w:w="0" w:type="dxa"/>
                  <w:bottom w:w="0" w:type="dxa"/>
                  <w:right w:w="0" w:type="dxa"/>
                </w:tblCellMar>
              </w:tblPrEx>
              <w:trPr>
                <w:trHeight w:val="305" w:hRule="atLeast"/>
              </w:trPr>
              <w:tc>
                <w:tcPr>
                  <w:tcW w:w="1278" w:type="dxa"/>
                  <w:gridSpan w:val="2"/>
                  <w:shd w:val="clear" w:color="auto" w:fill="auto"/>
                </w:tcPr>
                <w:p>
                  <w:pPr>
                    <w:snapToGrid w:val="0"/>
                    <w:rPr>
                      <w:rFonts w:ascii="Trebuchet MS" w:hAnsi="Trebuchet MS" w:cs="Trebuchet MS"/>
                      <w:sz w:val="20"/>
                      <w:szCs w:val="20"/>
                    </w:rPr>
                  </w:pPr>
                </w:p>
              </w:tc>
              <w:tc>
                <w:tcPr>
                  <w:tcW w:w="270" w:type="dxa"/>
                  <w:tcBorders>
                    <w:top w:val="single" w:color="FFFFFF" w:sz="4" w:space="0"/>
                    <w:left w:val="nil"/>
                    <w:bottom w:val="single" w:color="FFFFFF" w:sz="4" w:space="0"/>
                  </w:tcBorders>
                  <w:shd w:val="clear" w:color="auto" w:fill="auto"/>
                </w:tcPr>
                <w:p>
                  <w:pPr>
                    <w:snapToGrid w:val="0"/>
                    <w:rPr>
                      <w:rFonts w:ascii="Trebuchet MS" w:hAnsi="Trebuchet MS" w:cs="Trebuchet MS"/>
                      <w:sz w:val="20"/>
                      <w:szCs w:val="20"/>
                    </w:rPr>
                  </w:pPr>
                </w:p>
              </w:tc>
              <w:tc>
                <w:tcPr>
                  <w:tcW w:w="263" w:type="dxa"/>
                  <w:gridSpan w:val="3"/>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11537" w:type="dxa"/>
                  <w:gridSpan w:val="4"/>
                  <w:tcBorders>
                    <w:top w:val="single" w:color="000000" w:sz="4" w:space="0"/>
                    <w:left w:val="single" w:color="000000" w:sz="4" w:space="0"/>
                    <w:bottom w:val="single" w:color="000000" w:sz="4" w:space="0"/>
                  </w:tcBorders>
                  <w:shd w:val="clear" w:color="auto" w:fill="auto"/>
                </w:tcPr>
                <w:p>
                  <w:pPr>
                    <w:rPr>
                      <w:rFonts w:ascii="Trebuchet MS" w:hAnsi="Trebuchet MS" w:cs="Trebuchet MS"/>
                      <w:sz w:val="20"/>
                      <w:szCs w:val="20"/>
                    </w:rPr>
                  </w:pPr>
                  <w:r>
                    <w:t>plcPASAAppropriate</w:t>
                  </w:r>
                </w:p>
                <w:p>
                  <w:pPr>
                    <w:rPr>
                      <w:rFonts w:ascii="Trebuchet MS" w:hAnsi="Trebuchet MS" w:cs="Trebuchet MS"/>
                      <w:sz w:val="20"/>
                      <w:szCs w:val="20"/>
                    </w:rPr>
                  </w:pPr>
                </w:p>
              </w:tc>
              <w:tc>
                <w:tcPr>
                  <w:tcW w:w="655" w:type="dxa"/>
                  <w:tcBorders>
                    <w:left w:val="single" w:color="000000" w:sz="4" w:space="0"/>
                  </w:tcBorders>
                  <w:shd w:val="clear" w:color="auto" w:fill="auto"/>
                </w:tcPr>
                <w:p>
                  <w:pPr>
                    <w:snapToGrid w:val="0"/>
                  </w:pPr>
                </w:p>
              </w:tc>
            </w:tr>
            <w:tr>
              <w:tblPrEx>
                <w:tblCellMar>
                  <w:top w:w="0" w:type="dxa"/>
                  <w:left w:w="0" w:type="dxa"/>
                  <w:bottom w:w="0" w:type="dxa"/>
                  <w:right w:w="0" w:type="dxa"/>
                </w:tblCellMar>
              </w:tblPrEx>
              <w:trPr>
                <w:trHeight w:val="70" w:hRule="atLeast"/>
              </w:trPr>
              <w:tc>
                <w:tcPr>
                  <w:tcW w:w="1278" w:type="dxa"/>
                  <w:gridSpan w:val="2"/>
                  <w:shd w:val="clear" w:color="auto" w:fill="auto"/>
                </w:tcPr>
                <w:p>
                  <w:pPr>
                    <w:snapToGrid w:val="0"/>
                    <w:rPr>
                      <w:rFonts w:ascii="Trebuchet MS" w:hAnsi="Trebuchet MS" w:cs="Trebuchet MS"/>
                      <w:sz w:val="20"/>
                      <w:szCs w:val="20"/>
                    </w:rPr>
                  </w:pPr>
                </w:p>
              </w:tc>
              <w:tc>
                <w:tcPr>
                  <w:tcW w:w="270" w:type="dxa"/>
                  <w:tcBorders>
                    <w:top w:val="single" w:color="FFFFFF" w:sz="4" w:space="0"/>
                    <w:left w:val="nil"/>
                    <w:bottom w:val="single" w:color="FFFFFF" w:sz="4" w:space="0"/>
                  </w:tcBorders>
                  <w:shd w:val="clear" w:color="auto" w:fill="auto"/>
                </w:tcPr>
                <w:p>
                  <w:pPr>
                    <w:snapToGrid w:val="0"/>
                    <w:rPr>
                      <w:rFonts w:ascii="Trebuchet MS" w:hAnsi="Trebuchet MS" w:cs="Trebuchet MS"/>
                      <w:sz w:val="20"/>
                      <w:szCs w:val="20"/>
                    </w:rPr>
                  </w:pPr>
                </w:p>
              </w:tc>
              <w:tc>
                <w:tcPr>
                  <w:tcW w:w="263" w:type="dxa"/>
                  <w:gridSpan w:val="3"/>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p>
                  <w:pPr>
                    <w:rPr>
                      <w:rFonts w:ascii="Trebuchet MS" w:hAnsi="Trebuchet MS" w:cs="Trebuchet MS"/>
                      <w:sz w:val="20"/>
                      <w:szCs w:val="20"/>
                    </w:rPr>
                  </w:pPr>
                </w:p>
              </w:tc>
              <w:tc>
                <w:tcPr>
                  <w:tcW w:w="11537" w:type="dxa"/>
                  <w:gridSpan w:val="4"/>
                  <w:tcBorders>
                    <w:top w:val="single" w:color="000000"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655" w:type="dxa"/>
                  <w:tcBorders>
                    <w:left w:val="single" w:color="FFFFFF" w:sz="4" w:space="0"/>
                  </w:tcBorders>
                  <w:shd w:val="clear" w:color="auto" w:fill="auto"/>
                </w:tcPr>
                <w:p>
                  <w:pPr>
                    <w:snapToGrid w:val="0"/>
                  </w:pPr>
                </w:p>
              </w:tc>
            </w:tr>
            <w:tr>
              <w:tblPrEx>
                <w:tblCellMar>
                  <w:top w:w="0" w:type="dxa"/>
                  <w:left w:w="0" w:type="dxa"/>
                  <w:bottom w:w="0" w:type="dxa"/>
                  <w:right w:w="0" w:type="dxa"/>
                </w:tblCellMar>
              </w:tblPrEx>
              <w:trPr>
                <w:trHeight w:val="225" w:hRule="atLeast"/>
              </w:trPr>
              <w:tc>
                <w:tcPr>
                  <w:tcW w:w="1278" w:type="dxa"/>
                  <w:gridSpan w:val="2"/>
                  <w:shd w:val="clear" w:color="auto" w:fill="auto"/>
                </w:tcPr>
                <w:p>
                  <w:pPr>
                    <w:snapToGrid w:val="0"/>
                    <w:rPr>
                      <w:rFonts w:ascii="Trebuchet MS" w:hAnsi="Trebuchet MS" w:cs="Trebuchet MS"/>
                      <w:sz w:val="20"/>
                      <w:szCs w:val="20"/>
                    </w:rPr>
                  </w:pPr>
                </w:p>
              </w:tc>
              <w:tc>
                <w:tcPr>
                  <w:tcW w:w="270" w:type="dxa"/>
                  <w:tcBorders>
                    <w:top w:val="single" w:color="FFFFFF" w:sz="4" w:space="0"/>
                    <w:left w:val="nil"/>
                    <w:bottom w:val="single" w:color="FFFFFF" w:sz="4" w:space="0"/>
                  </w:tcBorders>
                  <w:shd w:val="clear" w:color="auto" w:fill="auto"/>
                </w:tcPr>
                <w:p>
                  <w:pPr>
                    <w:snapToGrid w:val="0"/>
                    <w:rPr>
                      <w:rFonts w:ascii="Trebuchet MS" w:hAnsi="Trebuchet MS" w:cs="Trebuchet MS"/>
                      <w:sz w:val="20"/>
                      <w:szCs w:val="20"/>
                    </w:rPr>
                  </w:pPr>
                </w:p>
              </w:tc>
              <w:tc>
                <w:tcPr>
                  <w:tcW w:w="11800" w:type="dxa"/>
                  <w:gridSpan w:val="7"/>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p>
                  <w:pPr>
                    <w:ind w:left="612" w:hanging="612"/>
                  </w:pPr>
                  <w:r>
                    <w:rPr>
                      <w:rFonts w:ascii="Trebuchet MS" w:hAnsi="Trebuchet MS" w:cs="Trebuchet MS"/>
                      <w:sz w:val="20"/>
                      <w:szCs w:val="20"/>
                    </w:rPr>
                    <w:t xml:space="preserve">Choose how the </w:t>
                  </w:r>
                  <w:r>
                    <w:rPr>
                      <w:rFonts w:hint="default" w:ascii="Trebuchet MS" w:hAnsi="Trebuchet MS" w:cs="Trebuchet MS"/>
                      <w:sz w:val="20"/>
                      <w:szCs w:val="20"/>
                      <w:lang w:val="en-US"/>
                    </w:rPr>
                    <w:t>individual</w:t>
                  </w:r>
                  <w:r>
                    <w:rPr>
                      <w:rFonts w:ascii="Trebuchet MS" w:hAnsi="Trebuchet MS" w:cs="Trebuchet MS"/>
                      <w:sz w:val="20"/>
                      <w:szCs w:val="20"/>
                    </w:rPr>
                    <w:t>’s performance on the PASA will be documented.</w:t>
                  </w:r>
                </w:p>
              </w:tc>
              <w:tc>
                <w:tcPr>
                  <w:tcW w:w="655" w:type="dxa"/>
                  <w:tcBorders>
                    <w:left w:val="single" w:color="FFFFFF" w:sz="4" w:space="0"/>
                  </w:tcBorders>
                  <w:shd w:val="clear" w:color="auto" w:fill="auto"/>
                </w:tcPr>
                <w:p>
                  <w:pPr>
                    <w:snapToGrid w:val="0"/>
                  </w:pPr>
                </w:p>
              </w:tc>
            </w:tr>
            <w:tr>
              <w:tblPrEx>
                <w:tblCellMar>
                  <w:top w:w="0" w:type="dxa"/>
                  <w:left w:w="0" w:type="dxa"/>
                  <w:bottom w:w="0" w:type="dxa"/>
                  <w:right w:w="0" w:type="dxa"/>
                </w:tblCellMar>
              </w:tblPrEx>
              <w:trPr>
                <w:trHeight w:val="225" w:hRule="atLeast"/>
              </w:trPr>
              <w:tc>
                <w:tcPr>
                  <w:tcW w:w="1278" w:type="dxa"/>
                  <w:gridSpan w:val="2"/>
                  <w:shd w:val="clear" w:color="auto" w:fill="auto"/>
                </w:tcPr>
                <w:p>
                  <w:pPr>
                    <w:snapToGrid w:val="0"/>
                    <w:rPr>
                      <w:rFonts w:ascii="Trebuchet MS" w:hAnsi="Trebuchet MS" w:cs="Trebuchet MS"/>
                      <w:sz w:val="20"/>
                      <w:szCs w:val="20"/>
                    </w:rPr>
                  </w:pPr>
                </w:p>
              </w:tc>
              <w:tc>
                <w:tcPr>
                  <w:tcW w:w="270" w:type="dxa"/>
                  <w:tcBorders>
                    <w:top w:val="single" w:color="FFFFFF" w:sz="4" w:space="0"/>
                    <w:left w:val="nil"/>
                    <w:bottom w:val="single" w:color="FFFFFF" w:sz="4" w:space="0"/>
                  </w:tcBorders>
                  <w:shd w:val="clear" w:color="auto" w:fill="auto"/>
                </w:tcPr>
                <w:p>
                  <w:pPr>
                    <w:snapToGrid w:val="0"/>
                    <w:rPr>
                      <w:rFonts w:ascii="Trebuchet MS" w:hAnsi="Trebuchet MS" w:cs="Trebuchet MS"/>
                      <w:sz w:val="20"/>
                      <w:szCs w:val="20"/>
                    </w:rPr>
                  </w:pPr>
                </w:p>
              </w:tc>
              <w:tc>
                <w:tcPr>
                  <w:tcW w:w="253" w:type="dxa"/>
                  <w:gridSpan w:val="2"/>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364" w:type="dxa"/>
                  <w:gridSpan w:val="2"/>
                  <w:shd w:val="clear" w:color="auto" w:fill="auto"/>
                </w:tcPr>
                <w:p>
                  <w:pPr>
                    <w:snapToGrid w:val="0"/>
                    <w:rPr>
                      <w:rFonts w:ascii="Trebuchet MS" w:hAnsi="Trebuchet MS" w:cs="Trebuchet MS"/>
                      <w:sz w:val="20"/>
                      <w:szCs w:val="20"/>
                    </w:rPr>
                  </w:pPr>
                  <w:r>
                    <w:rPr>
                      <w:rFonts w:ascii="Helvetica" w:hAnsi="Helvetica"/>
                      <w:sz w:val="16"/>
                    </w:rPr>
                    <w:t xml:space="preserve">  </w:t>
                  </w: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7226" w:type="dxa"/>
                  <w:tcBorders>
                    <w:left w:val="nil"/>
                  </w:tcBorders>
                  <w:shd w:val="clear" w:color="auto" w:fill="auto"/>
                </w:tcPr>
                <w:p>
                  <w:pPr>
                    <w:rPr>
                      <w:rFonts w:ascii="Trebuchet MS" w:hAnsi="Trebuchet MS" w:cs="Trebuchet MS"/>
                      <w:sz w:val="20"/>
                      <w:szCs w:val="20"/>
                    </w:rPr>
                  </w:pPr>
                  <w:r>
                    <w:rPr>
                      <w:rFonts w:ascii="Trebuchet MS" w:hAnsi="Trebuchet MS" w:cs="Trebuchet MS"/>
                      <w:sz w:val="20"/>
                      <w:szCs w:val="20"/>
                    </w:rPr>
                    <w:t xml:space="preserve">   Videotape (preferred method)</w:t>
                  </w:r>
                </w:p>
              </w:tc>
              <w:tc>
                <w:tcPr>
                  <w:tcW w:w="3957" w:type="dxa"/>
                  <w:gridSpan w:val="2"/>
                  <w:tcBorders>
                    <w:top w:val="single" w:color="FFFFFF" w:sz="4" w:space="0"/>
                    <w:left w:val="nil"/>
                    <w:bottom w:val="single" w:color="FFFFFF" w:sz="4" w:space="0"/>
                  </w:tcBorders>
                  <w:shd w:val="clear" w:color="auto" w:fill="auto"/>
                </w:tcPr>
                <w:p>
                  <w:pPr>
                    <w:snapToGrid w:val="0"/>
                    <w:rPr>
                      <w:rFonts w:ascii="Trebuchet MS" w:hAnsi="Trebuchet MS" w:cs="Trebuchet MS"/>
                      <w:sz w:val="20"/>
                      <w:szCs w:val="20"/>
                    </w:rPr>
                  </w:pPr>
                </w:p>
              </w:tc>
              <w:tc>
                <w:tcPr>
                  <w:tcW w:w="655" w:type="dxa"/>
                  <w:tcBorders>
                    <w:left w:val="single" w:color="FFFFFF" w:sz="4" w:space="0"/>
                  </w:tcBorders>
                  <w:shd w:val="clear" w:color="auto" w:fill="auto"/>
                </w:tcPr>
                <w:p>
                  <w:pPr>
                    <w:snapToGrid w:val="0"/>
                  </w:pPr>
                </w:p>
              </w:tc>
            </w:tr>
            <w:tr>
              <w:tblPrEx>
                <w:tblCellMar>
                  <w:top w:w="0" w:type="dxa"/>
                  <w:left w:w="0" w:type="dxa"/>
                  <w:bottom w:w="0" w:type="dxa"/>
                  <w:right w:w="0" w:type="dxa"/>
                </w:tblCellMar>
              </w:tblPrEx>
              <w:trPr>
                <w:trHeight w:val="70" w:hRule="atLeast"/>
              </w:trPr>
              <w:tc>
                <w:tcPr>
                  <w:tcW w:w="1278" w:type="dxa"/>
                  <w:gridSpan w:val="2"/>
                  <w:shd w:val="clear" w:color="auto" w:fill="auto"/>
                </w:tcPr>
                <w:p>
                  <w:pPr>
                    <w:snapToGrid w:val="0"/>
                    <w:rPr>
                      <w:rFonts w:ascii="Trebuchet MS" w:hAnsi="Trebuchet MS" w:cs="Trebuchet MS"/>
                      <w:sz w:val="20"/>
                      <w:szCs w:val="20"/>
                    </w:rPr>
                  </w:pPr>
                </w:p>
              </w:tc>
              <w:tc>
                <w:tcPr>
                  <w:tcW w:w="280" w:type="dxa"/>
                  <w:gridSpan w:val="2"/>
                  <w:tcBorders>
                    <w:top w:val="single" w:color="FFFFFF" w:sz="4" w:space="0"/>
                    <w:left w:val="nil"/>
                    <w:bottom w:val="single" w:color="FFFFFF" w:sz="4" w:space="0"/>
                  </w:tcBorders>
                  <w:shd w:val="clear" w:color="auto" w:fill="auto"/>
                </w:tcPr>
                <w:p>
                  <w:pPr>
                    <w:snapToGrid w:val="0"/>
                    <w:rPr>
                      <w:rFonts w:ascii="Trebuchet MS" w:hAnsi="Trebuchet MS" w:cs="Trebuchet MS"/>
                      <w:sz w:val="20"/>
                      <w:szCs w:val="20"/>
                    </w:rPr>
                  </w:pPr>
                </w:p>
              </w:tc>
              <w:tc>
                <w:tcPr>
                  <w:tcW w:w="12445" w:type="dxa"/>
                  <w:gridSpan w:val="7"/>
                  <w:tcBorders>
                    <w:left w:val="single" w:color="FFFFFF" w:sz="4" w:space="0"/>
                  </w:tcBorders>
                  <w:shd w:val="clear" w:color="auto" w:fill="auto"/>
                </w:tcPr>
                <w:p>
                  <w:pPr>
                    <w:snapToGrid w:val="0"/>
                  </w:pPr>
                </w:p>
              </w:tc>
            </w:tr>
            <w:tr>
              <w:tblPrEx>
                <w:tblCellMar>
                  <w:top w:w="0" w:type="dxa"/>
                  <w:left w:w="108" w:type="dxa"/>
                  <w:bottom w:w="0" w:type="dxa"/>
                  <w:right w:w="108" w:type="dxa"/>
                </w:tblCellMar>
              </w:tblPrEx>
              <w:trPr>
                <w:trHeight w:val="242" w:hRule="atLeast"/>
              </w:trPr>
              <w:tc>
                <w:tcPr>
                  <w:tcW w:w="1278" w:type="dxa"/>
                  <w:gridSpan w:val="2"/>
                  <w:shd w:val="clear" w:color="auto" w:fill="auto"/>
                </w:tcPr>
                <w:p>
                  <w:pPr>
                    <w:snapToGrid w:val="0"/>
                    <w:rPr>
                      <w:rFonts w:ascii="Trebuchet MS" w:hAnsi="Trebuchet MS" w:cs="Trebuchet MS"/>
                      <w:sz w:val="20"/>
                      <w:szCs w:val="20"/>
                    </w:rPr>
                  </w:pPr>
                </w:p>
              </w:tc>
              <w:tc>
                <w:tcPr>
                  <w:tcW w:w="270" w:type="dxa"/>
                  <w:tcBorders>
                    <w:top w:val="single" w:color="FFFFFF" w:sz="4" w:space="0"/>
                    <w:left w:val="nil"/>
                    <w:bottom w:val="single" w:color="FFFFFF" w:sz="4" w:space="0"/>
                  </w:tcBorders>
                  <w:shd w:val="clear" w:color="auto" w:fill="auto"/>
                </w:tcPr>
                <w:p>
                  <w:pPr>
                    <w:snapToGrid w:val="0"/>
                    <w:rPr>
                      <w:rFonts w:ascii="Trebuchet MS" w:hAnsi="Trebuchet MS" w:cs="Trebuchet MS"/>
                      <w:sz w:val="20"/>
                      <w:szCs w:val="20"/>
                    </w:rPr>
                  </w:pPr>
                </w:p>
              </w:tc>
              <w:tc>
                <w:tcPr>
                  <w:tcW w:w="253" w:type="dxa"/>
                  <w:gridSpan w:val="2"/>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359" w:type="dxa"/>
                  <w:gridSpan w:val="2"/>
                  <w:shd w:val="clear" w:color="auto" w:fill="auto"/>
                </w:tcPr>
                <w:p>
                  <w:pPr>
                    <w:snapToGrid w:val="0"/>
                    <w:rPr>
                      <w:rFonts w:ascii="Trebuchet MS" w:hAnsi="Trebuchet MS" w:cs="Trebuchet MS"/>
                      <w:sz w:val="20"/>
                      <w:szCs w:val="20"/>
                    </w:rPr>
                  </w:pPr>
                  <w:r>
                    <w:rPr>
                      <w:rFonts w:ascii="Helvetica" w:hAnsi="Helvetica"/>
                      <w:sz w:val="16"/>
                    </w:rPr>
                    <w:fldChar w:fldCharType="begin">
                      <w:ffData>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7231" w:type="dxa"/>
                  <w:tcBorders>
                    <w:left w:val="nil"/>
                  </w:tcBorders>
                  <w:shd w:val="clear" w:color="auto" w:fill="auto"/>
                </w:tcPr>
                <w:p>
                  <w:pPr>
                    <w:rPr>
                      <w:rFonts w:ascii="Trebuchet MS" w:hAnsi="Trebuchet MS" w:cs="Trebuchet MS"/>
                      <w:sz w:val="20"/>
                      <w:szCs w:val="20"/>
                    </w:rPr>
                  </w:pPr>
                  <w:r>
                    <w:rPr>
                      <w:rFonts w:ascii="Trebuchet MS" w:hAnsi="Trebuchet MS" w:cs="Trebuchet MS"/>
                      <w:sz w:val="20"/>
                      <w:szCs w:val="20"/>
                    </w:rPr>
                    <w:t>Written narrative notes (requires prior approval in accordance with PDE guidance)</w:t>
                  </w:r>
                </w:p>
              </w:tc>
              <w:tc>
                <w:tcPr>
                  <w:tcW w:w="4612" w:type="dxa"/>
                  <w:gridSpan w:val="3"/>
                  <w:tcBorders>
                    <w:top w:val="single" w:color="FFFFFF" w:sz="4" w:space="0"/>
                    <w:left w:val="nil"/>
                    <w:bottom w:val="single" w:color="FFFFFF" w:sz="4" w:space="0"/>
                    <w:right w:val="single" w:color="FFFFFF" w:sz="4" w:space="0"/>
                  </w:tcBorders>
                  <w:shd w:val="clear" w:color="auto" w:fill="auto"/>
                </w:tcPr>
                <w:p>
                  <w:pPr>
                    <w:snapToGrid w:val="0"/>
                    <w:ind w:firstLine="2016"/>
                    <w:rPr>
                      <w:rFonts w:ascii="Trebuchet MS" w:hAnsi="Trebuchet MS" w:cs="Trebuchet MS"/>
                      <w:sz w:val="20"/>
                      <w:szCs w:val="20"/>
                    </w:rPr>
                  </w:pPr>
                </w:p>
              </w:tc>
            </w:tr>
          </w:tbl>
          <w:p>
            <w:pPr>
              <w:rPr>
                <w:rFonts w:ascii="Trebuchet MS" w:hAnsi="Trebuchet MS" w:cs="Trebuchet MS"/>
                <w:b/>
                <w:sz w:val="20"/>
                <w:szCs w:val="20"/>
              </w:rPr>
            </w:pPr>
          </w:p>
          <w:tbl>
            <w:tblPr>
              <w:tblStyle w:val="14"/>
              <w:tblW w:w="0" w:type="auto"/>
              <w:tblInd w:w="0" w:type="dxa"/>
              <w:tblLayout w:type="fixed"/>
              <w:tblCellMar>
                <w:top w:w="0" w:type="dxa"/>
                <w:left w:w="108" w:type="dxa"/>
                <w:bottom w:w="0" w:type="dxa"/>
                <w:right w:w="108" w:type="dxa"/>
              </w:tblCellMar>
            </w:tblPr>
            <w:tblGrid>
              <w:gridCol w:w="885"/>
              <w:gridCol w:w="375"/>
              <w:gridCol w:w="254"/>
              <w:gridCol w:w="17"/>
              <w:gridCol w:w="20"/>
              <w:gridCol w:w="11797"/>
            </w:tblGrid>
            <w:tr>
              <w:trPr>
                <w:trHeight w:val="225" w:hRule="atLeast"/>
              </w:trPr>
              <w:tc>
                <w:tcPr>
                  <w:tcW w:w="13348" w:type="dxa"/>
                  <w:gridSpan w:val="6"/>
                  <w:tcBorders>
                    <w:top w:val="single" w:color="FFFFFF" w:sz="4" w:space="0"/>
                    <w:left w:val="single" w:color="FFFFFF" w:sz="4" w:space="0"/>
                    <w:bottom w:val="single" w:color="FFFFFF" w:sz="4" w:space="0"/>
                    <w:right w:val="single" w:color="FFFFFF" w:sz="4" w:space="0"/>
                  </w:tcBorders>
                  <w:shd w:val="clear" w:color="auto" w:fill="auto"/>
                </w:tcPr>
                <w:p>
                  <w:pPr>
                    <w:rPr>
                      <w:rFonts w:ascii="Trebuchet MS" w:hAnsi="Trebuchet MS" w:cs="Trebuchet MS"/>
                      <w:sz w:val="20"/>
                      <w:szCs w:val="20"/>
                    </w:rPr>
                  </w:pPr>
                  <w:r>
                    <w:rPr>
                      <w:rFonts w:ascii="Trebuchet MS" w:hAnsi="Trebuchet MS" w:cs="Trebuchet MS"/>
                      <w:b/>
                      <w:sz w:val="20"/>
                      <w:szCs w:val="20"/>
                    </w:rPr>
                    <w:t>Local Assessments</w:t>
                  </w:r>
                </w:p>
              </w:tc>
            </w:tr>
            <w:tr>
              <w:tblPrEx>
                <w:tblCellMar>
                  <w:top w:w="0" w:type="dxa"/>
                  <w:left w:w="108" w:type="dxa"/>
                  <w:bottom w:w="0" w:type="dxa"/>
                  <w:right w:w="108" w:type="dxa"/>
                </w:tblCellMar>
              </w:tblPrEx>
              <w:trPr>
                <w:trHeight w:val="125" w:hRule="atLeast"/>
              </w:trPr>
              <w:tc>
                <w:tcPr>
                  <w:tcW w:w="88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375" w:type="dxa"/>
                  <w:tcBorders>
                    <w:top w:val="single" w:color="FFFFFF" w:sz="4" w:space="0"/>
                    <w:left w:val="single" w:color="FFFFFF" w:sz="4" w:space="0"/>
                  </w:tcBorders>
                  <w:shd w:val="clear" w:color="auto" w:fill="auto"/>
                </w:tcPr>
                <w:p>
                  <w:pPr>
                    <w:snapToGrid w:val="0"/>
                    <w:rPr>
                      <w:rFonts w:ascii="Trebuchet MS" w:hAnsi="Trebuchet MS" w:cs="Trebuchet MS"/>
                      <w:sz w:val="20"/>
                      <w:szCs w:val="20"/>
                    </w:rPr>
                  </w:pPr>
                </w:p>
              </w:tc>
              <w:tc>
                <w:tcPr>
                  <w:tcW w:w="12088" w:type="dxa"/>
                  <w:gridSpan w:val="4"/>
                  <w:tcBorders>
                    <w:top w:val="single" w:color="FFFFFF" w:sz="4" w:space="0"/>
                    <w:left w:val="single" w:color="FFFFFF" w:sz="4" w:space="0"/>
                    <w:bottom w:val="single" w:color="FFFFFF" w:sz="4" w:space="0"/>
                    <w:right w:val="single" w:color="FFFFFF" w:sz="4" w:space="0"/>
                  </w:tcBorders>
                  <w:shd w:val="clear" w:color="auto" w:fill="auto"/>
                </w:tcPr>
                <w:p>
                  <w:pPr>
                    <w:snapToGrid w:val="0"/>
                    <w:rPr>
                      <w:rFonts w:ascii="Trebuchet MS" w:hAnsi="Trebuchet MS" w:cs="Trebuchet MS"/>
                      <w:sz w:val="20"/>
                      <w:szCs w:val="20"/>
                    </w:rPr>
                  </w:pPr>
                </w:p>
              </w:tc>
            </w:tr>
            <w:tr>
              <w:tblPrEx>
                <w:tblCellMar>
                  <w:top w:w="0" w:type="dxa"/>
                  <w:left w:w="108" w:type="dxa"/>
                  <w:bottom w:w="0" w:type="dxa"/>
                  <w:right w:w="108" w:type="dxa"/>
                </w:tblCellMar>
              </w:tblPrEx>
              <w:trPr>
                <w:trHeight w:val="225" w:hRule="atLeast"/>
              </w:trPr>
              <w:tc>
                <w:tcPr>
                  <w:tcW w:w="88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375" w:type="dxa"/>
                  <w:shd w:val="clear" w:color="auto" w:fill="auto"/>
                </w:tcPr>
                <w:p>
                  <w:pPr>
                    <w:snapToGrid w:val="0"/>
                    <w:rPr>
                      <w:rFonts w:ascii="Trebuchet MS" w:hAnsi="Trebuchet MS" w:cs="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2088" w:type="dxa"/>
                  <w:gridSpan w:val="4"/>
                  <w:tcBorders>
                    <w:top w:val="single" w:color="FFFFFF" w:sz="4" w:space="0"/>
                    <w:left w:val="nil"/>
                    <w:bottom w:val="single" w:color="FFFFFF" w:sz="4" w:space="0"/>
                    <w:right w:val="single" w:color="FFFFFF" w:sz="4" w:space="0"/>
                  </w:tcBorders>
                  <w:shd w:val="clear" w:color="auto" w:fill="auto"/>
                </w:tcPr>
                <w:p>
                  <w:pPr>
                    <w:rPr>
                      <w:rFonts w:ascii="Trebuchet MS" w:hAnsi="Trebuchet MS" w:cs="Trebuchet MS"/>
                      <w:sz w:val="20"/>
                      <w:szCs w:val="20"/>
                    </w:rPr>
                  </w:pPr>
                  <w:r>
                    <w:rPr>
                      <w:rFonts w:ascii="Trebuchet MS" w:hAnsi="Trebuchet MS" w:cs="Trebuchet MS"/>
                      <w:sz w:val="20"/>
                      <w:szCs w:val="20"/>
                    </w:rPr>
                    <w:t xml:space="preserve">Local assessment is not administered at this </w:t>
                  </w:r>
                  <w:r>
                    <w:rPr>
                      <w:rFonts w:hint="default" w:ascii="Trebuchet MS" w:hAnsi="Trebuchet MS" w:cs="Trebuchet MS"/>
                      <w:sz w:val="20"/>
                      <w:szCs w:val="20"/>
                      <w:lang w:val="en-US"/>
                    </w:rPr>
                    <w:t>individual</w:t>
                  </w:r>
                  <w:r>
                    <w:rPr>
                      <w:rFonts w:ascii="Trebuchet MS" w:hAnsi="Trebuchet MS" w:cs="Trebuchet MS"/>
                      <w:sz w:val="20"/>
                      <w:szCs w:val="20"/>
                    </w:rPr>
                    <w:t>’s grade level; OR</w:t>
                  </w:r>
                </w:p>
              </w:tc>
            </w:tr>
            <w:tr>
              <w:tblPrEx>
                <w:tblCellMar>
                  <w:top w:w="0" w:type="dxa"/>
                  <w:left w:w="108" w:type="dxa"/>
                  <w:bottom w:w="0" w:type="dxa"/>
                  <w:right w:w="108" w:type="dxa"/>
                </w:tblCellMar>
              </w:tblPrEx>
              <w:trPr>
                <w:trHeight w:val="50" w:hRule="atLeast"/>
              </w:trPr>
              <w:tc>
                <w:tcPr>
                  <w:tcW w:w="88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375" w:type="dxa"/>
                  <w:tcBorders>
                    <w:left w:val="single" w:color="FFFFFF" w:sz="4" w:space="0"/>
                  </w:tcBorders>
                  <w:shd w:val="clear" w:color="auto" w:fill="auto"/>
                </w:tcPr>
                <w:p>
                  <w:pPr>
                    <w:snapToGrid w:val="0"/>
                    <w:rPr>
                      <w:rFonts w:ascii="Trebuchet MS" w:hAnsi="Trebuchet MS" w:cs="Trebuchet MS"/>
                      <w:sz w:val="20"/>
                      <w:szCs w:val="20"/>
                    </w:rPr>
                  </w:pPr>
                </w:p>
              </w:tc>
              <w:tc>
                <w:tcPr>
                  <w:tcW w:w="12088" w:type="dxa"/>
                  <w:gridSpan w:val="4"/>
                  <w:tcBorders>
                    <w:top w:val="single" w:color="FFFFFF" w:sz="4" w:space="0"/>
                    <w:left w:val="single" w:color="FFFFFF" w:sz="4" w:space="0"/>
                    <w:bottom w:val="single" w:color="FFFFFF" w:sz="4" w:space="0"/>
                    <w:right w:val="single" w:color="FFFFFF" w:sz="4" w:space="0"/>
                  </w:tcBorders>
                  <w:shd w:val="clear" w:color="auto" w:fill="auto"/>
                </w:tcPr>
                <w:p>
                  <w:pPr>
                    <w:snapToGrid w:val="0"/>
                    <w:rPr>
                      <w:rFonts w:ascii="Trebuchet MS" w:hAnsi="Trebuchet MS" w:cs="Trebuchet MS"/>
                      <w:sz w:val="20"/>
                      <w:szCs w:val="20"/>
                    </w:rPr>
                  </w:pPr>
                </w:p>
              </w:tc>
            </w:tr>
            <w:tr>
              <w:tblPrEx>
                <w:tblCellMar>
                  <w:top w:w="0" w:type="dxa"/>
                  <w:left w:w="108" w:type="dxa"/>
                  <w:bottom w:w="0" w:type="dxa"/>
                  <w:right w:w="108" w:type="dxa"/>
                </w:tblCellMar>
              </w:tblPrEx>
              <w:trPr>
                <w:trHeight w:val="225" w:hRule="atLeast"/>
              </w:trPr>
              <w:tc>
                <w:tcPr>
                  <w:tcW w:w="88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375" w:type="dxa"/>
                  <w:shd w:val="clear" w:color="auto" w:fill="auto"/>
                </w:tcPr>
                <w:p>
                  <w:pPr>
                    <w:snapToGrid w:val="0"/>
                    <w:rPr>
                      <w:rFonts w:ascii="Trebuchet MS" w:hAnsi="Trebuchet MS" w:cs="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2088" w:type="dxa"/>
                  <w:gridSpan w:val="4"/>
                  <w:tcBorders>
                    <w:top w:val="single" w:color="FFFFFF" w:sz="4" w:space="0"/>
                    <w:left w:val="nil"/>
                    <w:bottom w:val="single" w:color="FFFFFF" w:sz="4" w:space="0"/>
                    <w:right w:val="single" w:color="FFFFFF" w:sz="4" w:space="0"/>
                  </w:tcBorders>
                  <w:shd w:val="clear" w:color="auto" w:fill="auto"/>
                </w:tcPr>
                <w:p>
                  <w:pPr>
                    <w:rPr>
                      <w:rFonts w:ascii="Trebuchet MS" w:hAnsi="Trebuchet MS" w:cs="Trebuchet MS"/>
                      <w:sz w:val="20"/>
                      <w:szCs w:val="20"/>
                    </w:rPr>
                  </w:pPr>
                  <w:r>
                    <w:rPr>
                      <w:rFonts w:hint="default" w:ascii="Trebuchet MS" w:hAnsi="Trebuchet MS" w:cs="Trebuchet MS"/>
                      <w:sz w:val="20"/>
                      <w:szCs w:val="20"/>
                      <w:lang w:val="en-US"/>
                    </w:rPr>
                    <w:t>Individual</w:t>
                  </w:r>
                  <w:r>
                    <w:rPr>
                      <w:rFonts w:ascii="Trebuchet MS" w:hAnsi="Trebuchet MS" w:cs="Trebuchet MS"/>
                      <w:sz w:val="20"/>
                      <w:szCs w:val="20"/>
                    </w:rPr>
                    <w:t xml:space="preserve"> will participate in local assessments without accommodations; OR</w:t>
                  </w:r>
                </w:p>
              </w:tc>
            </w:tr>
            <w:tr>
              <w:tblPrEx>
                <w:tblCellMar>
                  <w:top w:w="0" w:type="dxa"/>
                  <w:left w:w="108" w:type="dxa"/>
                  <w:bottom w:w="0" w:type="dxa"/>
                  <w:right w:w="108" w:type="dxa"/>
                </w:tblCellMar>
              </w:tblPrEx>
              <w:trPr>
                <w:trHeight w:val="50" w:hRule="atLeast"/>
              </w:trPr>
              <w:tc>
                <w:tcPr>
                  <w:tcW w:w="88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375" w:type="dxa"/>
                  <w:tcBorders>
                    <w:left w:val="single" w:color="FFFFFF" w:sz="4" w:space="0"/>
                  </w:tcBorders>
                  <w:shd w:val="clear" w:color="auto" w:fill="auto"/>
                </w:tcPr>
                <w:p>
                  <w:pPr>
                    <w:snapToGrid w:val="0"/>
                    <w:rPr>
                      <w:rFonts w:ascii="Trebuchet MS" w:hAnsi="Trebuchet MS" w:cs="Trebuchet MS"/>
                      <w:sz w:val="20"/>
                      <w:szCs w:val="20"/>
                    </w:rPr>
                  </w:pPr>
                </w:p>
              </w:tc>
              <w:tc>
                <w:tcPr>
                  <w:tcW w:w="12088" w:type="dxa"/>
                  <w:gridSpan w:val="4"/>
                  <w:tcBorders>
                    <w:top w:val="single" w:color="FFFFFF" w:sz="4" w:space="0"/>
                    <w:left w:val="single" w:color="FFFFFF" w:sz="4" w:space="0"/>
                    <w:bottom w:val="single" w:color="FFFFFF" w:sz="4" w:space="0"/>
                    <w:right w:val="single" w:color="FFFFFF" w:sz="4" w:space="0"/>
                  </w:tcBorders>
                  <w:shd w:val="clear" w:color="auto" w:fill="auto"/>
                </w:tcPr>
                <w:p>
                  <w:pPr>
                    <w:snapToGrid w:val="0"/>
                    <w:rPr>
                      <w:rFonts w:ascii="Trebuchet MS" w:hAnsi="Trebuchet MS" w:cs="Trebuchet MS"/>
                      <w:sz w:val="20"/>
                      <w:szCs w:val="20"/>
                    </w:rPr>
                  </w:pPr>
                </w:p>
              </w:tc>
            </w:tr>
            <w:tr>
              <w:tblPrEx>
                <w:tblCellMar>
                  <w:top w:w="0" w:type="dxa"/>
                  <w:left w:w="108" w:type="dxa"/>
                  <w:bottom w:w="0" w:type="dxa"/>
                  <w:right w:w="108" w:type="dxa"/>
                </w:tblCellMar>
              </w:tblPrEx>
              <w:trPr>
                <w:trHeight w:val="225" w:hRule="atLeast"/>
              </w:trPr>
              <w:tc>
                <w:tcPr>
                  <w:tcW w:w="88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375" w:type="dxa"/>
                  <w:shd w:val="clear" w:color="auto" w:fill="auto"/>
                </w:tcPr>
                <w:p>
                  <w:pPr>
                    <w:snapToGrid w:val="0"/>
                    <w:rPr>
                      <w:rFonts w:ascii="Trebuchet MS" w:hAnsi="Trebuchet MS" w:cs="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2088" w:type="dxa"/>
                  <w:gridSpan w:val="4"/>
                  <w:tcBorders>
                    <w:top w:val="single" w:color="FFFFFF" w:sz="4" w:space="0"/>
                    <w:left w:val="nil"/>
                    <w:bottom w:val="single" w:color="FFFFFF" w:sz="4" w:space="0"/>
                    <w:right w:val="single" w:color="FFFFFF" w:sz="4" w:space="0"/>
                  </w:tcBorders>
                  <w:shd w:val="clear" w:color="auto" w:fill="auto"/>
                </w:tcPr>
                <w:p>
                  <w:pPr>
                    <w:rPr>
                      <w:rFonts w:ascii="Trebuchet MS" w:hAnsi="Trebuchet MS" w:cs="Trebuchet MS"/>
                      <w:sz w:val="20"/>
                      <w:szCs w:val="20"/>
                    </w:rPr>
                  </w:pPr>
                  <w:r>
                    <w:rPr>
                      <w:rFonts w:hint="default" w:ascii="Trebuchet MS" w:hAnsi="Trebuchet MS" w:cs="Trebuchet MS"/>
                      <w:sz w:val="20"/>
                      <w:szCs w:val="20"/>
                      <w:lang w:val="en-US"/>
                    </w:rPr>
                    <w:t>Individual</w:t>
                  </w:r>
                  <w:r>
                    <w:rPr>
                      <w:rFonts w:ascii="Trebuchet MS" w:hAnsi="Trebuchet MS" w:cs="Trebuchet MS"/>
                      <w:sz w:val="20"/>
                      <w:szCs w:val="20"/>
                    </w:rPr>
                    <w:t xml:space="preserve"> will participate in local assessments with the following accommodations; OR</w:t>
                  </w:r>
                </w:p>
              </w:tc>
            </w:tr>
            <w:tr>
              <w:tblPrEx>
                <w:tblCellMar>
                  <w:top w:w="0" w:type="dxa"/>
                  <w:left w:w="108" w:type="dxa"/>
                  <w:bottom w:w="0" w:type="dxa"/>
                  <w:right w:w="108" w:type="dxa"/>
                </w:tblCellMar>
              </w:tblPrEx>
              <w:trPr>
                <w:trHeight w:val="734" w:hRule="atLeast"/>
              </w:trPr>
              <w:tc>
                <w:tcPr>
                  <w:tcW w:w="88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375" w:type="dxa"/>
                  <w:tcBorders>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271" w:type="dxa"/>
                  <w:gridSpan w:val="2"/>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11817" w:type="dxa"/>
                  <w:gridSpan w:val="2"/>
                  <w:tcBorders>
                    <w:top w:val="single" w:color="000000" w:sz="4" w:space="0"/>
                    <w:left w:val="single" w:color="000000" w:sz="4" w:space="0"/>
                    <w:bottom w:val="single" w:color="000000" w:sz="4" w:space="0"/>
                    <w:right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plcLocalAccomadation</w:t>
                  </w:r>
                </w:p>
              </w:tc>
            </w:tr>
            <w:tr>
              <w:tblPrEx>
                <w:tblCellMar>
                  <w:top w:w="0" w:type="dxa"/>
                  <w:left w:w="108" w:type="dxa"/>
                  <w:bottom w:w="0" w:type="dxa"/>
                  <w:right w:w="108" w:type="dxa"/>
                </w:tblCellMar>
              </w:tblPrEx>
              <w:trPr>
                <w:trHeight w:val="503" w:hRule="atLeast"/>
              </w:trPr>
              <w:tc>
                <w:tcPr>
                  <w:tcW w:w="88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375" w:type="dxa"/>
                  <w:tcBorders>
                    <w:top w:val="single" w:color="FFFFFF" w:sz="4" w:space="0"/>
                    <w:left w:val="single" w:color="FFFFFF" w:sz="4" w:space="0"/>
                  </w:tcBorders>
                  <w:shd w:val="clear" w:color="auto" w:fill="auto"/>
                </w:tcPr>
                <w:p>
                  <w:pPr>
                    <w:snapToGrid w:val="0"/>
                    <w:rPr>
                      <w:rFonts w:ascii="Trebuchet MS" w:hAnsi="Trebuchet MS" w:cs="Trebuchet MS"/>
                      <w:sz w:val="20"/>
                      <w:szCs w:val="20"/>
                    </w:rPr>
                  </w:pPr>
                </w:p>
              </w:tc>
              <w:tc>
                <w:tcPr>
                  <w:tcW w:w="254"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p>
                  <w:pPr>
                    <w:rPr>
                      <w:rFonts w:ascii="Trebuchet MS" w:hAnsi="Trebuchet MS" w:cs="Trebuchet MS"/>
                      <w:sz w:val="20"/>
                      <w:szCs w:val="20"/>
                    </w:rPr>
                  </w:pPr>
                </w:p>
              </w:tc>
              <w:tc>
                <w:tcPr>
                  <w:tcW w:w="11834" w:type="dxa"/>
                  <w:gridSpan w:val="3"/>
                  <w:tcBorders>
                    <w:top w:val="single" w:color="FFFFFF" w:sz="4" w:space="0"/>
                    <w:left w:val="single" w:color="FFFFFF" w:sz="4" w:space="0"/>
                    <w:bottom w:val="single" w:color="FFFFFF" w:sz="4" w:space="0"/>
                    <w:right w:val="single" w:color="FFFFFF" w:sz="4" w:space="0"/>
                  </w:tcBorders>
                  <w:shd w:val="clear" w:color="auto" w:fill="auto"/>
                </w:tcPr>
                <w:p>
                  <w:pPr>
                    <w:snapToGrid w:val="0"/>
                    <w:rPr>
                      <w:rFonts w:ascii="Trebuchet MS" w:hAnsi="Trebuchet MS" w:cs="Trebuchet MS"/>
                      <w:sz w:val="20"/>
                      <w:szCs w:val="20"/>
                    </w:rPr>
                  </w:pPr>
                </w:p>
              </w:tc>
            </w:tr>
            <w:tr>
              <w:tblPrEx>
                <w:tblCellMar>
                  <w:top w:w="0" w:type="dxa"/>
                  <w:left w:w="108" w:type="dxa"/>
                  <w:bottom w:w="0" w:type="dxa"/>
                  <w:right w:w="108" w:type="dxa"/>
                </w:tblCellMar>
              </w:tblPrEx>
              <w:trPr>
                <w:trHeight w:val="225" w:hRule="atLeast"/>
              </w:trPr>
              <w:tc>
                <w:tcPr>
                  <w:tcW w:w="88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375" w:type="dxa"/>
                  <w:shd w:val="clear" w:color="auto" w:fill="auto"/>
                </w:tcPr>
                <w:p>
                  <w:pPr>
                    <w:snapToGrid w:val="0"/>
                    <w:rPr>
                      <w:rFonts w:ascii="Trebuchet MS" w:hAnsi="Trebuchet MS" w:cs="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2088" w:type="dxa"/>
                  <w:gridSpan w:val="4"/>
                  <w:tcBorders>
                    <w:top w:val="single" w:color="FFFFFF" w:sz="4" w:space="0"/>
                    <w:left w:val="nil"/>
                    <w:bottom w:val="single" w:color="FFFFFF" w:sz="4" w:space="0"/>
                    <w:right w:val="single" w:color="FFFFFF" w:sz="4" w:space="0"/>
                  </w:tcBorders>
                  <w:shd w:val="clear" w:color="auto" w:fill="auto"/>
                </w:tcPr>
                <w:p>
                  <w:pPr>
                    <w:rPr>
                      <w:rFonts w:ascii="Trebuchet MS" w:hAnsi="Trebuchet MS" w:cs="Trebuchet MS"/>
                      <w:sz w:val="20"/>
                      <w:szCs w:val="20"/>
                    </w:rPr>
                  </w:pPr>
                  <w:r>
                    <w:rPr>
                      <w:rFonts w:ascii="Trebuchet MS" w:hAnsi="Trebuchet MS" w:cs="Trebuchet MS"/>
                      <w:sz w:val="20"/>
                      <w:szCs w:val="20"/>
                    </w:rPr>
                    <w:t xml:space="preserve">The </w:t>
                  </w:r>
                  <w:r>
                    <w:rPr>
                      <w:rFonts w:hint="default" w:ascii="Trebuchet MS" w:hAnsi="Trebuchet MS" w:cs="Trebuchet MS"/>
                      <w:sz w:val="20"/>
                      <w:szCs w:val="20"/>
                      <w:lang w:val="en-US"/>
                    </w:rPr>
                    <w:t>individual</w:t>
                  </w:r>
                  <w:r>
                    <w:rPr>
                      <w:rFonts w:ascii="Trebuchet MS" w:hAnsi="Trebuchet MS" w:cs="Trebuchet MS"/>
                      <w:sz w:val="20"/>
                      <w:szCs w:val="20"/>
                    </w:rPr>
                    <w:t xml:space="preserve"> will take a local alternate assessment.</w:t>
                  </w:r>
                </w:p>
              </w:tc>
            </w:tr>
            <w:tr>
              <w:tblPrEx>
                <w:tblCellMar>
                  <w:top w:w="0" w:type="dxa"/>
                  <w:left w:w="108" w:type="dxa"/>
                  <w:bottom w:w="0" w:type="dxa"/>
                  <w:right w:w="108" w:type="dxa"/>
                </w:tblCellMar>
              </w:tblPrEx>
              <w:trPr>
                <w:trHeight w:val="50" w:hRule="atLeast"/>
              </w:trPr>
              <w:tc>
                <w:tcPr>
                  <w:tcW w:w="88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375" w:type="dxa"/>
                  <w:tcBorders>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291" w:type="dxa"/>
                  <w:gridSpan w:val="3"/>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11797" w:type="dxa"/>
                  <w:tcBorders>
                    <w:top w:val="single" w:color="FFFFFF" w:sz="4" w:space="0"/>
                    <w:left w:val="single" w:color="FFFFFF" w:sz="4" w:space="0"/>
                    <w:bottom w:val="single" w:color="FFFFFF" w:sz="4" w:space="0"/>
                    <w:right w:val="single" w:color="FFFFFF" w:sz="4" w:space="0"/>
                  </w:tcBorders>
                  <w:shd w:val="clear" w:color="auto" w:fill="auto"/>
                </w:tcPr>
                <w:p>
                  <w:pPr>
                    <w:snapToGrid w:val="0"/>
                    <w:rPr>
                      <w:rFonts w:ascii="Trebuchet MS" w:hAnsi="Trebuchet MS" w:cs="Trebuchet MS"/>
                      <w:sz w:val="20"/>
                      <w:szCs w:val="20"/>
                    </w:rPr>
                  </w:pPr>
                </w:p>
              </w:tc>
            </w:tr>
            <w:tr>
              <w:tblPrEx>
                <w:tblCellMar>
                  <w:top w:w="0" w:type="dxa"/>
                  <w:left w:w="108" w:type="dxa"/>
                  <w:bottom w:w="0" w:type="dxa"/>
                  <w:right w:w="108" w:type="dxa"/>
                </w:tblCellMar>
              </w:tblPrEx>
              <w:trPr>
                <w:trHeight w:val="225" w:hRule="atLeast"/>
              </w:trPr>
              <w:tc>
                <w:tcPr>
                  <w:tcW w:w="88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37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291" w:type="dxa"/>
                  <w:gridSpan w:val="3"/>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11797" w:type="dxa"/>
                  <w:tcBorders>
                    <w:top w:val="single" w:color="FFFFFF" w:sz="4" w:space="0"/>
                    <w:left w:val="single" w:color="FFFFFF" w:sz="4" w:space="0"/>
                    <w:bottom w:val="single" w:color="000000" w:sz="4" w:space="0"/>
                    <w:right w:val="single" w:color="FFFFFF" w:sz="4" w:space="0"/>
                  </w:tcBorders>
                  <w:shd w:val="clear" w:color="auto" w:fill="auto"/>
                </w:tcPr>
                <w:p>
                  <w:pPr>
                    <w:rPr>
                      <w:rFonts w:ascii="Trebuchet MS" w:hAnsi="Trebuchet MS" w:cs="Trebuchet MS"/>
                      <w:sz w:val="20"/>
                      <w:szCs w:val="20"/>
                    </w:rPr>
                  </w:pPr>
                  <w:r>
                    <w:rPr>
                      <w:rFonts w:ascii="Trebuchet MS" w:hAnsi="Trebuchet MS" w:cs="Trebuchet MS"/>
                      <w:sz w:val="20"/>
                      <w:szCs w:val="20"/>
                    </w:rPr>
                    <w:t xml:space="preserve">Explain why the </w:t>
                  </w:r>
                  <w:r>
                    <w:rPr>
                      <w:rFonts w:hint="default" w:ascii="Trebuchet MS" w:hAnsi="Trebuchet MS" w:cs="Trebuchet MS"/>
                      <w:sz w:val="20"/>
                      <w:szCs w:val="20"/>
                      <w:lang w:val="en-US"/>
                    </w:rPr>
                    <w:t>individual</w:t>
                  </w:r>
                  <w:r>
                    <w:rPr>
                      <w:rFonts w:ascii="Trebuchet MS" w:hAnsi="Trebuchet MS" w:cs="Trebuchet MS"/>
                      <w:sz w:val="20"/>
                      <w:szCs w:val="20"/>
                    </w:rPr>
                    <w:t xml:space="preserve"> cannot participate in the local regular assessment:</w:t>
                  </w:r>
                </w:p>
              </w:tc>
            </w:tr>
            <w:tr>
              <w:tblPrEx>
                <w:tblCellMar>
                  <w:top w:w="0" w:type="dxa"/>
                  <w:left w:w="108" w:type="dxa"/>
                  <w:bottom w:w="0" w:type="dxa"/>
                  <w:right w:w="108" w:type="dxa"/>
                </w:tblCellMar>
              </w:tblPrEx>
              <w:trPr>
                <w:trHeight w:val="734" w:hRule="atLeast"/>
              </w:trPr>
              <w:tc>
                <w:tcPr>
                  <w:tcW w:w="88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37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291" w:type="dxa"/>
                  <w:gridSpan w:val="3"/>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11797" w:type="dxa"/>
                  <w:tcBorders>
                    <w:top w:val="single" w:color="000000" w:sz="4" w:space="0"/>
                    <w:left w:val="single" w:color="000000" w:sz="4" w:space="0"/>
                    <w:bottom w:val="single" w:color="000000" w:sz="4" w:space="0"/>
                    <w:right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plcCntParRAss</w:t>
                  </w:r>
                </w:p>
              </w:tc>
            </w:tr>
            <w:tr>
              <w:tblPrEx>
                <w:tblCellMar>
                  <w:top w:w="0" w:type="dxa"/>
                  <w:left w:w="108" w:type="dxa"/>
                  <w:bottom w:w="0" w:type="dxa"/>
                  <w:right w:w="108" w:type="dxa"/>
                </w:tblCellMar>
              </w:tblPrEx>
              <w:trPr>
                <w:trHeight w:val="50" w:hRule="atLeast"/>
              </w:trPr>
              <w:tc>
                <w:tcPr>
                  <w:tcW w:w="88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37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291" w:type="dxa"/>
                  <w:gridSpan w:val="3"/>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11797" w:type="dxa"/>
                  <w:tcBorders>
                    <w:top w:val="single" w:color="000000" w:sz="4" w:space="0"/>
                    <w:left w:val="single" w:color="FFFFFF" w:sz="4" w:space="0"/>
                    <w:bottom w:val="single" w:color="FFFFFF" w:sz="4" w:space="0"/>
                    <w:right w:val="single" w:color="FFFFFF" w:sz="4" w:space="0"/>
                  </w:tcBorders>
                  <w:shd w:val="clear" w:color="auto" w:fill="auto"/>
                </w:tcPr>
                <w:p>
                  <w:pPr>
                    <w:snapToGrid w:val="0"/>
                    <w:rPr>
                      <w:rFonts w:ascii="Trebuchet MS" w:hAnsi="Trebuchet MS" w:cs="Trebuchet MS"/>
                      <w:sz w:val="20"/>
                      <w:szCs w:val="20"/>
                    </w:rPr>
                  </w:pPr>
                </w:p>
              </w:tc>
            </w:tr>
            <w:tr>
              <w:tblPrEx>
                <w:tblCellMar>
                  <w:top w:w="0" w:type="dxa"/>
                  <w:left w:w="108" w:type="dxa"/>
                  <w:bottom w:w="0" w:type="dxa"/>
                  <w:right w:w="108" w:type="dxa"/>
                </w:tblCellMar>
              </w:tblPrEx>
              <w:trPr>
                <w:trHeight w:val="225" w:hRule="atLeast"/>
              </w:trPr>
              <w:tc>
                <w:tcPr>
                  <w:tcW w:w="88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37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291" w:type="dxa"/>
                  <w:gridSpan w:val="3"/>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11797" w:type="dxa"/>
                  <w:tcBorders>
                    <w:top w:val="single" w:color="FFFFFF" w:sz="4" w:space="0"/>
                    <w:left w:val="single" w:color="FFFFFF" w:sz="4" w:space="0"/>
                    <w:bottom w:val="single" w:color="000000" w:sz="4" w:space="0"/>
                    <w:right w:val="single" w:color="FFFFFF" w:sz="4" w:space="0"/>
                  </w:tcBorders>
                  <w:shd w:val="clear" w:color="auto" w:fill="auto"/>
                </w:tcPr>
                <w:p>
                  <w:pPr>
                    <w:rPr>
                      <w:rFonts w:ascii="Trebuchet MS" w:hAnsi="Trebuchet MS" w:cs="Trebuchet MS"/>
                      <w:sz w:val="20"/>
                      <w:szCs w:val="20"/>
                    </w:rPr>
                  </w:pPr>
                  <w:r>
                    <w:rPr>
                      <w:rFonts w:ascii="Trebuchet MS" w:hAnsi="Trebuchet MS" w:cs="Trebuchet MS"/>
                      <w:sz w:val="20"/>
                      <w:szCs w:val="20"/>
                    </w:rPr>
                    <w:t>Explain why the local alternate assessment is appropriate:</w:t>
                  </w:r>
                </w:p>
              </w:tc>
            </w:tr>
            <w:tr>
              <w:tblPrEx>
                <w:tblCellMar>
                  <w:top w:w="0" w:type="dxa"/>
                  <w:left w:w="108" w:type="dxa"/>
                  <w:bottom w:w="0" w:type="dxa"/>
                  <w:right w:w="108" w:type="dxa"/>
                </w:tblCellMar>
              </w:tblPrEx>
              <w:trPr>
                <w:trHeight w:val="734" w:hRule="atLeast"/>
              </w:trPr>
              <w:tc>
                <w:tcPr>
                  <w:tcW w:w="88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37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291" w:type="dxa"/>
                  <w:gridSpan w:val="3"/>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11797" w:type="dxa"/>
                  <w:tcBorders>
                    <w:top w:val="single" w:color="000000" w:sz="4" w:space="0"/>
                    <w:left w:val="single" w:color="000000" w:sz="4" w:space="0"/>
                    <w:bottom w:val="single" w:color="000000" w:sz="4" w:space="0"/>
                    <w:right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plcLocalAlAss</w:t>
                  </w:r>
                </w:p>
              </w:tc>
            </w:tr>
            <w:tr>
              <w:tblPrEx>
                <w:tblCellMar>
                  <w:top w:w="0" w:type="dxa"/>
                  <w:left w:w="108" w:type="dxa"/>
                  <w:bottom w:w="0" w:type="dxa"/>
                  <w:right w:w="108" w:type="dxa"/>
                </w:tblCellMar>
              </w:tblPrEx>
              <w:trPr>
                <w:trHeight w:val="62" w:hRule="atLeast"/>
              </w:trPr>
              <w:tc>
                <w:tcPr>
                  <w:tcW w:w="88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375" w:type="dxa"/>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291" w:type="dxa"/>
                  <w:gridSpan w:val="3"/>
                  <w:tcBorders>
                    <w:top w:val="single" w:color="FFFFFF" w:sz="4" w:space="0"/>
                    <w:left w:val="single" w:color="FFFFFF" w:sz="4" w:space="0"/>
                    <w:bottom w:val="single" w:color="FFFFFF" w:sz="4" w:space="0"/>
                  </w:tcBorders>
                  <w:shd w:val="clear" w:color="auto" w:fill="auto"/>
                </w:tcPr>
                <w:p>
                  <w:pPr>
                    <w:snapToGrid w:val="0"/>
                    <w:rPr>
                      <w:rFonts w:ascii="Trebuchet MS" w:hAnsi="Trebuchet MS" w:cs="Trebuchet MS"/>
                      <w:sz w:val="20"/>
                      <w:szCs w:val="20"/>
                    </w:rPr>
                  </w:pPr>
                </w:p>
              </w:tc>
              <w:tc>
                <w:tcPr>
                  <w:tcW w:w="11797" w:type="dxa"/>
                  <w:tcBorders>
                    <w:top w:val="single" w:color="000000" w:sz="4" w:space="0"/>
                    <w:left w:val="single" w:color="FFFFFF" w:sz="4" w:space="0"/>
                    <w:bottom w:val="single" w:color="FFFFFF" w:sz="4" w:space="0"/>
                    <w:right w:val="single" w:color="FFFFFF" w:sz="4" w:space="0"/>
                  </w:tcBorders>
                  <w:shd w:val="clear" w:color="auto" w:fill="auto"/>
                </w:tcPr>
                <w:p>
                  <w:pPr>
                    <w:snapToGrid w:val="0"/>
                    <w:rPr>
                      <w:rFonts w:ascii="Trebuchet MS" w:hAnsi="Trebuchet MS" w:cs="Trebuchet MS"/>
                      <w:sz w:val="20"/>
                      <w:szCs w:val="20"/>
                    </w:rPr>
                  </w:pPr>
                </w:p>
              </w:tc>
            </w:tr>
          </w:tbl>
          <w:p>
            <w:pPr>
              <w:rPr>
                <w:rFonts w:ascii="Trebuchet MS" w:hAnsi="Trebuchet MS" w:cs="Trebuchet MS"/>
              </w:rPr>
            </w:pPr>
          </w:p>
          <w:p>
            <w:pPr>
              <w:rPr>
                <w:rFonts w:ascii="Trebuchet MS" w:hAnsi="Trebuchet MS" w:cs="Trebuchet MS"/>
              </w:rPr>
            </w:pPr>
          </w:p>
        </w:tc>
      </w:tr>
    </w:tbl>
    <w:p>
      <w:pPr>
        <w:rPr>
          <w:rFonts w:ascii="Trebuchet MS" w:hAnsi="Trebuchet MS" w:cs="Trebuchet MS"/>
          <w:sz w:val="20"/>
          <w:szCs w:val="20"/>
        </w:rPr>
      </w:pPr>
      <w:r>
        <w:rPr>
          <w:rFonts w:ascii="Trebuchet MS" w:hAnsi="Trebuchet MS" w:cs="Trebuchet MS"/>
          <w:b/>
          <w:sz w:val="20"/>
          <w:szCs w:val="20"/>
        </w:rPr>
        <w:t>V. GOALS AND OBJECTIVES</w:t>
      </w:r>
      <w:r>
        <w:rPr>
          <w:rFonts w:ascii="Trebuchet MS" w:hAnsi="Trebuchet MS" w:cs="Trebuchet MS"/>
          <w:sz w:val="20"/>
          <w:szCs w:val="20"/>
        </w:rPr>
        <w:t xml:space="preserve"> – Include, as appropriate, academic and functional goals. Use as many copies of this page as needed to plan appropriately. Specially designed instruction may be listed with each goal/objective or listed in Section VI.</w:t>
      </w:r>
    </w:p>
    <w:p>
      <w:pPr>
        <w:rPr>
          <w:rFonts w:ascii="Trebuchet MS" w:hAnsi="Trebuchet MS" w:cs="Trebuchet MS"/>
          <w:sz w:val="20"/>
          <w:szCs w:val="20"/>
        </w:rPr>
      </w:pPr>
    </w:p>
    <w:p>
      <w:pPr>
        <w:rPr>
          <w:rFonts w:ascii="Trebuchet MS" w:hAnsi="Trebuchet MS" w:cs="Trebuchet MS"/>
          <w:sz w:val="20"/>
          <w:szCs w:val="20"/>
        </w:rPr>
      </w:pPr>
      <w:r>
        <w:rPr>
          <w:rFonts w:ascii="Trebuchet MS" w:hAnsi="Trebuchet MS" w:cs="Trebuchet MS"/>
          <w:sz w:val="20"/>
          <w:szCs w:val="20"/>
        </w:rPr>
        <w:t xml:space="preserve">Short term learning outcomes are required for </w:t>
      </w:r>
      <w:r>
        <w:rPr>
          <w:rFonts w:hint="default" w:ascii="Trebuchet MS" w:hAnsi="Trebuchet MS" w:cs="Trebuchet MS"/>
          <w:sz w:val="20"/>
          <w:szCs w:val="20"/>
          <w:lang w:val="en-US"/>
        </w:rPr>
        <w:t>individual</w:t>
      </w:r>
      <w:r>
        <w:rPr>
          <w:rFonts w:ascii="Trebuchet MS" w:hAnsi="Trebuchet MS" w:cs="Trebuchet MS"/>
          <w:sz w:val="20"/>
          <w:szCs w:val="20"/>
        </w:rPr>
        <w:t xml:space="preserve">s who are gifted. The short term learning outcomes related to the </w:t>
      </w:r>
      <w:r>
        <w:rPr>
          <w:rFonts w:hint="default" w:ascii="Trebuchet MS" w:hAnsi="Trebuchet MS" w:cs="Trebuchet MS"/>
          <w:sz w:val="20"/>
          <w:szCs w:val="20"/>
          <w:lang w:val="en-US"/>
        </w:rPr>
        <w:t>individual</w:t>
      </w:r>
      <w:r>
        <w:rPr>
          <w:rFonts w:ascii="Trebuchet MS" w:hAnsi="Trebuchet MS" w:cs="Trebuchet MS"/>
          <w:sz w:val="20"/>
          <w:szCs w:val="20"/>
        </w:rPr>
        <w:t>’s gifted program may be listed under Goals or Short Term Objectives.</w:t>
      </w:r>
    </w:p>
    <w:p>
      <w:pPr>
        <w:rPr>
          <w:rFonts w:ascii="Trebuchet MS" w:hAnsi="Trebuchet MS" w:cs="Trebuchet MS"/>
          <w:sz w:val="20"/>
          <w:szCs w:val="20"/>
        </w:rPr>
      </w:pPr>
    </w:p>
    <w:tbl>
      <w:tblPr>
        <w:tblStyle w:val="14"/>
        <w:tblW w:w="0" w:type="auto"/>
        <w:tblInd w:w="-5" w:type="dxa"/>
        <w:tblLayout w:type="fixed"/>
        <w:tblCellMar>
          <w:top w:w="0" w:type="dxa"/>
          <w:left w:w="108" w:type="dxa"/>
          <w:bottom w:w="0" w:type="dxa"/>
          <w:right w:w="108" w:type="dxa"/>
        </w:tblCellMar>
      </w:tblPr>
      <w:tblGrid>
        <w:gridCol w:w="4788"/>
        <w:gridCol w:w="2610"/>
        <w:gridCol w:w="2790"/>
        <w:gridCol w:w="3610"/>
      </w:tblGrid>
      <w:tr>
        <w:tblPrEx>
          <w:tblCellMar>
            <w:top w:w="0" w:type="dxa"/>
            <w:left w:w="108" w:type="dxa"/>
            <w:bottom w:w="0" w:type="dxa"/>
            <w:right w:w="108" w:type="dxa"/>
          </w:tblCellMar>
        </w:tblPrEx>
        <w:trPr>
          <w:trHeight w:val="1340" w:hRule="atLeast"/>
        </w:trPr>
        <w:tc>
          <w:tcPr>
            <w:tcW w:w="4788"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MEASURABLE ANNUAL GOAL</w:t>
            </w:r>
          </w:p>
          <w:p>
            <w:pPr>
              <w:jc w:val="center"/>
              <w:rPr>
                <w:rFonts w:ascii="Trebuchet MS" w:hAnsi="Trebuchet MS" w:cs="Trebuchet MS"/>
                <w:sz w:val="20"/>
                <w:szCs w:val="20"/>
              </w:rPr>
            </w:pPr>
            <w:r>
              <w:rPr>
                <w:rFonts w:ascii="Trebuchet MS" w:hAnsi="Trebuchet MS" w:cs="Trebuchet MS"/>
                <w:sz w:val="20"/>
                <w:szCs w:val="20"/>
              </w:rPr>
              <w:t>Include: Condition, Name, Behavior, and Criteria</w:t>
            </w:r>
          </w:p>
          <w:p>
            <w:pPr>
              <w:jc w:val="center"/>
              <w:rPr>
                <w:rFonts w:ascii="Trebuchet MS" w:hAnsi="Trebuchet MS" w:cs="Trebuchet MS"/>
                <w:sz w:val="20"/>
                <w:szCs w:val="20"/>
              </w:rPr>
            </w:pPr>
            <w:r>
              <w:rPr>
                <w:rFonts w:ascii="Trebuchet MS" w:hAnsi="Trebuchet MS" w:cs="Trebuchet MS"/>
                <w:sz w:val="20"/>
                <w:szCs w:val="20"/>
              </w:rPr>
              <w:t>(Refer to Annotated IEP for description of these components)</w:t>
            </w:r>
          </w:p>
        </w:tc>
        <w:tc>
          <w:tcPr>
            <w:tcW w:w="2610"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 xml:space="preserve">Describe HOW the </w:t>
            </w:r>
            <w:r>
              <w:rPr>
                <w:rFonts w:hint="default" w:ascii="Trebuchet MS" w:hAnsi="Trebuchet MS" w:cs="Trebuchet MS"/>
                <w:sz w:val="20"/>
                <w:szCs w:val="20"/>
                <w:lang w:val="en-US"/>
              </w:rPr>
              <w:t>individual</w:t>
            </w:r>
            <w:r>
              <w:rPr>
                <w:rFonts w:ascii="Trebuchet MS" w:hAnsi="Trebuchet MS" w:cs="Trebuchet MS"/>
                <w:sz w:val="20"/>
                <w:szCs w:val="20"/>
              </w:rPr>
              <w:t>’s progress toward meeting this goal will be measured</w:t>
            </w:r>
          </w:p>
        </w:tc>
        <w:tc>
          <w:tcPr>
            <w:tcW w:w="2790" w:type="dxa"/>
            <w:tcBorders>
              <w:top w:val="single" w:color="000000" w:sz="4" w:space="0"/>
              <w:left w:val="single" w:color="000000" w:sz="4" w:space="0"/>
              <w:bottom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Describe WHEN periodic reports on progress will be provided to parents</w:t>
            </w:r>
          </w:p>
        </w:tc>
        <w:tc>
          <w:tcPr>
            <w:tcW w:w="36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cs="Trebuchet MS"/>
                <w:sz w:val="20"/>
                <w:szCs w:val="20"/>
              </w:rPr>
            </w:pPr>
            <w:r>
              <w:rPr>
                <w:rFonts w:ascii="Trebuchet MS" w:hAnsi="Trebuchet MS" w:cs="Trebuchet MS"/>
                <w:sz w:val="20"/>
                <w:szCs w:val="20"/>
              </w:rPr>
              <w:t>Report of Progress</w:t>
            </w:r>
          </w:p>
        </w:tc>
      </w:tr>
      <w:tr>
        <w:tblPrEx>
          <w:tblCellMar>
            <w:top w:w="0" w:type="dxa"/>
            <w:left w:w="108" w:type="dxa"/>
            <w:bottom w:w="0" w:type="dxa"/>
            <w:right w:w="108" w:type="dxa"/>
          </w:tblCellMar>
        </w:tblPrEx>
        <w:trPr>
          <w:trHeight w:val="348" w:hRule="atLeast"/>
        </w:trPr>
        <w:tc>
          <w:tcPr>
            <w:tcW w:w="4788" w:type="dxa"/>
            <w:tcBorders>
              <w:top w:val="single" w:color="000000" w:sz="4" w:space="0"/>
              <w:left w:val="single" w:color="000000" w:sz="4" w:space="0"/>
              <w:bottom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plcMAGoal1</w:t>
            </w:r>
          </w:p>
        </w:tc>
        <w:tc>
          <w:tcPr>
            <w:tcW w:w="2610" w:type="dxa"/>
            <w:tcBorders>
              <w:top w:val="single" w:color="000000" w:sz="4" w:space="0"/>
              <w:left w:val="single" w:color="000000" w:sz="4" w:space="0"/>
              <w:bottom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plcStPrgss1</w:t>
            </w:r>
          </w:p>
        </w:tc>
        <w:tc>
          <w:tcPr>
            <w:tcW w:w="2790" w:type="dxa"/>
            <w:tcBorders>
              <w:top w:val="single" w:color="000000" w:sz="4" w:space="0"/>
              <w:left w:val="single" w:color="000000" w:sz="4" w:space="0"/>
              <w:bottom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plcDescPerRep1</w:t>
            </w:r>
          </w:p>
        </w:tc>
        <w:tc>
          <w:tcPr>
            <w:tcW w:w="3610" w:type="dxa"/>
            <w:tcBorders>
              <w:top w:val="single" w:color="000000" w:sz="4" w:space="0"/>
              <w:left w:val="single" w:color="000000" w:sz="4" w:space="0"/>
              <w:bottom w:val="single" w:color="000000" w:sz="4" w:space="0"/>
              <w:right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plcRepPrgss1</w:t>
            </w:r>
          </w:p>
        </w:tc>
      </w:tr>
      <w:tr>
        <w:tblPrEx>
          <w:tblCellMar>
            <w:top w:w="0" w:type="dxa"/>
            <w:left w:w="108" w:type="dxa"/>
            <w:bottom w:w="0" w:type="dxa"/>
            <w:right w:w="108" w:type="dxa"/>
          </w:tblCellMar>
        </w:tblPrEx>
        <w:trPr>
          <w:trHeight w:val="350" w:hRule="atLeast"/>
        </w:trPr>
        <w:tc>
          <w:tcPr>
            <w:tcW w:w="4788" w:type="dxa"/>
            <w:tcBorders>
              <w:top w:val="single" w:color="000000" w:sz="4" w:space="0"/>
              <w:left w:val="single" w:color="000000" w:sz="4" w:space="0"/>
              <w:bottom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plcMAGoal2</w:t>
            </w:r>
          </w:p>
        </w:tc>
        <w:tc>
          <w:tcPr>
            <w:tcW w:w="2610" w:type="dxa"/>
            <w:tcBorders>
              <w:top w:val="single" w:color="000000" w:sz="4" w:space="0"/>
              <w:left w:val="single" w:color="000000" w:sz="4" w:space="0"/>
              <w:bottom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plcStPrgss2</w:t>
            </w:r>
          </w:p>
        </w:tc>
        <w:tc>
          <w:tcPr>
            <w:tcW w:w="2790" w:type="dxa"/>
            <w:tcBorders>
              <w:top w:val="single" w:color="000000" w:sz="4" w:space="0"/>
              <w:left w:val="single" w:color="000000" w:sz="4" w:space="0"/>
              <w:bottom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plcDescPerRep2</w:t>
            </w:r>
          </w:p>
        </w:tc>
        <w:tc>
          <w:tcPr>
            <w:tcW w:w="3610" w:type="dxa"/>
            <w:tcBorders>
              <w:top w:val="single" w:color="000000" w:sz="4" w:space="0"/>
              <w:left w:val="single" w:color="000000" w:sz="4" w:space="0"/>
              <w:bottom w:val="single" w:color="000000" w:sz="4" w:space="0"/>
              <w:right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plcRepPrgss2</w:t>
            </w:r>
          </w:p>
        </w:tc>
      </w:tr>
      <w:tr>
        <w:tblPrEx>
          <w:tblCellMar>
            <w:top w:w="0" w:type="dxa"/>
            <w:left w:w="108" w:type="dxa"/>
            <w:bottom w:w="0" w:type="dxa"/>
            <w:right w:w="108" w:type="dxa"/>
          </w:tblCellMar>
        </w:tblPrEx>
        <w:trPr>
          <w:trHeight w:val="350" w:hRule="atLeast"/>
        </w:trPr>
        <w:tc>
          <w:tcPr>
            <w:tcW w:w="4788" w:type="dxa"/>
            <w:tcBorders>
              <w:left w:val="single" w:color="000000" w:sz="4" w:space="0"/>
              <w:bottom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plcMAGoal3</w:t>
            </w:r>
          </w:p>
        </w:tc>
        <w:tc>
          <w:tcPr>
            <w:tcW w:w="2610" w:type="dxa"/>
            <w:tcBorders>
              <w:left w:val="single" w:color="000000" w:sz="4" w:space="0"/>
              <w:bottom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plcStPrgss3</w:t>
            </w:r>
          </w:p>
        </w:tc>
        <w:tc>
          <w:tcPr>
            <w:tcW w:w="2790" w:type="dxa"/>
            <w:tcBorders>
              <w:left w:val="single" w:color="000000" w:sz="4" w:space="0"/>
              <w:bottom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plcDescPerRep3</w:t>
            </w:r>
          </w:p>
        </w:tc>
        <w:tc>
          <w:tcPr>
            <w:tcW w:w="3610" w:type="dxa"/>
            <w:tcBorders>
              <w:left w:val="single" w:color="000000" w:sz="4" w:space="0"/>
              <w:bottom w:val="single" w:color="000000" w:sz="4" w:space="0"/>
              <w:right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plcRepPrgss3</w:t>
            </w:r>
          </w:p>
        </w:tc>
      </w:tr>
      <w:tr>
        <w:tblPrEx>
          <w:tblCellMar>
            <w:top w:w="0" w:type="dxa"/>
            <w:left w:w="108" w:type="dxa"/>
            <w:bottom w:w="0" w:type="dxa"/>
            <w:right w:w="108" w:type="dxa"/>
          </w:tblCellMar>
        </w:tblPrEx>
        <w:trPr>
          <w:trHeight w:val="350" w:hRule="atLeast"/>
        </w:trPr>
        <w:tc>
          <w:tcPr>
            <w:tcW w:w="4788" w:type="dxa"/>
            <w:tcBorders>
              <w:left w:val="single" w:color="000000" w:sz="4" w:space="0"/>
              <w:bottom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plcMAGoal4</w:t>
            </w:r>
          </w:p>
        </w:tc>
        <w:tc>
          <w:tcPr>
            <w:tcW w:w="2610" w:type="dxa"/>
            <w:tcBorders>
              <w:left w:val="single" w:color="000000" w:sz="4" w:space="0"/>
              <w:bottom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plcStPrgss4</w:t>
            </w:r>
          </w:p>
        </w:tc>
        <w:tc>
          <w:tcPr>
            <w:tcW w:w="2790" w:type="dxa"/>
            <w:tcBorders>
              <w:left w:val="single" w:color="000000" w:sz="4" w:space="0"/>
              <w:bottom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plcDescPerRep4</w:t>
            </w:r>
          </w:p>
        </w:tc>
        <w:tc>
          <w:tcPr>
            <w:tcW w:w="3610" w:type="dxa"/>
            <w:tcBorders>
              <w:left w:val="single" w:color="000000" w:sz="4" w:space="0"/>
              <w:bottom w:val="single" w:color="000000" w:sz="4" w:space="0"/>
              <w:right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plcRepPrgss4</w:t>
            </w:r>
          </w:p>
        </w:tc>
      </w:tr>
      <w:tr>
        <w:tblPrEx>
          <w:tblCellMar>
            <w:top w:w="0" w:type="dxa"/>
            <w:left w:w="108" w:type="dxa"/>
            <w:bottom w:w="0" w:type="dxa"/>
            <w:right w:w="108" w:type="dxa"/>
          </w:tblCellMar>
        </w:tblPrEx>
        <w:trPr>
          <w:trHeight w:val="350" w:hRule="atLeast"/>
        </w:trPr>
        <w:tc>
          <w:tcPr>
            <w:tcW w:w="4788" w:type="dxa"/>
            <w:tcBorders>
              <w:left w:val="single" w:color="000000" w:sz="4" w:space="0"/>
              <w:bottom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plcMAGoal5</w:t>
            </w:r>
          </w:p>
        </w:tc>
        <w:tc>
          <w:tcPr>
            <w:tcW w:w="2610" w:type="dxa"/>
            <w:tcBorders>
              <w:left w:val="single" w:color="000000" w:sz="4" w:space="0"/>
              <w:bottom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plcStPrgss5</w:t>
            </w:r>
          </w:p>
        </w:tc>
        <w:tc>
          <w:tcPr>
            <w:tcW w:w="2790" w:type="dxa"/>
            <w:tcBorders>
              <w:left w:val="single" w:color="000000" w:sz="4" w:space="0"/>
              <w:bottom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plcDescPerRep5</w:t>
            </w:r>
          </w:p>
        </w:tc>
        <w:tc>
          <w:tcPr>
            <w:tcW w:w="3610" w:type="dxa"/>
            <w:tcBorders>
              <w:left w:val="single" w:color="000000" w:sz="4" w:space="0"/>
              <w:bottom w:val="single" w:color="000000" w:sz="4" w:space="0"/>
              <w:right w:val="single" w:color="000000" w:sz="4" w:space="0"/>
            </w:tcBorders>
            <w:shd w:val="clear" w:color="auto" w:fill="auto"/>
          </w:tcPr>
          <w:p>
            <w:pPr>
              <w:snapToGrid w:val="0"/>
              <w:rPr>
                <w:rFonts w:ascii="Trebuchet MS" w:hAnsi="Trebuchet MS" w:cs="Trebuchet MS"/>
                <w:sz w:val="20"/>
                <w:szCs w:val="20"/>
              </w:rPr>
            </w:pPr>
            <w:r>
              <w:rPr>
                <w:rFonts w:ascii="Trebuchet MS" w:hAnsi="Trebuchet MS" w:cs="Trebuchet MS"/>
                <w:sz w:val="20"/>
                <w:szCs w:val="20"/>
              </w:rPr>
              <w:t>plcRepPrgss5</w:t>
            </w:r>
          </w:p>
        </w:tc>
      </w:tr>
    </w:tbl>
    <w:p>
      <w:pPr>
        <w:rPr>
          <w:rFonts w:ascii="Trebuchet MS" w:hAnsi="Trebuchet MS"/>
          <w:b/>
          <w:spacing w:val="-2"/>
          <w:sz w:val="20"/>
          <w:szCs w:val="20"/>
        </w:rPr>
      </w:pPr>
    </w:p>
    <w:p>
      <w:pPr>
        <w:rPr>
          <w:rFonts w:ascii="Trebuchet MS" w:hAnsi="Trebuchet MS"/>
          <w:spacing w:val="-2"/>
          <w:sz w:val="20"/>
          <w:szCs w:val="20"/>
        </w:rPr>
      </w:pPr>
      <w:r>
        <w:rPr>
          <w:rFonts w:ascii="Trebuchet MS" w:hAnsi="Trebuchet MS"/>
          <w:b/>
          <w:spacing w:val="-2"/>
          <w:sz w:val="20"/>
          <w:szCs w:val="20"/>
        </w:rPr>
        <w:t xml:space="preserve">SHORT TERM OBJECTIVES – </w:t>
      </w:r>
      <w:r>
        <w:rPr>
          <w:rFonts w:ascii="Trebuchet MS" w:hAnsi="Trebuchet MS"/>
          <w:spacing w:val="-2"/>
          <w:sz w:val="20"/>
          <w:szCs w:val="20"/>
        </w:rPr>
        <w:t xml:space="preserve">Required for </w:t>
      </w:r>
      <w:r>
        <w:rPr>
          <w:rFonts w:hint="default" w:ascii="Trebuchet MS" w:hAnsi="Trebuchet MS"/>
          <w:spacing w:val="-2"/>
          <w:sz w:val="20"/>
          <w:szCs w:val="20"/>
          <w:lang w:val="en-US"/>
        </w:rPr>
        <w:t>individual</w:t>
      </w:r>
      <w:r>
        <w:rPr>
          <w:rFonts w:ascii="Trebuchet MS" w:hAnsi="Trebuchet MS"/>
          <w:spacing w:val="-2"/>
          <w:sz w:val="20"/>
          <w:szCs w:val="20"/>
        </w:rPr>
        <w:t xml:space="preserve">s with disabilities who take alternate assessments aligned to alternate achievement standards (PASA). </w:t>
      </w:r>
    </w:p>
    <w:tbl>
      <w:tblPr>
        <w:tblStyle w:val="14"/>
        <w:tblW w:w="0" w:type="auto"/>
        <w:tblInd w:w="0" w:type="dxa"/>
        <w:tblLayout w:type="fixed"/>
        <w:tblCellMar>
          <w:top w:w="0" w:type="dxa"/>
          <w:left w:w="108" w:type="dxa"/>
          <w:bottom w:w="0" w:type="dxa"/>
          <w:right w:w="108" w:type="dxa"/>
        </w:tblCellMar>
      </w:tblPr>
      <w:tblGrid>
        <w:gridCol w:w="13788"/>
      </w:tblGrid>
      <w:tr>
        <w:tblPrEx>
          <w:tblCellMar>
            <w:top w:w="0" w:type="dxa"/>
            <w:left w:w="108" w:type="dxa"/>
            <w:bottom w:w="0" w:type="dxa"/>
            <w:right w:w="108" w:type="dxa"/>
          </w:tblCellMar>
        </w:tblPrEx>
        <w:trPr>
          <w:trHeight w:val="440" w:hRule="atLeast"/>
        </w:trPr>
        <w:tc>
          <w:tcPr>
            <w:tcW w:w="1378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Trebuchet MS" w:hAnsi="Trebuchet MS"/>
                <w:sz w:val="20"/>
                <w:szCs w:val="20"/>
              </w:rPr>
            </w:pPr>
            <w:r>
              <w:rPr>
                <w:rFonts w:ascii="Trebuchet MS" w:hAnsi="Trebuchet MS"/>
                <w:sz w:val="20"/>
                <w:szCs w:val="20"/>
              </w:rPr>
              <w:t>Short term objectives / Benchmarks</w:t>
            </w:r>
          </w:p>
        </w:tc>
      </w:tr>
      <w:tr>
        <w:tblPrEx>
          <w:tblCellMar>
            <w:top w:w="0" w:type="dxa"/>
            <w:left w:w="108" w:type="dxa"/>
            <w:bottom w:w="0" w:type="dxa"/>
            <w:right w:w="108" w:type="dxa"/>
          </w:tblCellMar>
        </w:tblPrEx>
        <w:trPr>
          <w:trHeight w:val="440" w:hRule="atLeast"/>
        </w:trPr>
        <w:tc>
          <w:tcPr>
            <w:tcW w:w="1378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Trebuchet MS" w:hAnsi="Trebuchet MS"/>
                <w:sz w:val="20"/>
                <w:szCs w:val="20"/>
              </w:rPr>
            </w:pPr>
            <w:r>
              <w:rPr>
                <w:rFonts w:ascii="Trebuchet MS" w:hAnsi="Trebuchet MS"/>
                <w:sz w:val="20"/>
                <w:szCs w:val="20"/>
              </w:rPr>
              <w:t>plcShortObj1</w:t>
            </w:r>
          </w:p>
        </w:tc>
      </w:tr>
      <w:tr>
        <w:tblPrEx>
          <w:tblCellMar>
            <w:top w:w="0" w:type="dxa"/>
            <w:left w:w="108" w:type="dxa"/>
            <w:bottom w:w="0" w:type="dxa"/>
            <w:right w:w="108" w:type="dxa"/>
          </w:tblCellMar>
        </w:tblPrEx>
        <w:trPr>
          <w:trHeight w:val="440" w:hRule="atLeast"/>
        </w:trPr>
        <w:tc>
          <w:tcPr>
            <w:tcW w:w="1378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Trebuchet MS" w:hAnsi="Trebuchet MS"/>
                <w:sz w:val="20"/>
                <w:szCs w:val="20"/>
              </w:rPr>
            </w:pPr>
            <w:r>
              <w:rPr>
                <w:rFonts w:ascii="Trebuchet MS" w:hAnsi="Trebuchet MS"/>
                <w:sz w:val="20"/>
                <w:szCs w:val="20"/>
              </w:rPr>
              <w:t>plcShortObj2</w:t>
            </w:r>
          </w:p>
        </w:tc>
      </w:tr>
      <w:tr>
        <w:tblPrEx>
          <w:tblCellMar>
            <w:top w:w="0" w:type="dxa"/>
            <w:left w:w="108" w:type="dxa"/>
            <w:bottom w:w="0" w:type="dxa"/>
            <w:right w:w="108" w:type="dxa"/>
          </w:tblCellMar>
        </w:tblPrEx>
        <w:trPr>
          <w:trHeight w:val="440" w:hRule="atLeast"/>
        </w:trPr>
        <w:tc>
          <w:tcPr>
            <w:tcW w:w="1378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Trebuchet MS" w:hAnsi="Trebuchet MS"/>
                <w:sz w:val="20"/>
                <w:szCs w:val="20"/>
              </w:rPr>
            </w:pPr>
            <w:r>
              <w:rPr>
                <w:rFonts w:ascii="Trebuchet MS" w:hAnsi="Trebuchet MS"/>
                <w:sz w:val="20"/>
                <w:szCs w:val="20"/>
              </w:rPr>
              <w:t>plcShortObj3</w:t>
            </w:r>
          </w:p>
        </w:tc>
      </w:tr>
      <w:tr>
        <w:tblPrEx>
          <w:tblCellMar>
            <w:top w:w="0" w:type="dxa"/>
            <w:left w:w="108" w:type="dxa"/>
            <w:bottom w:w="0" w:type="dxa"/>
            <w:right w:w="108" w:type="dxa"/>
          </w:tblCellMar>
        </w:tblPrEx>
        <w:trPr>
          <w:trHeight w:val="440" w:hRule="atLeast"/>
        </w:trPr>
        <w:tc>
          <w:tcPr>
            <w:tcW w:w="1378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Trebuchet MS" w:hAnsi="Trebuchet MS"/>
                <w:sz w:val="20"/>
                <w:szCs w:val="20"/>
              </w:rPr>
            </w:pPr>
            <w:r>
              <w:rPr>
                <w:rFonts w:ascii="Trebuchet MS" w:hAnsi="Trebuchet MS"/>
                <w:sz w:val="20"/>
                <w:szCs w:val="20"/>
              </w:rPr>
              <w:t>plcShortObj4</w:t>
            </w:r>
          </w:p>
        </w:tc>
      </w:tr>
      <w:tr>
        <w:tblPrEx>
          <w:tblCellMar>
            <w:top w:w="0" w:type="dxa"/>
            <w:left w:w="108" w:type="dxa"/>
            <w:bottom w:w="0" w:type="dxa"/>
            <w:right w:w="108" w:type="dxa"/>
          </w:tblCellMar>
        </w:tblPrEx>
        <w:trPr>
          <w:trHeight w:val="440" w:hRule="atLeast"/>
        </w:trPr>
        <w:tc>
          <w:tcPr>
            <w:tcW w:w="13788"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ascii="Trebuchet MS" w:hAnsi="Trebuchet MS"/>
                <w:sz w:val="20"/>
                <w:szCs w:val="20"/>
              </w:rPr>
              <w:t>plcShortObj5</w:t>
            </w:r>
          </w:p>
        </w:tc>
      </w:tr>
    </w:tbl>
    <w:p>
      <w:pPr>
        <w:rPr>
          <w:rFonts w:ascii="Trebuchet MS" w:hAnsi="Trebuchet MS"/>
          <w:b/>
          <w:sz w:val="20"/>
          <w:szCs w:val="20"/>
        </w:rPr>
      </w:pPr>
    </w:p>
    <w:p>
      <w:pPr>
        <w:rPr>
          <w:rFonts w:ascii="Trebuchet MS" w:hAnsi="Trebuchet MS"/>
          <w:sz w:val="20"/>
          <w:szCs w:val="20"/>
        </w:rPr>
      </w:pPr>
      <w:r>
        <w:rPr>
          <w:rFonts w:ascii="Trebuchet MS" w:hAnsi="Trebuchet MS"/>
          <w:b/>
          <w:sz w:val="20"/>
          <w:szCs w:val="20"/>
        </w:rPr>
        <w:t xml:space="preserve">VI. SPECIAL EDUCATION / RELATED SERVICES / SUPPLEMENTARY AIDS AND SERVICES / PROGRAM MODIFICATIONS – </w:t>
      </w:r>
      <w:r>
        <w:rPr>
          <w:rFonts w:ascii="Trebuchet MS" w:hAnsi="Trebuchet MS"/>
          <w:sz w:val="20"/>
          <w:szCs w:val="20"/>
        </w:rPr>
        <w:t>Include, as appropriate, for nonacademic and extracurricular services and activities.</w:t>
      </w:r>
    </w:p>
    <w:p>
      <w:pPr>
        <w:rPr>
          <w:rFonts w:ascii="Trebuchet MS" w:hAnsi="Trebuchet MS"/>
          <w:sz w:val="20"/>
          <w:szCs w:val="20"/>
        </w:rPr>
      </w:pPr>
      <w:r>
        <w:rPr>
          <w:rFonts w:ascii="Trebuchet MS" w:hAnsi="Trebuchet MS"/>
          <w:b/>
          <w:sz w:val="20"/>
          <w:szCs w:val="20"/>
        </w:rPr>
        <w:t>A. PROGRAM MODIFICATIONS AND SPECIALLY DESIGNED INSTRUCTION (SDI)</w:t>
      </w:r>
    </w:p>
    <w:p>
      <w:pPr>
        <w:numPr>
          <w:ilvl w:val="1"/>
          <w:numId w:val="3"/>
        </w:numPr>
        <w:rPr>
          <w:rFonts w:ascii="Trebuchet MS" w:hAnsi="Trebuchet MS"/>
          <w:sz w:val="20"/>
          <w:szCs w:val="20"/>
        </w:rPr>
      </w:pPr>
      <w:r>
        <w:rPr>
          <w:rFonts w:ascii="Trebuchet MS" w:hAnsi="Trebuchet MS"/>
          <w:sz w:val="20"/>
          <w:szCs w:val="20"/>
        </w:rPr>
        <w:t>SDI may be listed with each goal or as part of the table below.</w:t>
      </w:r>
    </w:p>
    <w:p>
      <w:pPr>
        <w:numPr>
          <w:ilvl w:val="1"/>
          <w:numId w:val="3"/>
        </w:numPr>
        <w:rPr>
          <w:rFonts w:ascii="Trebuchet MS" w:hAnsi="Trebuchet MS"/>
          <w:sz w:val="20"/>
          <w:szCs w:val="20"/>
        </w:rPr>
      </w:pPr>
      <w:r>
        <w:rPr>
          <w:rFonts w:ascii="Trebuchet MS" w:hAnsi="Trebuchet MS"/>
          <w:sz w:val="20"/>
          <w:szCs w:val="20"/>
        </w:rPr>
        <w:t>Include supplementary aids and services as appropriate.</w:t>
      </w:r>
    </w:p>
    <w:p>
      <w:pPr>
        <w:numPr>
          <w:ilvl w:val="1"/>
          <w:numId w:val="3"/>
        </w:numPr>
        <w:rPr>
          <w:rFonts w:ascii="Trebuchet MS" w:hAnsi="Trebuchet MS"/>
          <w:sz w:val="20"/>
          <w:szCs w:val="20"/>
        </w:rPr>
      </w:pPr>
      <w:r>
        <w:rPr>
          <w:rFonts w:ascii="Trebuchet MS" w:hAnsi="Trebuchet MS"/>
          <w:sz w:val="20"/>
          <w:szCs w:val="20"/>
        </w:rPr>
        <w:t>For a</w:t>
      </w:r>
      <w:r>
        <w:rPr>
          <w:rFonts w:hint="default" w:ascii="Trebuchet MS" w:hAnsi="Trebuchet MS"/>
          <w:sz w:val="20"/>
          <w:szCs w:val="20"/>
          <w:lang w:val="en-US"/>
        </w:rPr>
        <w:t>n</w:t>
      </w:r>
      <w:r>
        <w:rPr>
          <w:rFonts w:ascii="Trebuchet MS" w:hAnsi="Trebuchet MS"/>
          <w:sz w:val="20"/>
          <w:szCs w:val="20"/>
        </w:rPr>
        <w:t xml:space="preserve"> </w:t>
      </w:r>
      <w:r>
        <w:rPr>
          <w:rFonts w:hint="default" w:ascii="Trebuchet MS" w:hAnsi="Trebuchet MS"/>
          <w:sz w:val="20"/>
          <w:szCs w:val="20"/>
          <w:lang w:val="en-US"/>
        </w:rPr>
        <w:t>individual</w:t>
      </w:r>
      <w:r>
        <w:rPr>
          <w:rFonts w:ascii="Trebuchet MS" w:hAnsi="Trebuchet MS"/>
          <w:sz w:val="20"/>
          <w:szCs w:val="20"/>
        </w:rPr>
        <w:t xml:space="preserve"> who has a disability and is gifted, SDI also should include adaptations, accommodations, or modifications to the general education curriculum, as appropriate for a</w:t>
      </w:r>
      <w:r>
        <w:rPr>
          <w:rFonts w:hint="default" w:ascii="Trebuchet MS" w:hAnsi="Trebuchet MS"/>
          <w:sz w:val="20"/>
          <w:szCs w:val="20"/>
          <w:lang w:val="en-US"/>
        </w:rPr>
        <w:t>n</w:t>
      </w:r>
      <w:r>
        <w:rPr>
          <w:rFonts w:ascii="Trebuchet MS" w:hAnsi="Trebuchet MS"/>
          <w:sz w:val="20"/>
          <w:szCs w:val="20"/>
        </w:rPr>
        <w:t xml:space="preserve"> </w:t>
      </w:r>
      <w:r>
        <w:rPr>
          <w:rFonts w:hint="default" w:ascii="Trebuchet MS" w:hAnsi="Trebuchet MS"/>
          <w:sz w:val="20"/>
          <w:szCs w:val="20"/>
          <w:lang w:val="en-US"/>
        </w:rPr>
        <w:t>individual</w:t>
      </w:r>
      <w:r>
        <w:rPr>
          <w:rFonts w:ascii="Trebuchet MS" w:hAnsi="Trebuchet MS"/>
          <w:sz w:val="20"/>
          <w:szCs w:val="20"/>
        </w:rPr>
        <w:t xml:space="preserve"> with a disability.</w:t>
      </w:r>
    </w:p>
    <w:p>
      <w:pPr>
        <w:rPr>
          <w:rFonts w:ascii="Trebuchet MS" w:hAnsi="Trebuchet MS"/>
          <w:sz w:val="20"/>
          <w:szCs w:val="20"/>
        </w:rPr>
      </w:pPr>
    </w:p>
    <w:tbl>
      <w:tblPr>
        <w:tblStyle w:val="14"/>
        <w:tblW w:w="0" w:type="auto"/>
        <w:tblInd w:w="0" w:type="dxa"/>
        <w:tblLayout w:type="fixed"/>
        <w:tblCellMar>
          <w:top w:w="0" w:type="dxa"/>
          <w:left w:w="108" w:type="dxa"/>
          <w:bottom w:w="0" w:type="dxa"/>
          <w:right w:w="108" w:type="dxa"/>
        </w:tblCellMar>
      </w:tblPr>
      <w:tblGrid>
        <w:gridCol w:w="2750"/>
        <w:gridCol w:w="2748"/>
        <w:gridCol w:w="2753"/>
        <w:gridCol w:w="2746"/>
        <w:gridCol w:w="2755"/>
      </w:tblGrid>
      <w:tr>
        <w:tblPrEx>
          <w:tblCellMar>
            <w:top w:w="0" w:type="dxa"/>
            <w:left w:w="108" w:type="dxa"/>
            <w:bottom w:w="0" w:type="dxa"/>
            <w:right w:w="108" w:type="dxa"/>
          </w:tblCellMar>
        </w:tblPrEx>
        <w:trPr>
          <w:trHeight w:val="317" w:hRule="atLeast"/>
        </w:trPr>
        <w:tc>
          <w:tcPr>
            <w:tcW w:w="27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i/>
                <w:sz w:val="20"/>
                <w:szCs w:val="20"/>
              </w:rPr>
            </w:pPr>
            <w:r>
              <w:rPr>
                <w:rFonts w:ascii="Trebuchet MS" w:hAnsi="Trebuchet MS"/>
                <w:i/>
                <w:sz w:val="20"/>
                <w:szCs w:val="20"/>
              </w:rPr>
              <w:t>Modifications and SDI</w:t>
            </w:r>
          </w:p>
        </w:tc>
        <w:tc>
          <w:tcPr>
            <w:tcW w:w="274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i/>
                <w:sz w:val="20"/>
                <w:szCs w:val="20"/>
              </w:rPr>
            </w:pPr>
            <w:r>
              <w:rPr>
                <w:rFonts w:ascii="Trebuchet MS" w:hAnsi="Trebuchet MS"/>
                <w:i/>
                <w:sz w:val="20"/>
                <w:szCs w:val="20"/>
              </w:rPr>
              <w:t>Location</w:t>
            </w:r>
          </w:p>
        </w:tc>
        <w:tc>
          <w:tcPr>
            <w:tcW w:w="27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i/>
                <w:sz w:val="20"/>
                <w:szCs w:val="20"/>
              </w:rPr>
            </w:pPr>
            <w:r>
              <w:rPr>
                <w:rFonts w:ascii="Trebuchet MS" w:hAnsi="Trebuchet MS"/>
                <w:i/>
                <w:sz w:val="20"/>
                <w:szCs w:val="20"/>
              </w:rPr>
              <w:t>Frequency</w:t>
            </w:r>
          </w:p>
        </w:tc>
        <w:tc>
          <w:tcPr>
            <w:tcW w:w="274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i/>
                <w:sz w:val="20"/>
                <w:szCs w:val="20"/>
              </w:rPr>
            </w:pPr>
            <w:r>
              <w:rPr>
                <w:rFonts w:ascii="Trebuchet MS" w:hAnsi="Trebuchet MS"/>
                <w:i/>
                <w:sz w:val="20"/>
                <w:szCs w:val="20"/>
              </w:rPr>
              <w:t>Projected Beginning Date</w:t>
            </w:r>
          </w:p>
        </w:tc>
        <w:tc>
          <w:tcPr>
            <w:tcW w:w="2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pPr>
            <w:r>
              <w:rPr>
                <w:rFonts w:ascii="Trebuchet MS" w:hAnsi="Trebuchet MS"/>
                <w:i/>
                <w:sz w:val="20"/>
                <w:szCs w:val="20"/>
              </w:rPr>
              <w:t>Anticipated Duration</w:t>
            </w:r>
          </w:p>
        </w:tc>
      </w:tr>
      <w:tr>
        <w:tblPrEx>
          <w:tblCellMar>
            <w:top w:w="0" w:type="dxa"/>
            <w:left w:w="108" w:type="dxa"/>
            <w:bottom w:w="0" w:type="dxa"/>
            <w:right w:w="108" w:type="dxa"/>
          </w:tblCellMar>
        </w:tblPrEx>
        <w:trPr>
          <w:trHeight w:val="317" w:hRule="atLeast"/>
        </w:trPr>
        <w:tc>
          <w:tcPr>
            <w:tcW w:w="27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plcaModificationSDI</w:t>
            </w:r>
          </w:p>
        </w:tc>
        <w:tc>
          <w:tcPr>
            <w:tcW w:w="274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plcaLocationSDI</w:t>
            </w:r>
          </w:p>
        </w:tc>
        <w:tc>
          <w:tcPr>
            <w:tcW w:w="27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plcaSDIFrequency</w:t>
            </w:r>
          </w:p>
        </w:tc>
        <w:tc>
          <w:tcPr>
            <w:tcW w:w="274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plcaSDIDate</w:t>
            </w:r>
          </w:p>
        </w:tc>
        <w:tc>
          <w:tcPr>
            <w:tcW w:w="2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pPr>
            <w:r>
              <w:rPr>
                <w:rFonts w:ascii="Trebuchet MS" w:hAnsi="Trebuchet MS"/>
                <w:sz w:val="20"/>
                <w:szCs w:val="20"/>
              </w:rPr>
              <w:t>plcaSDIDuration</w:t>
            </w:r>
          </w:p>
        </w:tc>
      </w:tr>
      <w:tr>
        <w:tblPrEx>
          <w:tblCellMar>
            <w:top w:w="0" w:type="dxa"/>
            <w:left w:w="108" w:type="dxa"/>
            <w:bottom w:w="0" w:type="dxa"/>
            <w:right w:w="108" w:type="dxa"/>
          </w:tblCellMar>
        </w:tblPrEx>
        <w:trPr>
          <w:trHeight w:val="317" w:hRule="atLeast"/>
        </w:trPr>
        <w:tc>
          <w:tcPr>
            <w:tcW w:w="27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plcbModificationSDI</w:t>
            </w:r>
          </w:p>
        </w:tc>
        <w:tc>
          <w:tcPr>
            <w:tcW w:w="274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plcbLocationSDI</w:t>
            </w:r>
          </w:p>
        </w:tc>
        <w:tc>
          <w:tcPr>
            <w:tcW w:w="27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plcbSDIFrequency</w:t>
            </w:r>
          </w:p>
        </w:tc>
        <w:tc>
          <w:tcPr>
            <w:tcW w:w="274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plcbSDIDate</w:t>
            </w:r>
          </w:p>
        </w:tc>
        <w:tc>
          <w:tcPr>
            <w:tcW w:w="2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pPr>
            <w:r>
              <w:rPr>
                <w:rFonts w:ascii="Trebuchet MS" w:hAnsi="Trebuchet MS"/>
                <w:sz w:val="20"/>
                <w:szCs w:val="20"/>
              </w:rPr>
              <w:t>plcbSDIDuration</w:t>
            </w:r>
          </w:p>
        </w:tc>
      </w:tr>
      <w:tr>
        <w:tblPrEx>
          <w:tblCellMar>
            <w:top w:w="0" w:type="dxa"/>
            <w:left w:w="108" w:type="dxa"/>
            <w:bottom w:w="0" w:type="dxa"/>
            <w:right w:w="108" w:type="dxa"/>
          </w:tblCellMar>
        </w:tblPrEx>
        <w:trPr>
          <w:trHeight w:val="317" w:hRule="atLeast"/>
        </w:trPr>
        <w:tc>
          <w:tcPr>
            <w:tcW w:w="27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plccModificationSDI</w:t>
            </w:r>
          </w:p>
        </w:tc>
        <w:tc>
          <w:tcPr>
            <w:tcW w:w="274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plccLocationSDI</w:t>
            </w:r>
          </w:p>
        </w:tc>
        <w:tc>
          <w:tcPr>
            <w:tcW w:w="27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plccSDIFrequency</w:t>
            </w:r>
          </w:p>
        </w:tc>
        <w:tc>
          <w:tcPr>
            <w:tcW w:w="274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plccSDIDate</w:t>
            </w:r>
          </w:p>
        </w:tc>
        <w:tc>
          <w:tcPr>
            <w:tcW w:w="2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plccSDIDuration</w:t>
            </w:r>
          </w:p>
        </w:tc>
      </w:tr>
    </w:tbl>
    <w:p>
      <w:pPr>
        <w:rPr>
          <w:rFonts w:ascii="Trebuchet MS" w:hAnsi="Trebuchet MS"/>
          <w:sz w:val="20"/>
          <w:szCs w:val="20"/>
        </w:rPr>
      </w:pPr>
    </w:p>
    <w:p>
      <w:pPr>
        <w:rPr>
          <w:rFonts w:ascii="Trebuchet MS" w:hAnsi="Trebuchet MS"/>
          <w:sz w:val="20"/>
          <w:szCs w:val="20"/>
        </w:rPr>
      </w:pPr>
    </w:p>
    <w:p>
      <w:pPr>
        <w:rPr>
          <w:rFonts w:ascii="Trebuchet MS" w:hAnsi="Trebuchet MS"/>
          <w:sz w:val="20"/>
          <w:szCs w:val="20"/>
        </w:rPr>
      </w:pPr>
      <w:r>
        <w:rPr>
          <w:rFonts w:ascii="Trebuchet MS" w:hAnsi="Trebuchet MS"/>
          <w:b/>
          <w:sz w:val="20"/>
          <w:szCs w:val="20"/>
        </w:rPr>
        <w:t xml:space="preserve">B. RELATED SERVICES – </w:t>
      </w:r>
      <w:r>
        <w:rPr>
          <w:rFonts w:ascii="Trebuchet MS" w:hAnsi="Trebuchet MS"/>
          <w:sz w:val="20"/>
          <w:szCs w:val="20"/>
        </w:rPr>
        <w:t xml:space="preserve">List the services that the </w:t>
      </w:r>
      <w:r>
        <w:rPr>
          <w:rFonts w:hint="default" w:ascii="Trebuchet MS" w:hAnsi="Trebuchet MS"/>
          <w:sz w:val="20"/>
          <w:szCs w:val="20"/>
          <w:lang w:val="en-US"/>
        </w:rPr>
        <w:t>individual</w:t>
      </w:r>
      <w:r>
        <w:rPr>
          <w:rFonts w:ascii="Trebuchet MS" w:hAnsi="Trebuchet MS"/>
          <w:sz w:val="20"/>
          <w:szCs w:val="20"/>
        </w:rPr>
        <w:t xml:space="preserve"> needs in order to benefit from his/her special education program.</w:t>
      </w:r>
    </w:p>
    <w:p>
      <w:pPr>
        <w:rPr>
          <w:rFonts w:ascii="Trebuchet MS" w:hAnsi="Trebuchet MS"/>
          <w:sz w:val="20"/>
          <w:szCs w:val="20"/>
        </w:rPr>
      </w:pPr>
    </w:p>
    <w:tbl>
      <w:tblPr>
        <w:tblStyle w:val="14"/>
        <w:tblW w:w="0" w:type="auto"/>
        <w:tblInd w:w="0" w:type="dxa"/>
        <w:tblLayout w:type="fixed"/>
        <w:tblCellMar>
          <w:top w:w="0" w:type="dxa"/>
          <w:left w:w="108" w:type="dxa"/>
          <w:bottom w:w="0" w:type="dxa"/>
          <w:right w:w="108" w:type="dxa"/>
        </w:tblCellMar>
      </w:tblPr>
      <w:tblGrid>
        <w:gridCol w:w="2750"/>
        <w:gridCol w:w="2748"/>
        <w:gridCol w:w="2753"/>
        <w:gridCol w:w="2746"/>
        <w:gridCol w:w="2755"/>
      </w:tblGrid>
      <w:tr>
        <w:tblPrEx>
          <w:tblCellMar>
            <w:top w:w="0" w:type="dxa"/>
            <w:left w:w="108" w:type="dxa"/>
            <w:bottom w:w="0" w:type="dxa"/>
            <w:right w:w="108" w:type="dxa"/>
          </w:tblCellMar>
        </w:tblPrEx>
        <w:trPr>
          <w:trHeight w:val="317" w:hRule="atLeast"/>
        </w:trPr>
        <w:tc>
          <w:tcPr>
            <w:tcW w:w="27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i/>
                <w:sz w:val="20"/>
                <w:szCs w:val="20"/>
              </w:rPr>
            </w:pPr>
            <w:r>
              <w:rPr>
                <w:rFonts w:ascii="Trebuchet MS" w:hAnsi="Trebuchet MS"/>
                <w:i/>
                <w:sz w:val="20"/>
                <w:szCs w:val="20"/>
              </w:rPr>
              <w:t>Service</w:t>
            </w:r>
          </w:p>
        </w:tc>
        <w:tc>
          <w:tcPr>
            <w:tcW w:w="274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i/>
                <w:sz w:val="20"/>
                <w:szCs w:val="20"/>
              </w:rPr>
            </w:pPr>
            <w:r>
              <w:rPr>
                <w:rFonts w:ascii="Trebuchet MS" w:hAnsi="Trebuchet MS"/>
                <w:i/>
                <w:sz w:val="20"/>
                <w:szCs w:val="20"/>
              </w:rPr>
              <w:t>Location</w:t>
            </w:r>
          </w:p>
        </w:tc>
        <w:tc>
          <w:tcPr>
            <w:tcW w:w="27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i/>
                <w:sz w:val="20"/>
                <w:szCs w:val="20"/>
              </w:rPr>
            </w:pPr>
            <w:r>
              <w:rPr>
                <w:rFonts w:ascii="Trebuchet MS" w:hAnsi="Trebuchet MS"/>
                <w:i/>
                <w:sz w:val="20"/>
                <w:szCs w:val="20"/>
              </w:rPr>
              <w:t>Frequency</w:t>
            </w:r>
          </w:p>
        </w:tc>
        <w:tc>
          <w:tcPr>
            <w:tcW w:w="274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i/>
                <w:sz w:val="20"/>
                <w:szCs w:val="20"/>
              </w:rPr>
            </w:pPr>
            <w:r>
              <w:rPr>
                <w:rFonts w:ascii="Trebuchet MS" w:hAnsi="Trebuchet MS"/>
                <w:i/>
                <w:sz w:val="20"/>
                <w:szCs w:val="20"/>
              </w:rPr>
              <w:t>Projected Beginning Date</w:t>
            </w:r>
          </w:p>
        </w:tc>
        <w:tc>
          <w:tcPr>
            <w:tcW w:w="2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i/>
                <w:sz w:val="20"/>
                <w:szCs w:val="20"/>
              </w:rPr>
              <w:t>Anticipated Duration</w:t>
            </w:r>
          </w:p>
        </w:tc>
      </w:tr>
      <w:tr>
        <w:tblPrEx>
          <w:tblCellMar>
            <w:top w:w="0" w:type="dxa"/>
            <w:left w:w="108" w:type="dxa"/>
            <w:bottom w:w="0" w:type="dxa"/>
            <w:right w:w="108" w:type="dxa"/>
          </w:tblCellMar>
        </w:tblPrEx>
        <w:trPr>
          <w:trHeight w:val="317" w:hRule="atLeast"/>
        </w:trPr>
        <w:tc>
          <w:tcPr>
            <w:tcW w:w="27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plcRSService1</w:t>
            </w:r>
          </w:p>
        </w:tc>
        <w:tc>
          <w:tcPr>
            <w:tcW w:w="274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plcRSLocation1</w:t>
            </w:r>
          </w:p>
        </w:tc>
        <w:tc>
          <w:tcPr>
            <w:tcW w:w="27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plcRSFrequency1</w:t>
            </w:r>
          </w:p>
        </w:tc>
        <w:tc>
          <w:tcPr>
            <w:tcW w:w="274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plcRSDate1</w:t>
            </w:r>
          </w:p>
        </w:tc>
        <w:tc>
          <w:tcPr>
            <w:tcW w:w="2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plcRSDuration1</w:t>
            </w:r>
          </w:p>
        </w:tc>
      </w:tr>
      <w:tr>
        <w:tblPrEx>
          <w:tblCellMar>
            <w:top w:w="0" w:type="dxa"/>
            <w:left w:w="108" w:type="dxa"/>
            <w:bottom w:w="0" w:type="dxa"/>
            <w:right w:w="108" w:type="dxa"/>
          </w:tblCellMar>
        </w:tblPrEx>
        <w:trPr>
          <w:trHeight w:val="317" w:hRule="atLeast"/>
        </w:trPr>
        <w:tc>
          <w:tcPr>
            <w:tcW w:w="27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plcRSService2</w:t>
            </w:r>
          </w:p>
        </w:tc>
        <w:tc>
          <w:tcPr>
            <w:tcW w:w="274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plcRSLocation2</w:t>
            </w:r>
          </w:p>
        </w:tc>
        <w:tc>
          <w:tcPr>
            <w:tcW w:w="27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plcRSFrequency2</w:t>
            </w:r>
          </w:p>
        </w:tc>
        <w:tc>
          <w:tcPr>
            <w:tcW w:w="274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plcRSDate2</w:t>
            </w:r>
          </w:p>
        </w:tc>
        <w:tc>
          <w:tcPr>
            <w:tcW w:w="2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plcRSDuration2</w:t>
            </w:r>
          </w:p>
        </w:tc>
      </w:tr>
      <w:tr>
        <w:tblPrEx>
          <w:tblCellMar>
            <w:top w:w="0" w:type="dxa"/>
            <w:left w:w="108" w:type="dxa"/>
            <w:bottom w:w="0" w:type="dxa"/>
            <w:right w:w="108" w:type="dxa"/>
          </w:tblCellMar>
        </w:tblPrEx>
        <w:trPr>
          <w:trHeight w:val="317" w:hRule="atLeast"/>
        </w:trPr>
        <w:tc>
          <w:tcPr>
            <w:tcW w:w="27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plcRSService3</w:t>
            </w:r>
          </w:p>
        </w:tc>
        <w:tc>
          <w:tcPr>
            <w:tcW w:w="274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plcRSLocation3</w:t>
            </w:r>
          </w:p>
        </w:tc>
        <w:tc>
          <w:tcPr>
            <w:tcW w:w="27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plcRSFrequency3</w:t>
            </w:r>
          </w:p>
        </w:tc>
        <w:tc>
          <w:tcPr>
            <w:tcW w:w="274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plcRSDate3</w:t>
            </w:r>
          </w:p>
        </w:tc>
        <w:tc>
          <w:tcPr>
            <w:tcW w:w="2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plcRSDuration3</w:t>
            </w:r>
          </w:p>
        </w:tc>
      </w:tr>
      <w:tr>
        <w:tblPrEx>
          <w:tblCellMar>
            <w:top w:w="0" w:type="dxa"/>
            <w:left w:w="108" w:type="dxa"/>
            <w:bottom w:w="0" w:type="dxa"/>
            <w:right w:w="108" w:type="dxa"/>
          </w:tblCellMar>
        </w:tblPrEx>
        <w:trPr>
          <w:trHeight w:val="317" w:hRule="atLeast"/>
        </w:trPr>
        <w:tc>
          <w:tcPr>
            <w:tcW w:w="27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plcRSService4</w:t>
            </w:r>
          </w:p>
        </w:tc>
        <w:tc>
          <w:tcPr>
            <w:tcW w:w="274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plcRSLocation4</w:t>
            </w:r>
          </w:p>
        </w:tc>
        <w:tc>
          <w:tcPr>
            <w:tcW w:w="27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plcRSFrequency4</w:t>
            </w:r>
          </w:p>
        </w:tc>
        <w:tc>
          <w:tcPr>
            <w:tcW w:w="274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plcRSDate4</w:t>
            </w:r>
          </w:p>
        </w:tc>
        <w:tc>
          <w:tcPr>
            <w:tcW w:w="2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plcRSDuration4</w:t>
            </w:r>
          </w:p>
        </w:tc>
      </w:tr>
      <w:tr>
        <w:tblPrEx>
          <w:tblCellMar>
            <w:top w:w="0" w:type="dxa"/>
            <w:left w:w="108" w:type="dxa"/>
            <w:bottom w:w="0" w:type="dxa"/>
            <w:right w:w="108" w:type="dxa"/>
          </w:tblCellMar>
        </w:tblPrEx>
        <w:trPr>
          <w:trHeight w:val="317" w:hRule="atLeast"/>
        </w:trPr>
        <w:tc>
          <w:tcPr>
            <w:tcW w:w="27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plcRSService5</w:t>
            </w:r>
          </w:p>
        </w:tc>
        <w:tc>
          <w:tcPr>
            <w:tcW w:w="274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plcRSLocation5</w:t>
            </w:r>
          </w:p>
        </w:tc>
        <w:tc>
          <w:tcPr>
            <w:tcW w:w="27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plcRSFrequency5</w:t>
            </w:r>
          </w:p>
        </w:tc>
        <w:tc>
          <w:tcPr>
            <w:tcW w:w="274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plcRSDate5</w:t>
            </w:r>
          </w:p>
        </w:tc>
        <w:tc>
          <w:tcPr>
            <w:tcW w:w="2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plcRSDuration5</w:t>
            </w:r>
          </w:p>
        </w:tc>
      </w:tr>
    </w:tbl>
    <w:p>
      <w:pPr>
        <w:rPr>
          <w:rFonts w:ascii="Trebuchet MS" w:hAnsi="Trebuchet MS"/>
          <w:sz w:val="20"/>
          <w:szCs w:val="20"/>
        </w:rPr>
      </w:pPr>
    </w:p>
    <w:p>
      <w:pPr>
        <w:rPr>
          <w:rFonts w:ascii="Trebuchet MS" w:hAnsi="Trebuchet MS"/>
          <w:b/>
          <w:sz w:val="20"/>
          <w:szCs w:val="20"/>
        </w:rPr>
      </w:pPr>
    </w:p>
    <w:p>
      <w:pPr>
        <w:rPr>
          <w:rFonts w:ascii="Trebuchet MS" w:hAnsi="Trebuchet MS"/>
          <w:sz w:val="20"/>
          <w:szCs w:val="20"/>
        </w:rPr>
      </w:pPr>
      <w:r>
        <w:rPr>
          <w:rFonts w:ascii="Trebuchet MS" w:hAnsi="Trebuchet MS"/>
          <w:b/>
          <w:sz w:val="20"/>
          <w:szCs w:val="20"/>
        </w:rPr>
        <w:t xml:space="preserve">C. SUPPORTS FOR SCHOOL PERSONNEL – </w:t>
      </w:r>
      <w:r>
        <w:rPr>
          <w:rFonts w:ascii="Trebuchet MS" w:hAnsi="Trebuchet MS"/>
          <w:sz w:val="20"/>
          <w:szCs w:val="20"/>
        </w:rPr>
        <w:t xml:space="preserve">List the staff to receive the supports and the supports needed to implement the </w:t>
      </w:r>
      <w:r>
        <w:rPr>
          <w:rFonts w:hint="default" w:ascii="Trebuchet MS" w:hAnsi="Trebuchet MS"/>
          <w:sz w:val="20"/>
          <w:szCs w:val="20"/>
          <w:lang w:val="en-US"/>
        </w:rPr>
        <w:t>individual</w:t>
      </w:r>
      <w:r>
        <w:rPr>
          <w:rFonts w:ascii="Trebuchet MS" w:hAnsi="Trebuchet MS"/>
          <w:sz w:val="20"/>
          <w:szCs w:val="20"/>
        </w:rPr>
        <w:t>’s IEP.</w:t>
      </w:r>
    </w:p>
    <w:p>
      <w:pPr>
        <w:rPr>
          <w:rFonts w:ascii="Trebuchet MS" w:hAnsi="Trebuchet MS"/>
          <w:sz w:val="20"/>
          <w:szCs w:val="20"/>
        </w:rPr>
      </w:pPr>
    </w:p>
    <w:tbl>
      <w:tblPr>
        <w:tblStyle w:val="14"/>
        <w:tblW w:w="0" w:type="auto"/>
        <w:tblInd w:w="0" w:type="dxa"/>
        <w:tblLayout w:type="fixed"/>
        <w:tblCellMar>
          <w:top w:w="0" w:type="dxa"/>
          <w:left w:w="108" w:type="dxa"/>
          <w:bottom w:w="0" w:type="dxa"/>
          <w:right w:w="108" w:type="dxa"/>
        </w:tblCellMar>
      </w:tblPr>
      <w:tblGrid>
        <w:gridCol w:w="2322"/>
        <w:gridCol w:w="2261"/>
        <w:gridCol w:w="2137"/>
        <w:gridCol w:w="2335"/>
        <w:gridCol w:w="2322"/>
        <w:gridCol w:w="2373"/>
      </w:tblGrid>
      <w:tr>
        <w:tblPrEx>
          <w:tblCellMar>
            <w:top w:w="0" w:type="dxa"/>
            <w:left w:w="108" w:type="dxa"/>
            <w:bottom w:w="0" w:type="dxa"/>
            <w:right w:w="108" w:type="dxa"/>
          </w:tblCellMar>
        </w:tblPrEx>
        <w:trPr>
          <w:trHeight w:val="317" w:hRule="atLeast"/>
        </w:trPr>
        <w:tc>
          <w:tcPr>
            <w:tcW w:w="232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i/>
                <w:sz w:val="20"/>
                <w:szCs w:val="20"/>
              </w:rPr>
            </w:pPr>
            <w:r>
              <w:rPr>
                <w:rFonts w:ascii="Trebuchet MS" w:hAnsi="Trebuchet MS"/>
                <w:i/>
                <w:sz w:val="20"/>
                <w:szCs w:val="20"/>
              </w:rPr>
              <w:t>School Personnel to Receive Support</w:t>
            </w:r>
          </w:p>
        </w:tc>
        <w:tc>
          <w:tcPr>
            <w:tcW w:w="22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i/>
                <w:sz w:val="20"/>
                <w:szCs w:val="20"/>
              </w:rPr>
            </w:pPr>
            <w:r>
              <w:rPr>
                <w:rFonts w:ascii="Trebuchet MS" w:hAnsi="Trebuchet MS"/>
                <w:i/>
                <w:sz w:val="20"/>
                <w:szCs w:val="20"/>
              </w:rPr>
              <w:t>Support</w:t>
            </w:r>
          </w:p>
        </w:tc>
        <w:tc>
          <w:tcPr>
            <w:tcW w:w="21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i/>
                <w:sz w:val="20"/>
                <w:szCs w:val="20"/>
              </w:rPr>
            </w:pPr>
            <w:r>
              <w:rPr>
                <w:rFonts w:ascii="Trebuchet MS" w:hAnsi="Trebuchet MS"/>
                <w:i/>
                <w:sz w:val="20"/>
                <w:szCs w:val="20"/>
              </w:rPr>
              <w:t>Location</w:t>
            </w:r>
          </w:p>
        </w:tc>
        <w:tc>
          <w:tcPr>
            <w:tcW w:w="233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i/>
                <w:sz w:val="20"/>
                <w:szCs w:val="20"/>
              </w:rPr>
            </w:pPr>
            <w:r>
              <w:rPr>
                <w:rFonts w:ascii="Trebuchet MS" w:hAnsi="Trebuchet MS"/>
                <w:i/>
                <w:sz w:val="20"/>
                <w:szCs w:val="20"/>
              </w:rPr>
              <w:t>Frequency</w:t>
            </w:r>
          </w:p>
        </w:tc>
        <w:tc>
          <w:tcPr>
            <w:tcW w:w="232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i/>
                <w:sz w:val="20"/>
                <w:szCs w:val="20"/>
              </w:rPr>
            </w:pPr>
            <w:r>
              <w:rPr>
                <w:rFonts w:ascii="Trebuchet MS" w:hAnsi="Trebuchet MS"/>
                <w:i/>
                <w:sz w:val="20"/>
                <w:szCs w:val="20"/>
              </w:rPr>
              <w:t>Projected Beginning Date</w:t>
            </w:r>
          </w:p>
        </w:tc>
        <w:tc>
          <w:tcPr>
            <w:tcW w:w="23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pPr>
            <w:r>
              <w:rPr>
                <w:rFonts w:ascii="Trebuchet MS" w:hAnsi="Trebuchet MS"/>
                <w:i/>
                <w:sz w:val="20"/>
                <w:szCs w:val="20"/>
              </w:rPr>
              <w:t>Anticipated Duration</w:t>
            </w:r>
          </w:p>
        </w:tc>
      </w:tr>
      <w:tr>
        <w:tblPrEx>
          <w:tblCellMar>
            <w:top w:w="0" w:type="dxa"/>
            <w:left w:w="108" w:type="dxa"/>
            <w:bottom w:w="0" w:type="dxa"/>
            <w:right w:w="108" w:type="dxa"/>
          </w:tblCellMar>
        </w:tblPrEx>
        <w:trPr>
          <w:trHeight w:val="317" w:hRule="atLeast"/>
        </w:trPr>
        <w:tc>
          <w:tcPr>
            <w:tcW w:w="232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plcaPersonal</w:t>
            </w:r>
          </w:p>
        </w:tc>
        <w:tc>
          <w:tcPr>
            <w:tcW w:w="2261"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Trebuchet MS" w:hAnsi="Trebuchet MS"/>
                <w:sz w:val="20"/>
                <w:szCs w:val="20"/>
              </w:rPr>
            </w:pPr>
            <w:r>
              <w:rPr>
                <w:rFonts w:ascii="Trebuchet MS" w:hAnsi="Trebuchet MS"/>
                <w:sz w:val="20"/>
                <w:szCs w:val="20"/>
              </w:rPr>
              <w:t>plcaSupportSchool</w:t>
            </w:r>
          </w:p>
        </w:tc>
        <w:tc>
          <w:tcPr>
            <w:tcW w:w="21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Trebuchet MS" w:hAnsi="Trebuchet MS"/>
                <w:sz w:val="20"/>
                <w:szCs w:val="20"/>
              </w:rPr>
            </w:pPr>
            <w:r>
              <w:rPr>
                <w:rFonts w:ascii="Trebuchet MS" w:hAnsi="Trebuchet MS"/>
                <w:sz w:val="20"/>
                <w:szCs w:val="20"/>
              </w:rPr>
              <w:t>plcaLocationSchool</w:t>
            </w:r>
          </w:p>
        </w:tc>
        <w:tc>
          <w:tcPr>
            <w:tcW w:w="233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plcaFrequencySchool</w:t>
            </w:r>
          </w:p>
        </w:tc>
        <w:tc>
          <w:tcPr>
            <w:tcW w:w="232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plcaSSPDate</w:t>
            </w:r>
          </w:p>
        </w:tc>
        <w:tc>
          <w:tcPr>
            <w:tcW w:w="23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pPr>
            <w:r>
              <w:rPr>
                <w:rFonts w:ascii="Trebuchet MS" w:hAnsi="Trebuchet MS"/>
                <w:sz w:val="20"/>
                <w:szCs w:val="20"/>
              </w:rPr>
              <w:t>plcaSSPDuration</w:t>
            </w:r>
          </w:p>
        </w:tc>
      </w:tr>
      <w:tr>
        <w:tblPrEx>
          <w:tblCellMar>
            <w:top w:w="0" w:type="dxa"/>
            <w:left w:w="108" w:type="dxa"/>
            <w:bottom w:w="0" w:type="dxa"/>
            <w:right w:w="108" w:type="dxa"/>
          </w:tblCellMar>
        </w:tblPrEx>
        <w:trPr>
          <w:trHeight w:val="317" w:hRule="atLeast"/>
        </w:trPr>
        <w:tc>
          <w:tcPr>
            <w:tcW w:w="232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plcbPersonal</w:t>
            </w:r>
          </w:p>
        </w:tc>
        <w:tc>
          <w:tcPr>
            <w:tcW w:w="2261"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Trebuchet MS" w:hAnsi="Trebuchet MS"/>
                <w:sz w:val="20"/>
                <w:szCs w:val="20"/>
              </w:rPr>
            </w:pPr>
            <w:r>
              <w:rPr>
                <w:rFonts w:ascii="Trebuchet MS" w:hAnsi="Trebuchet MS"/>
                <w:sz w:val="20"/>
                <w:szCs w:val="20"/>
              </w:rPr>
              <w:t>plcbSupportSchool</w:t>
            </w:r>
          </w:p>
        </w:tc>
        <w:tc>
          <w:tcPr>
            <w:tcW w:w="21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Trebuchet MS" w:hAnsi="Trebuchet MS"/>
                <w:sz w:val="20"/>
                <w:szCs w:val="20"/>
              </w:rPr>
            </w:pPr>
            <w:r>
              <w:rPr>
                <w:rFonts w:ascii="Trebuchet MS" w:hAnsi="Trebuchet MS"/>
                <w:sz w:val="20"/>
                <w:szCs w:val="20"/>
              </w:rPr>
              <w:t>plcbLocationSchool</w:t>
            </w:r>
          </w:p>
        </w:tc>
        <w:tc>
          <w:tcPr>
            <w:tcW w:w="233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plcbFrequencySchool</w:t>
            </w:r>
          </w:p>
        </w:tc>
        <w:tc>
          <w:tcPr>
            <w:tcW w:w="232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plcbSSPDate</w:t>
            </w:r>
          </w:p>
        </w:tc>
        <w:tc>
          <w:tcPr>
            <w:tcW w:w="23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sz w:val="20"/>
                <w:szCs w:val="20"/>
              </w:rPr>
              <w:t>plcbSSPDuration</w:t>
            </w:r>
          </w:p>
        </w:tc>
      </w:tr>
      <w:tr>
        <w:tblPrEx>
          <w:tblCellMar>
            <w:top w:w="0" w:type="dxa"/>
            <w:left w:w="108" w:type="dxa"/>
            <w:bottom w:w="0" w:type="dxa"/>
            <w:right w:w="108" w:type="dxa"/>
          </w:tblCellMar>
        </w:tblPrEx>
        <w:trPr>
          <w:trHeight w:val="317" w:hRule="atLeast"/>
        </w:trPr>
        <w:tc>
          <w:tcPr>
            <w:tcW w:w="232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p>
        </w:tc>
        <w:tc>
          <w:tcPr>
            <w:tcW w:w="2261"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Trebuchet MS" w:hAnsi="Trebuchet MS"/>
                <w:sz w:val="20"/>
                <w:szCs w:val="20"/>
              </w:rPr>
            </w:pPr>
          </w:p>
        </w:tc>
        <w:tc>
          <w:tcPr>
            <w:tcW w:w="21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p>
        </w:tc>
        <w:tc>
          <w:tcPr>
            <w:tcW w:w="233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p>
        </w:tc>
        <w:tc>
          <w:tcPr>
            <w:tcW w:w="232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p>
        </w:tc>
        <w:tc>
          <w:tcPr>
            <w:tcW w:w="23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p>
        </w:tc>
      </w:tr>
    </w:tbl>
    <w:p>
      <w:pPr>
        <w:rPr>
          <w:rFonts w:ascii="Trebuchet MS" w:hAnsi="Trebuchet MS"/>
          <w:b/>
          <w:sz w:val="20"/>
          <w:szCs w:val="20"/>
        </w:rPr>
      </w:pPr>
    </w:p>
    <w:p>
      <w:pPr>
        <w:rPr>
          <w:rFonts w:ascii="Trebuchet MS" w:hAnsi="Trebuchet MS"/>
          <w:sz w:val="20"/>
          <w:szCs w:val="20"/>
        </w:rPr>
      </w:pPr>
      <w:r>
        <w:rPr>
          <w:rFonts w:ascii="Trebuchet MS" w:hAnsi="Trebuchet MS"/>
          <w:b/>
          <w:sz w:val="20"/>
          <w:szCs w:val="20"/>
        </w:rPr>
        <w:t>D. GIFTED SUPPORT SERVICES FOR A</w:t>
      </w:r>
      <w:r>
        <w:rPr>
          <w:rFonts w:hint="default" w:ascii="Trebuchet MS" w:hAnsi="Trebuchet MS"/>
          <w:b/>
          <w:sz w:val="20"/>
          <w:szCs w:val="20"/>
          <w:lang w:val="en-US"/>
        </w:rPr>
        <w:t>N</w:t>
      </w:r>
      <w:r>
        <w:rPr>
          <w:rFonts w:ascii="Trebuchet MS" w:hAnsi="Trebuchet MS"/>
          <w:b/>
          <w:sz w:val="20"/>
          <w:szCs w:val="20"/>
        </w:rPr>
        <w:t xml:space="preserve"> </w:t>
      </w:r>
      <w:r>
        <w:rPr>
          <w:rFonts w:hint="default" w:ascii="Trebuchet MS" w:hAnsi="Trebuchet MS"/>
          <w:b/>
          <w:sz w:val="20"/>
          <w:szCs w:val="20"/>
          <w:lang w:val="en-US"/>
        </w:rPr>
        <w:t>INDIVIDUAL</w:t>
      </w:r>
      <w:r>
        <w:rPr>
          <w:rFonts w:ascii="Trebuchet MS" w:hAnsi="Trebuchet MS"/>
          <w:b/>
          <w:sz w:val="20"/>
          <w:szCs w:val="20"/>
        </w:rPr>
        <w:t xml:space="preserve"> IDENTIFIED AS GIFTED WHO ALSO IS IDENTIFIED AS A</w:t>
      </w:r>
      <w:r>
        <w:rPr>
          <w:rFonts w:hint="default" w:ascii="Trebuchet MS" w:hAnsi="Trebuchet MS"/>
          <w:b/>
          <w:sz w:val="20"/>
          <w:szCs w:val="20"/>
          <w:lang w:val="en-US"/>
        </w:rPr>
        <w:t>N</w:t>
      </w:r>
      <w:r>
        <w:rPr>
          <w:rFonts w:ascii="Trebuchet MS" w:hAnsi="Trebuchet MS"/>
          <w:b/>
          <w:sz w:val="20"/>
          <w:szCs w:val="20"/>
        </w:rPr>
        <w:t xml:space="preserve"> </w:t>
      </w:r>
      <w:r>
        <w:rPr>
          <w:rFonts w:hint="default" w:ascii="Trebuchet MS" w:hAnsi="Trebuchet MS"/>
          <w:b/>
          <w:sz w:val="20"/>
          <w:szCs w:val="20"/>
          <w:lang w:val="en-US"/>
        </w:rPr>
        <w:t>INDIVIDUAL</w:t>
      </w:r>
      <w:r>
        <w:rPr>
          <w:rFonts w:ascii="Trebuchet MS" w:hAnsi="Trebuchet MS"/>
          <w:b/>
          <w:sz w:val="20"/>
          <w:szCs w:val="20"/>
        </w:rPr>
        <w:t xml:space="preserve"> WITH A DISABILITY – </w:t>
      </w:r>
      <w:r>
        <w:rPr>
          <w:rFonts w:ascii="Trebuchet MS" w:hAnsi="Trebuchet MS"/>
          <w:sz w:val="20"/>
          <w:szCs w:val="20"/>
        </w:rPr>
        <w:t xml:space="preserve">Support services are required to assist a gifted </w:t>
      </w:r>
      <w:r>
        <w:rPr>
          <w:rFonts w:hint="default" w:ascii="Trebuchet MS" w:hAnsi="Trebuchet MS"/>
          <w:sz w:val="20"/>
          <w:szCs w:val="20"/>
          <w:lang w:val="en-US"/>
        </w:rPr>
        <w:t>individual</w:t>
      </w:r>
      <w:r>
        <w:rPr>
          <w:rFonts w:ascii="Trebuchet MS" w:hAnsi="Trebuchet MS"/>
          <w:sz w:val="20"/>
          <w:szCs w:val="20"/>
        </w:rPr>
        <w:t xml:space="preserve"> to benefit from gifted education (e.g., psychological services, parent counseling and education, counseling services, transportation to and from gifted programs to classrooms in buildings operated by the school district).</w:t>
      </w:r>
    </w:p>
    <w:p>
      <w:pPr>
        <w:rPr>
          <w:rFonts w:ascii="Trebuchet MS" w:hAnsi="Trebuchet MS"/>
          <w:sz w:val="20"/>
          <w:szCs w:val="20"/>
        </w:rPr>
      </w:pPr>
    </w:p>
    <w:p>
      <w:pPr>
        <w:rPr>
          <w:rFonts w:ascii="Trebuchet MS" w:hAnsi="Trebuchet MS"/>
          <w:sz w:val="20"/>
          <w:szCs w:val="20"/>
        </w:rPr>
      </w:pPr>
    </w:p>
    <w:tbl>
      <w:tblPr>
        <w:tblStyle w:val="14"/>
        <w:tblW w:w="0" w:type="auto"/>
        <w:tblInd w:w="0" w:type="dxa"/>
        <w:tblLayout w:type="fixed"/>
        <w:tblCellMar>
          <w:top w:w="0" w:type="dxa"/>
          <w:left w:w="108" w:type="dxa"/>
          <w:bottom w:w="0" w:type="dxa"/>
          <w:right w:w="108" w:type="dxa"/>
        </w:tblCellMar>
      </w:tblPr>
      <w:tblGrid>
        <w:gridCol w:w="2987"/>
        <w:gridCol w:w="10765"/>
      </w:tblGrid>
      <w:tr>
        <w:tblPrEx>
          <w:tblCellMar>
            <w:top w:w="0" w:type="dxa"/>
            <w:left w:w="108" w:type="dxa"/>
            <w:bottom w:w="0" w:type="dxa"/>
            <w:right w:w="108" w:type="dxa"/>
          </w:tblCellMar>
        </w:tblPrEx>
        <w:trPr>
          <w:trHeight w:val="317" w:hRule="atLeast"/>
        </w:trPr>
        <w:tc>
          <w:tcPr>
            <w:tcW w:w="29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i/>
                <w:sz w:val="20"/>
                <w:szCs w:val="20"/>
              </w:rPr>
              <w:t>Support Service</w:t>
            </w:r>
          </w:p>
        </w:tc>
        <w:tc>
          <w:tcPr>
            <w:tcW w:w="1076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Trebuchet MS" w:hAnsi="Trebuchet MS"/>
                <w:i/>
                <w:sz w:val="20"/>
                <w:szCs w:val="20"/>
              </w:rPr>
            </w:pPr>
            <w:r>
              <w:rPr>
                <w:rFonts w:ascii="Trebuchet MS" w:hAnsi="Trebuchet MS"/>
                <w:sz w:val="20"/>
                <w:szCs w:val="20"/>
              </w:rPr>
              <w:t>plcaGSSService1</w:t>
            </w:r>
          </w:p>
        </w:tc>
      </w:tr>
      <w:tr>
        <w:tblPrEx>
          <w:tblCellMar>
            <w:top w:w="0" w:type="dxa"/>
            <w:left w:w="108" w:type="dxa"/>
            <w:bottom w:w="0" w:type="dxa"/>
            <w:right w:w="108" w:type="dxa"/>
          </w:tblCellMar>
        </w:tblPrEx>
        <w:trPr>
          <w:trHeight w:val="317" w:hRule="atLeast"/>
        </w:trPr>
        <w:tc>
          <w:tcPr>
            <w:tcW w:w="29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i/>
                <w:sz w:val="20"/>
                <w:szCs w:val="20"/>
              </w:rPr>
              <w:t>Support Service</w:t>
            </w:r>
          </w:p>
        </w:tc>
        <w:tc>
          <w:tcPr>
            <w:tcW w:w="1076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Trebuchet MS" w:hAnsi="Trebuchet MS"/>
                <w:i/>
                <w:sz w:val="20"/>
                <w:szCs w:val="20"/>
              </w:rPr>
            </w:pPr>
            <w:r>
              <w:rPr>
                <w:rFonts w:ascii="Trebuchet MS" w:hAnsi="Trebuchet MS"/>
                <w:sz w:val="20"/>
                <w:szCs w:val="20"/>
              </w:rPr>
              <w:t>plcbGSSService2</w:t>
            </w:r>
          </w:p>
        </w:tc>
      </w:tr>
      <w:tr>
        <w:tblPrEx>
          <w:tblCellMar>
            <w:top w:w="0" w:type="dxa"/>
            <w:left w:w="108" w:type="dxa"/>
            <w:bottom w:w="0" w:type="dxa"/>
            <w:right w:w="108" w:type="dxa"/>
          </w:tblCellMar>
        </w:tblPrEx>
        <w:trPr>
          <w:trHeight w:val="317" w:hRule="atLeast"/>
        </w:trPr>
        <w:tc>
          <w:tcPr>
            <w:tcW w:w="29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i/>
                <w:sz w:val="20"/>
                <w:szCs w:val="20"/>
              </w:rPr>
              <w:t>Support Service</w:t>
            </w:r>
          </w:p>
        </w:tc>
        <w:tc>
          <w:tcPr>
            <w:tcW w:w="1076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Trebuchet MS" w:hAnsi="Trebuchet MS"/>
                <w:sz w:val="20"/>
                <w:szCs w:val="20"/>
              </w:rPr>
            </w:pPr>
            <w:r>
              <w:rPr>
                <w:rFonts w:ascii="Trebuchet MS" w:hAnsi="Trebuchet MS"/>
                <w:sz w:val="20"/>
                <w:szCs w:val="20"/>
              </w:rPr>
              <w:t>plccGSSService3</w:t>
            </w:r>
          </w:p>
        </w:tc>
      </w:tr>
    </w:tbl>
    <w:p>
      <w:pPr>
        <w:rPr>
          <w:rFonts w:ascii="Trebuchet MS" w:hAnsi="Trebuchet MS"/>
          <w:sz w:val="20"/>
          <w:szCs w:val="20"/>
        </w:rPr>
      </w:pPr>
    </w:p>
    <w:p>
      <w:pPr>
        <w:rPr>
          <w:rFonts w:ascii="Trebuchet MS" w:hAnsi="Trebuchet MS"/>
          <w:sz w:val="20"/>
          <w:szCs w:val="20"/>
        </w:rPr>
      </w:pPr>
    </w:p>
    <w:p>
      <w:pPr>
        <w:rPr>
          <w:rFonts w:ascii="Trebuchet MS" w:hAnsi="Trebuchet MS"/>
          <w:b/>
          <w:sz w:val="20"/>
          <w:szCs w:val="20"/>
        </w:rPr>
      </w:pPr>
      <w:r>
        <w:rPr>
          <w:rFonts w:ascii="Trebuchet MS" w:hAnsi="Trebuchet MS"/>
          <w:b/>
          <w:sz w:val="20"/>
          <w:szCs w:val="20"/>
        </w:rPr>
        <w:t xml:space="preserve">E. EXTENDED SCHOOL YEAR (ESY) – The IEP team has considered and discussed ESY services, and determined that: </w:t>
      </w:r>
    </w:p>
    <w:p>
      <w:pPr>
        <w:rPr>
          <w:rFonts w:ascii="Trebuchet MS" w:hAnsi="Trebuchet MS"/>
          <w:sz w:val="20"/>
          <w:szCs w:val="2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446"/>
        <w:gridCol w:w="320"/>
        <w:gridCol w:w="12"/>
        <w:gridCol w:w="14"/>
        <w:gridCol w:w="9581"/>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50" w:type="dxa"/>
          <w:trHeight w:val="70" w:hRule="atLeast"/>
        </w:trPr>
        <w:tc>
          <w:tcPr>
            <w:tcW w:w="10998" w:type="dxa"/>
            <w:gridSpan w:val="6"/>
            <w:tcBorders>
              <w:top w:val="single" w:color="FFFFFF" w:sz="4" w:space="0"/>
              <w:left w:val="single" w:color="FFFFFF" w:sz="4" w:space="0"/>
              <w:bottom w:val="single" w:color="FFFFFF" w:sz="4" w:space="0"/>
              <w:right w:val="single" w:color="FFFFFF" w:sz="4" w:space="0"/>
            </w:tcBorders>
          </w:tcPr>
          <w:p>
            <w:pPr>
              <w:rPr>
                <w:rFonts w:ascii="Trebuchet MS" w:hAnsi="Trebuchet MS"/>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50" w:type="dxa"/>
          <w:trHeight w:val="50" w:hRule="atLeast"/>
        </w:trPr>
        <w:tc>
          <w:tcPr>
            <w:tcW w:w="625" w:type="dxa"/>
            <w:tcBorders>
              <w:top w:val="single" w:color="FFFFFF" w:sz="4" w:space="0"/>
              <w:left w:val="single" w:color="FFFFFF" w:sz="4" w:space="0"/>
              <w:bottom w:val="single" w:color="FFFFFF" w:sz="4" w:space="0"/>
              <w:right w:val="single" w:color="FFFFFF" w:sz="4" w:space="0"/>
            </w:tcBorders>
          </w:tcPr>
          <w:p>
            <w:pPr>
              <w:ind w:firstLine="1800"/>
              <w:rPr>
                <w:rFonts w:ascii="Trebuchet MS" w:hAnsi="Trebuchet MS"/>
                <w:sz w:val="2"/>
                <w:szCs w:val="2"/>
              </w:rPr>
            </w:pPr>
          </w:p>
        </w:tc>
        <w:tc>
          <w:tcPr>
            <w:tcW w:w="446" w:type="dxa"/>
            <w:tcBorders>
              <w:top w:val="single" w:color="FFFFFF" w:sz="4" w:space="0"/>
              <w:left w:val="single" w:color="FFFFFF" w:sz="4" w:space="0"/>
              <w:bottom w:val="nil"/>
              <w:right w:val="single" w:color="FFFFFF" w:sz="4" w:space="0"/>
            </w:tcBorders>
          </w:tcPr>
          <w:p>
            <w:pPr>
              <w:ind w:firstLine="1800"/>
              <w:rPr>
                <w:rFonts w:ascii="Trebuchet MS" w:hAnsi="Trebuchet MS"/>
                <w:sz w:val="2"/>
                <w:szCs w:val="2"/>
              </w:rPr>
            </w:pPr>
          </w:p>
        </w:tc>
        <w:tc>
          <w:tcPr>
            <w:tcW w:w="9927" w:type="dxa"/>
            <w:gridSpan w:val="4"/>
            <w:tcBorders>
              <w:top w:val="single" w:color="FFFFFF" w:sz="4" w:space="0"/>
              <w:left w:val="single" w:color="FFFFFF" w:sz="4" w:space="0"/>
              <w:bottom w:val="single" w:color="FFFFFF" w:sz="4" w:space="0"/>
              <w:right w:val="single" w:color="FFFFFF" w:sz="4" w:space="0"/>
            </w:tcBorders>
          </w:tcPr>
          <w:p>
            <w:pPr>
              <w:rPr>
                <w:rFonts w:ascii="Trebuchet MS" w:hAnsi="Trebuchet MS"/>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50" w:type="dxa"/>
          <w:trHeight w:val="225" w:hRule="atLeast"/>
        </w:trPr>
        <w:tc>
          <w:tcPr>
            <w:tcW w:w="625" w:type="dxa"/>
            <w:tcBorders>
              <w:top w:val="single" w:color="FFFFFF" w:sz="4" w:space="0"/>
              <w:left w:val="single" w:color="FFFFFF" w:sz="4" w:space="0"/>
              <w:bottom w:val="single" w:color="FFFFFF" w:sz="4" w:space="0"/>
              <w:right w:val="nil"/>
            </w:tcBorders>
          </w:tcPr>
          <w:p>
            <w:pPr>
              <w:ind w:firstLine="1800"/>
              <w:rPr>
                <w:rFonts w:ascii="Trebuchet MS" w:hAnsi="Trebuchet MS"/>
                <w:sz w:val="20"/>
                <w:szCs w:val="20"/>
              </w:rPr>
            </w:pPr>
          </w:p>
        </w:tc>
        <w:tc>
          <w:tcPr>
            <w:tcW w:w="446" w:type="dxa"/>
            <w:tcBorders>
              <w:top w:val="nil"/>
              <w:left w:val="nil"/>
              <w:bottom w:val="nil"/>
              <w:right w:val="nil"/>
            </w:tcBorders>
          </w:tcPr>
          <w:p>
            <w:pPr>
              <w:rPr>
                <w:rFonts w:ascii="Trebuchet MS" w:hAnsi="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9927" w:type="dxa"/>
            <w:gridSpan w:val="4"/>
            <w:tcBorders>
              <w:top w:val="single" w:color="FFFFFF" w:sz="4" w:space="0"/>
              <w:left w:val="nil"/>
              <w:bottom w:val="nil"/>
              <w:right w:val="single" w:color="FFFFFF" w:sz="4" w:space="0"/>
            </w:tcBorders>
          </w:tcPr>
          <w:p>
            <w:pPr>
              <w:rPr>
                <w:rFonts w:ascii="Trebuchet MS" w:hAnsi="Trebuchet MS"/>
                <w:sz w:val="20"/>
                <w:szCs w:val="20"/>
              </w:rPr>
            </w:pPr>
            <w:r>
              <w:rPr>
                <w:rFonts w:hint="default" w:ascii="Trebuchet MS" w:hAnsi="Trebuchet MS"/>
                <w:sz w:val="20"/>
                <w:szCs w:val="20"/>
                <w:lang w:val="en-US"/>
              </w:rPr>
              <w:t>Individual</w:t>
            </w:r>
            <w:r>
              <w:rPr>
                <w:rFonts w:ascii="Trebuchet MS" w:hAnsi="Trebuchet MS"/>
                <w:sz w:val="20"/>
                <w:szCs w:val="20"/>
              </w:rPr>
              <w:t xml:space="preserve"> is eligible for ESY based on the following information or data reviewed by the IEP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50" w:type="dxa"/>
          <w:trHeight w:val="734" w:hRule="atLeast"/>
        </w:trPr>
        <w:tc>
          <w:tcPr>
            <w:tcW w:w="625" w:type="dxa"/>
            <w:tcBorders>
              <w:top w:val="single" w:color="FFFFFF" w:sz="4" w:space="0"/>
              <w:left w:val="single" w:color="FFFFFF" w:sz="4" w:space="0"/>
              <w:bottom w:val="single" w:color="FFFFFF" w:sz="4" w:space="0"/>
              <w:right w:val="single" w:color="FFFFFF" w:sz="4" w:space="0"/>
            </w:tcBorders>
          </w:tcPr>
          <w:p>
            <w:pPr>
              <w:ind w:firstLine="1800"/>
              <w:rPr>
                <w:rFonts w:ascii="Trebuchet MS" w:hAnsi="Trebuchet MS"/>
                <w:sz w:val="20"/>
                <w:szCs w:val="20"/>
              </w:rPr>
            </w:pPr>
          </w:p>
        </w:tc>
        <w:tc>
          <w:tcPr>
            <w:tcW w:w="446" w:type="dxa"/>
            <w:tcBorders>
              <w:top w:val="nil"/>
              <w:left w:val="single" w:color="FFFFFF" w:sz="4" w:space="0"/>
              <w:bottom w:val="single" w:color="FFFFFF" w:sz="4" w:space="0"/>
              <w:right w:val="single" w:color="FFFFFF" w:sz="4" w:space="0"/>
            </w:tcBorders>
          </w:tcPr>
          <w:p>
            <w:pPr>
              <w:ind w:firstLine="1800"/>
              <w:rPr>
                <w:rFonts w:ascii="Trebuchet MS" w:hAnsi="Trebuchet MS"/>
                <w:sz w:val="20"/>
                <w:szCs w:val="20"/>
              </w:rPr>
            </w:pPr>
          </w:p>
        </w:tc>
        <w:tc>
          <w:tcPr>
            <w:tcW w:w="332" w:type="dxa"/>
            <w:gridSpan w:val="2"/>
            <w:tcBorders>
              <w:top w:val="single" w:color="FFFFFF" w:sz="4" w:space="0"/>
              <w:left w:val="single" w:color="FFFFFF" w:sz="4" w:space="0"/>
              <w:bottom w:val="single" w:color="FFFFFF" w:sz="4" w:space="0"/>
            </w:tcBorders>
          </w:tcPr>
          <w:p>
            <w:pPr>
              <w:rPr>
                <w:rFonts w:ascii="Trebuchet MS" w:hAnsi="Trebuchet MS"/>
                <w:sz w:val="20"/>
                <w:szCs w:val="20"/>
              </w:rPr>
            </w:pPr>
          </w:p>
        </w:tc>
        <w:tc>
          <w:tcPr>
            <w:tcW w:w="9595" w:type="dxa"/>
            <w:gridSpan w:val="2"/>
          </w:tcPr>
          <w:p>
            <w:r>
              <w:t xml:space="preserve">3800/DAY: ESY services are necessary in order for </w:t>
            </w:r>
            <w:r>
              <w:rPr>
                <w:rFonts w:hint="default"/>
                <w:lang w:val="en-US"/>
              </w:rPr>
              <w:t>Individual</w:t>
            </w:r>
            <w:r>
              <w:t xml:space="preserve"> to maintain the skills learned and to avoid any regression. The nature of his disability requires constant and consistent programming in order to acquire, generalize, and maintain new and learned skills and decrease and maintain low levels of challenging behaviors. He would otherwise experience a significant regression in skills if educational programming were interrupted. The IEP team recommends that </w:t>
            </w:r>
            <w:r>
              <w:rPr>
                <w:rFonts w:hint="default"/>
                <w:lang w:val="en-US"/>
              </w:rPr>
              <w:t>Individual</w:t>
            </w:r>
            <w:r>
              <w:t xml:space="preserve"> participate in the same program he participates in at Melmark during the regular school year during the ESY program from DATES</w:t>
            </w:r>
          </w:p>
          <w:p>
            <w:pPr>
              <w:jc w:val="center"/>
            </w:pPr>
            <w:r>
              <w:br w:type="textWrapping"/>
            </w:r>
            <w:r>
              <w:t>or</w:t>
            </w:r>
          </w:p>
          <w:p>
            <w:pPr>
              <w:jc w:val="center"/>
            </w:pPr>
          </w:p>
          <w:p>
            <w:r>
              <w:t xml:space="preserve">6400: ESY services are necessary in order for </w:t>
            </w:r>
            <w:r>
              <w:rPr>
                <w:rFonts w:hint="default"/>
                <w:lang w:val="en-US"/>
              </w:rPr>
              <w:t>Individual</w:t>
            </w:r>
            <w:r>
              <w:t xml:space="preserve"> to maintain the skills learned and to avoid any regression. The nature of his disability requires constant and consistent programming in order to acquire, generalize, and maintain new and learned skills and decrease and maintain low levels of challenging behaviors. </w:t>
            </w:r>
            <w:r>
              <w:rPr>
                <w:rFonts w:hint="default"/>
                <w:lang w:val="en-US"/>
              </w:rPr>
              <w:t>Individual</w:t>
            </w:r>
            <w:r>
              <w:t xml:space="preserve"> would otherwise experience significant regression in skills if educational programming were interrupted. ESY services should mirror his regular school year 24 hour residential program, 7 days per week, 24 hours per day from DATE</w:t>
            </w:r>
          </w:p>
          <w:p/>
          <w:p>
            <w:r>
              <w:t xml:space="preserve">Note: During the periods DATE and DATE, the two week break prior to and the two weeks after the Pennsylvania Department of Education Extended School Year, Melmark may suspend ancillary therapies so </w:t>
            </w:r>
            <w:r>
              <w:rPr>
                <w:rFonts w:hint="default"/>
                <w:lang w:val="en-US"/>
              </w:rPr>
              <w:t>Individual</w:t>
            </w:r>
            <w:r>
              <w:t xml:space="preserve">s can participate in enriched recreational activities. All goals, related services, specially designed instruction, and program modification will mirror </w:t>
            </w:r>
            <w:r>
              <w:rPr>
                <w:rFonts w:hint="default"/>
                <w:lang w:val="en-US"/>
              </w:rPr>
              <w:t>Individual</w:t>
            </w:r>
            <w:r>
              <w:t xml:space="preserve">'s 24 hour residential program he/ she receives during the regular education school year. </w:t>
            </w:r>
          </w:p>
          <w:p/>
          <w:p>
            <w:pPr>
              <w:rPr>
                <w:rFonts w:ascii="Calibri" w:hAnsi="Calibri"/>
                <w:color w:val="404040"/>
                <w:sz w:val="22"/>
                <w:szCs w:val="22"/>
              </w:rPr>
            </w:pPr>
            <w:r>
              <w:br w:type="textWrapping"/>
            </w:r>
            <w:r>
              <w:t xml:space="preserve">**All goals, objectives, related services, and specially designed instructions will remain the same as </w:t>
            </w:r>
            <w:r>
              <w:rPr>
                <w:rFonts w:hint="default"/>
                <w:lang w:val="en-US"/>
              </w:rPr>
              <w:t>Individual</w:t>
            </w:r>
            <w:r>
              <w:t xml:space="preserve"> school year program during the extended school year period to prevent regression of skills.</w:t>
            </w:r>
          </w:p>
          <w:p>
            <w:pPr>
              <w:pStyle w:val="9"/>
              <w:rPr>
                <w:rFonts w:ascii="Trebuchet MS" w:hAnsi="Trebuchet MS"/>
                <w:sz w:val="20"/>
                <w:szCs w:val="20"/>
              </w:rPr>
            </w:pPr>
            <w:r>
              <w:rPr>
                <w:rFonts w:ascii="Calibri" w:hAnsi="Calibri"/>
                <w:color w:val="404040"/>
                <w:sz w:val="22"/>
                <w:szCs w:val="22"/>
              </w:rPr>
              <w:t>Recoupment data will be provided to the district by February 28, 2013 in order to provide rationale for recommended Extended School Year services.</w:t>
            </w:r>
          </w:p>
          <w:p>
            <w:pPr>
              <w:pStyle w:val="9"/>
              <w:rPr>
                <w:rFonts w:ascii="Trebuchet MS" w:hAnsi="Trebuchet MS"/>
                <w:sz w:val="20"/>
                <w:szCs w:val="20"/>
              </w:rPr>
            </w:pPr>
            <w:r>
              <w:rPr>
                <w:rFonts w:ascii="Trebuchet MS" w:hAnsi="Trebuchet MS"/>
                <w:sz w:val="20"/>
                <w:szCs w:val="20"/>
              </w:rPr>
              <w:t>plcIsEligebleInfo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50" w:type="dxa"/>
          <w:trHeight w:val="50" w:hRule="atLeast"/>
        </w:trPr>
        <w:tc>
          <w:tcPr>
            <w:tcW w:w="625" w:type="dxa"/>
            <w:tcBorders>
              <w:top w:val="single" w:color="FFFFFF" w:sz="4" w:space="0"/>
              <w:left w:val="single" w:color="FFFFFF" w:sz="4" w:space="0"/>
              <w:bottom w:val="single" w:color="FFFFFF" w:sz="4" w:space="0"/>
              <w:right w:val="single" w:color="FFFFFF" w:sz="4" w:space="0"/>
            </w:tcBorders>
          </w:tcPr>
          <w:p>
            <w:pPr>
              <w:ind w:firstLine="1800"/>
              <w:rPr>
                <w:rFonts w:ascii="Trebuchet MS" w:hAnsi="Trebuchet MS"/>
                <w:sz w:val="20"/>
                <w:szCs w:val="20"/>
              </w:rPr>
            </w:pPr>
          </w:p>
        </w:tc>
        <w:tc>
          <w:tcPr>
            <w:tcW w:w="446" w:type="dxa"/>
            <w:tcBorders>
              <w:top w:val="single" w:color="FFFFFF" w:sz="4" w:space="0"/>
              <w:left w:val="single" w:color="FFFFFF" w:sz="4" w:space="0"/>
              <w:bottom w:val="single" w:color="FFFFFF" w:sz="4" w:space="0"/>
              <w:right w:val="single" w:color="FFFFFF" w:sz="4" w:space="0"/>
            </w:tcBorders>
          </w:tcPr>
          <w:p>
            <w:pPr>
              <w:ind w:firstLine="1800"/>
              <w:rPr>
                <w:rFonts w:ascii="Trebuchet MS" w:hAnsi="Trebuchet MS"/>
                <w:sz w:val="20"/>
                <w:szCs w:val="20"/>
              </w:rPr>
            </w:pPr>
          </w:p>
        </w:tc>
        <w:tc>
          <w:tcPr>
            <w:tcW w:w="320" w:type="dxa"/>
            <w:tcBorders>
              <w:top w:val="single" w:color="FFFFFF" w:sz="4" w:space="0"/>
              <w:left w:val="single" w:color="FFFFFF" w:sz="4" w:space="0"/>
              <w:bottom w:val="single" w:color="FFFFFF" w:sz="4" w:space="0"/>
              <w:right w:val="single" w:color="FFFFFF" w:sz="4" w:space="0"/>
            </w:tcBorders>
          </w:tcPr>
          <w:p>
            <w:pPr>
              <w:rPr>
                <w:rFonts w:ascii="Trebuchet MS" w:hAnsi="Trebuchet MS"/>
                <w:sz w:val="20"/>
                <w:szCs w:val="20"/>
              </w:rPr>
            </w:pPr>
          </w:p>
        </w:tc>
        <w:tc>
          <w:tcPr>
            <w:tcW w:w="9607" w:type="dxa"/>
            <w:gridSpan w:val="3"/>
            <w:tcBorders>
              <w:top w:val="single" w:color="FFFFFF" w:sz="4" w:space="0"/>
              <w:left w:val="single" w:color="FFFFFF" w:sz="4" w:space="0"/>
              <w:bottom w:val="single" w:color="FFFFFF" w:sz="4" w:space="0"/>
              <w:right w:val="single" w:color="FFFFFF" w:sz="4" w:space="0"/>
            </w:tcBorders>
          </w:tcPr>
          <w:p>
            <w:pPr>
              <w:rPr>
                <w:rFonts w:ascii="Trebuchet MS" w:hAnsi="Trebuchet M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50" w:type="dxa"/>
          <w:trHeight w:val="225" w:hRule="atLeast"/>
        </w:trPr>
        <w:tc>
          <w:tcPr>
            <w:tcW w:w="625" w:type="dxa"/>
            <w:tcBorders>
              <w:top w:val="single" w:color="FFFFFF" w:sz="4" w:space="0"/>
              <w:left w:val="single" w:color="FFFFFF" w:sz="4" w:space="0"/>
              <w:bottom w:val="single" w:color="FFFFFF" w:sz="4" w:space="0"/>
              <w:right w:val="single" w:color="FFFFFF" w:sz="4" w:space="0"/>
            </w:tcBorders>
          </w:tcPr>
          <w:p>
            <w:pPr>
              <w:ind w:firstLine="1800"/>
              <w:rPr>
                <w:rFonts w:ascii="Trebuchet MS" w:hAnsi="Trebuchet MS"/>
                <w:sz w:val="20"/>
                <w:szCs w:val="20"/>
              </w:rPr>
            </w:pPr>
          </w:p>
        </w:tc>
        <w:tc>
          <w:tcPr>
            <w:tcW w:w="446" w:type="dxa"/>
            <w:tcBorders>
              <w:top w:val="single" w:color="FFFFFF" w:sz="4" w:space="0"/>
              <w:left w:val="single" w:color="FFFFFF" w:sz="4" w:space="0"/>
              <w:bottom w:val="single" w:color="FFFFFF" w:sz="4" w:space="0"/>
              <w:right w:val="single" w:color="FFFFFF" w:sz="4" w:space="0"/>
            </w:tcBorders>
          </w:tcPr>
          <w:p>
            <w:pPr>
              <w:ind w:firstLine="1800"/>
              <w:rPr>
                <w:rFonts w:ascii="Trebuchet MS" w:hAnsi="Trebuchet MS"/>
                <w:sz w:val="20"/>
                <w:szCs w:val="20"/>
              </w:rPr>
            </w:pPr>
          </w:p>
        </w:tc>
        <w:tc>
          <w:tcPr>
            <w:tcW w:w="9927" w:type="dxa"/>
            <w:gridSpan w:val="4"/>
            <w:tcBorders>
              <w:top w:val="single" w:color="FFFFFF" w:sz="4" w:space="0"/>
              <w:left w:val="single" w:color="FFFFFF" w:sz="4" w:space="0"/>
              <w:bottom w:val="single" w:color="FFFFFF" w:sz="4" w:space="0"/>
              <w:right w:val="single" w:color="FFFFFF" w:sz="4" w:space="0"/>
            </w:tcBorders>
          </w:tcPr>
          <w:p>
            <w:pPr>
              <w:rPr>
                <w:rFonts w:ascii="Trebuchet MS" w:hAnsi="Trebuchet MS"/>
                <w:sz w:val="20"/>
                <w:szCs w:val="20"/>
              </w:rPr>
            </w:pPr>
            <w:r>
              <w:rPr>
                <w:rFonts w:ascii="Trebuchet MS" w:hAnsi="Trebuchet MS"/>
                <w:sz w:val="20"/>
                <w:szCs w:val="20"/>
              </w:rPr>
              <w: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50" w:type="dxa"/>
          <w:trHeight w:val="225" w:hRule="atLeast"/>
        </w:trPr>
        <w:tc>
          <w:tcPr>
            <w:tcW w:w="625" w:type="dxa"/>
            <w:tcBorders>
              <w:top w:val="single" w:color="FFFFFF" w:sz="4" w:space="0"/>
              <w:left w:val="single" w:color="FFFFFF" w:sz="4" w:space="0"/>
              <w:bottom w:val="single" w:color="FFFFFF" w:sz="4" w:space="0"/>
              <w:right w:val="single" w:color="FFFFFF" w:sz="4" w:space="0"/>
            </w:tcBorders>
          </w:tcPr>
          <w:p>
            <w:pPr>
              <w:ind w:firstLine="1800"/>
              <w:rPr>
                <w:rFonts w:ascii="Trebuchet MS" w:hAnsi="Trebuchet MS"/>
                <w:sz w:val="20"/>
                <w:szCs w:val="20"/>
              </w:rPr>
            </w:pPr>
          </w:p>
        </w:tc>
        <w:tc>
          <w:tcPr>
            <w:tcW w:w="446" w:type="dxa"/>
            <w:tcBorders>
              <w:top w:val="single" w:color="FFFFFF" w:sz="4" w:space="0"/>
              <w:left w:val="single" w:color="FFFFFF" w:sz="4" w:space="0"/>
              <w:bottom w:val="nil"/>
              <w:right w:val="single" w:color="FFFFFF" w:sz="4" w:space="0"/>
            </w:tcBorders>
          </w:tcPr>
          <w:p>
            <w:pPr>
              <w:ind w:firstLine="1800"/>
              <w:rPr>
                <w:rFonts w:ascii="Trebuchet MS" w:hAnsi="Trebuchet MS"/>
                <w:sz w:val="20"/>
                <w:szCs w:val="20"/>
              </w:rPr>
            </w:pPr>
          </w:p>
        </w:tc>
        <w:tc>
          <w:tcPr>
            <w:tcW w:w="9927" w:type="dxa"/>
            <w:gridSpan w:val="4"/>
            <w:tcBorders>
              <w:top w:val="single" w:color="FFFFFF" w:sz="4" w:space="0"/>
              <w:left w:val="single" w:color="FFFFFF" w:sz="4" w:space="0"/>
              <w:bottom w:val="single" w:color="FFFFFF" w:sz="4" w:space="0"/>
              <w:right w:val="single" w:color="FFFFFF" w:sz="4" w:space="0"/>
            </w:tcBorders>
          </w:tcPr>
          <w:p>
            <w:pPr>
              <w:rPr>
                <w:rFonts w:ascii="Trebuchet MS" w:hAnsi="Trebuchet M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25" w:type="dxa"/>
            <w:tcBorders>
              <w:top w:val="single" w:color="FFFFFF" w:sz="4" w:space="0"/>
              <w:left w:val="single" w:color="FFFFFF" w:sz="4" w:space="0"/>
              <w:bottom w:val="single" w:color="FFFFFF" w:sz="4" w:space="0"/>
              <w:right w:val="nil"/>
            </w:tcBorders>
          </w:tcPr>
          <w:p>
            <w:pPr>
              <w:ind w:firstLine="1800"/>
              <w:rPr>
                <w:rFonts w:ascii="Trebuchet MS" w:hAnsi="Trebuchet MS"/>
                <w:sz w:val="20"/>
                <w:szCs w:val="20"/>
              </w:rPr>
            </w:pPr>
          </w:p>
        </w:tc>
        <w:tc>
          <w:tcPr>
            <w:tcW w:w="446" w:type="dxa"/>
            <w:tcBorders>
              <w:top w:val="nil"/>
              <w:left w:val="nil"/>
              <w:bottom w:val="nil"/>
              <w:right w:val="nil"/>
            </w:tcBorders>
          </w:tcPr>
          <w:p>
            <w:pPr>
              <w:rPr>
                <w:rFonts w:ascii="Trebuchet MS" w:hAnsi="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2177" w:type="dxa"/>
            <w:gridSpan w:val="5"/>
            <w:tcBorders>
              <w:top w:val="single" w:color="FFFFFF" w:sz="4" w:space="0"/>
              <w:left w:val="nil"/>
              <w:bottom w:val="single" w:color="FFFFFF" w:sz="4" w:space="0"/>
              <w:right w:val="single" w:color="auto" w:sz="4" w:space="0"/>
            </w:tcBorders>
          </w:tcPr>
          <w:p>
            <w:pPr>
              <w:rPr>
                <w:rFonts w:ascii="Trebuchet MS" w:hAnsi="Trebuchet MS"/>
                <w:sz w:val="20"/>
                <w:szCs w:val="20"/>
              </w:rPr>
            </w:pPr>
            <w:r>
              <w:rPr>
                <w:rFonts w:ascii="Trebuchet MS" w:hAnsi="Trebuchet MS"/>
                <w:sz w:val="20"/>
                <w:szCs w:val="20"/>
              </w:rPr>
              <w:t xml:space="preserve">As of the date of this IEP, </w:t>
            </w:r>
            <w:r>
              <w:rPr>
                <w:rFonts w:hint="default" w:ascii="Trebuchet MS" w:hAnsi="Trebuchet MS"/>
                <w:sz w:val="20"/>
                <w:szCs w:val="20"/>
                <w:lang w:val="en-US"/>
              </w:rPr>
              <w:t>individual</w:t>
            </w:r>
            <w:r>
              <w:rPr>
                <w:rFonts w:ascii="Trebuchet MS" w:hAnsi="Trebuchet MS"/>
                <w:sz w:val="20"/>
                <w:szCs w:val="20"/>
              </w:rPr>
              <w:t xml:space="preserve"> is NOT eligible for ESY based on the following information or data reviewed by the IEP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50" w:type="dxa"/>
          <w:trHeight w:val="50" w:hRule="atLeast"/>
        </w:trPr>
        <w:tc>
          <w:tcPr>
            <w:tcW w:w="625" w:type="dxa"/>
            <w:tcBorders>
              <w:top w:val="single" w:color="FFFFFF" w:sz="4" w:space="0"/>
              <w:left w:val="single" w:color="FFFFFF" w:sz="4" w:space="0"/>
              <w:bottom w:val="single" w:color="FFFFFF" w:sz="4" w:space="0"/>
              <w:right w:val="single" w:color="FFFFFF" w:sz="4" w:space="0"/>
            </w:tcBorders>
          </w:tcPr>
          <w:p>
            <w:pPr>
              <w:ind w:firstLine="1800"/>
              <w:rPr>
                <w:rFonts w:ascii="Trebuchet MS" w:hAnsi="Trebuchet MS"/>
                <w:sz w:val="2"/>
                <w:szCs w:val="2"/>
              </w:rPr>
            </w:pPr>
          </w:p>
        </w:tc>
        <w:tc>
          <w:tcPr>
            <w:tcW w:w="446" w:type="dxa"/>
            <w:tcBorders>
              <w:top w:val="nil"/>
              <w:left w:val="single" w:color="FFFFFF" w:sz="4" w:space="0"/>
              <w:bottom w:val="single" w:color="FFFFFF" w:sz="4" w:space="0"/>
              <w:right w:val="single" w:color="FFFFFF" w:sz="4" w:space="0"/>
            </w:tcBorders>
          </w:tcPr>
          <w:p>
            <w:pPr>
              <w:ind w:firstLine="1800"/>
              <w:rPr>
                <w:rFonts w:ascii="Trebuchet MS" w:hAnsi="Trebuchet MS"/>
                <w:sz w:val="2"/>
                <w:szCs w:val="2"/>
              </w:rPr>
            </w:pPr>
          </w:p>
        </w:tc>
        <w:tc>
          <w:tcPr>
            <w:tcW w:w="346" w:type="dxa"/>
            <w:gridSpan w:val="3"/>
            <w:tcBorders>
              <w:top w:val="single" w:color="FFFFFF" w:sz="4" w:space="0"/>
              <w:left w:val="single" w:color="FFFFFF" w:sz="4" w:space="0"/>
              <w:bottom w:val="single" w:color="FFFFFF" w:sz="4" w:space="0"/>
              <w:right w:val="single" w:color="FFFFFF" w:sz="4" w:space="0"/>
            </w:tcBorders>
          </w:tcPr>
          <w:p>
            <w:pPr>
              <w:rPr>
                <w:rFonts w:ascii="Trebuchet MS" w:hAnsi="Trebuchet MS"/>
                <w:sz w:val="2"/>
                <w:szCs w:val="2"/>
              </w:rPr>
            </w:pPr>
          </w:p>
        </w:tc>
        <w:tc>
          <w:tcPr>
            <w:tcW w:w="9581" w:type="dxa"/>
            <w:tcBorders>
              <w:top w:val="single" w:color="FFFFFF" w:sz="4" w:space="0"/>
              <w:left w:val="single" w:color="FFFFFF" w:sz="4" w:space="0"/>
              <w:right w:val="single" w:color="FFFFFF" w:sz="4" w:space="0"/>
            </w:tcBorders>
          </w:tcPr>
          <w:p>
            <w:pPr>
              <w:rPr>
                <w:rFonts w:ascii="Trebuchet MS" w:hAnsi="Trebuchet MS"/>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50" w:type="dxa"/>
          <w:trHeight w:val="734" w:hRule="atLeast"/>
        </w:trPr>
        <w:tc>
          <w:tcPr>
            <w:tcW w:w="625" w:type="dxa"/>
            <w:tcBorders>
              <w:top w:val="single" w:color="FFFFFF" w:sz="4" w:space="0"/>
              <w:left w:val="single" w:color="FFFFFF" w:sz="4" w:space="0"/>
              <w:bottom w:val="single" w:color="FFFFFF" w:sz="4" w:space="0"/>
              <w:right w:val="single" w:color="FFFFFF" w:sz="4" w:space="0"/>
            </w:tcBorders>
          </w:tcPr>
          <w:p>
            <w:pPr>
              <w:ind w:firstLine="1800"/>
              <w:rPr>
                <w:rFonts w:ascii="Trebuchet MS" w:hAnsi="Trebuchet MS"/>
                <w:sz w:val="20"/>
                <w:szCs w:val="20"/>
              </w:rPr>
            </w:pPr>
          </w:p>
        </w:tc>
        <w:tc>
          <w:tcPr>
            <w:tcW w:w="446" w:type="dxa"/>
            <w:tcBorders>
              <w:top w:val="single" w:color="FFFFFF" w:sz="4" w:space="0"/>
              <w:left w:val="single" w:color="FFFFFF" w:sz="4" w:space="0"/>
              <w:bottom w:val="single" w:color="FFFFFF" w:sz="4" w:space="0"/>
              <w:right w:val="single" w:color="FFFFFF" w:sz="4" w:space="0"/>
            </w:tcBorders>
          </w:tcPr>
          <w:p>
            <w:pPr>
              <w:ind w:firstLine="1800"/>
              <w:rPr>
                <w:rFonts w:ascii="Trebuchet MS" w:hAnsi="Trebuchet MS"/>
                <w:sz w:val="20"/>
                <w:szCs w:val="20"/>
              </w:rPr>
            </w:pPr>
          </w:p>
        </w:tc>
        <w:tc>
          <w:tcPr>
            <w:tcW w:w="346" w:type="dxa"/>
            <w:gridSpan w:val="3"/>
            <w:tcBorders>
              <w:top w:val="single" w:color="FFFFFF" w:sz="4" w:space="0"/>
              <w:left w:val="single" w:color="FFFFFF" w:sz="4" w:space="0"/>
              <w:bottom w:val="single" w:color="FFFFFF" w:sz="4" w:space="0"/>
            </w:tcBorders>
          </w:tcPr>
          <w:p>
            <w:pPr>
              <w:rPr>
                <w:rFonts w:ascii="Trebuchet MS" w:hAnsi="Trebuchet MS"/>
                <w:sz w:val="20"/>
                <w:szCs w:val="20"/>
              </w:rPr>
            </w:pPr>
          </w:p>
        </w:tc>
        <w:tc>
          <w:tcPr>
            <w:tcW w:w="9581" w:type="dxa"/>
          </w:tcPr>
          <w:p>
            <w:pPr>
              <w:rPr>
                <w:rFonts w:ascii="Trebuchet MS" w:hAnsi="Trebuchet MS"/>
                <w:sz w:val="20"/>
                <w:szCs w:val="20"/>
              </w:rPr>
            </w:pPr>
            <w:r>
              <w:rPr>
                <w:rFonts w:ascii="Trebuchet MS" w:hAnsi="Trebuchet MS"/>
                <w:sz w:val="20"/>
                <w:szCs w:val="20"/>
              </w:rPr>
              <w:t>plcESYNOT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50" w:type="dxa"/>
          <w:trHeight w:val="62" w:hRule="atLeast"/>
        </w:trPr>
        <w:tc>
          <w:tcPr>
            <w:tcW w:w="625" w:type="dxa"/>
            <w:tcBorders>
              <w:top w:val="single" w:color="FFFFFF" w:sz="4" w:space="0"/>
              <w:left w:val="single" w:color="FFFFFF" w:sz="4" w:space="0"/>
              <w:bottom w:val="single" w:color="FFFFFF" w:sz="4" w:space="0"/>
              <w:right w:val="single" w:color="FFFFFF" w:sz="4" w:space="0"/>
            </w:tcBorders>
          </w:tcPr>
          <w:p>
            <w:pPr>
              <w:ind w:firstLine="1800"/>
              <w:rPr>
                <w:rFonts w:ascii="Trebuchet MS" w:hAnsi="Trebuchet MS"/>
                <w:sz w:val="2"/>
                <w:szCs w:val="2"/>
              </w:rPr>
            </w:pPr>
          </w:p>
        </w:tc>
        <w:tc>
          <w:tcPr>
            <w:tcW w:w="446" w:type="dxa"/>
            <w:tcBorders>
              <w:top w:val="single" w:color="FFFFFF" w:sz="4" w:space="0"/>
              <w:left w:val="single" w:color="FFFFFF" w:sz="4" w:space="0"/>
              <w:bottom w:val="single" w:color="FFFFFF" w:sz="4" w:space="0"/>
              <w:right w:val="single" w:color="FFFFFF" w:sz="4" w:space="0"/>
            </w:tcBorders>
          </w:tcPr>
          <w:p>
            <w:pPr>
              <w:ind w:firstLine="1800"/>
              <w:rPr>
                <w:rFonts w:ascii="Trebuchet MS" w:hAnsi="Trebuchet MS"/>
                <w:sz w:val="2"/>
                <w:szCs w:val="2"/>
              </w:rPr>
            </w:pPr>
          </w:p>
        </w:tc>
        <w:tc>
          <w:tcPr>
            <w:tcW w:w="346" w:type="dxa"/>
            <w:gridSpan w:val="3"/>
            <w:tcBorders>
              <w:top w:val="single" w:color="FFFFFF" w:sz="4" w:space="0"/>
              <w:left w:val="single" w:color="FFFFFF" w:sz="4" w:space="0"/>
              <w:bottom w:val="single" w:color="FFFFFF" w:sz="4" w:space="0"/>
              <w:right w:val="single" w:color="FFFFFF" w:sz="4" w:space="0"/>
            </w:tcBorders>
          </w:tcPr>
          <w:p>
            <w:pPr>
              <w:rPr>
                <w:rFonts w:ascii="Trebuchet MS" w:hAnsi="Trebuchet MS"/>
                <w:sz w:val="2"/>
                <w:szCs w:val="2"/>
              </w:rPr>
            </w:pPr>
          </w:p>
        </w:tc>
        <w:tc>
          <w:tcPr>
            <w:tcW w:w="9581" w:type="dxa"/>
            <w:tcBorders>
              <w:top w:val="single" w:color="FFFFFF" w:sz="4" w:space="0"/>
              <w:left w:val="single" w:color="FFFFFF" w:sz="4" w:space="0"/>
              <w:bottom w:val="single" w:color="FFFFFF" w:sz="4" w:space="0"/>
              <w:right w:val="single" w:color="FFFFFF" w:sz="4" w:space="0"/>
            </w:tcBorders>
          </w:tcPr>
          <w:p>
            <w:pPr>
              <w:rPr>
                <w:rFonts w:ascii="Trebuchet MS" w:hAnsi="Trebuchet MS"/>
                <w:sz w:val="2"/>
                <w:szCs w:val="2"/>
              </w:rPr>
            </w:pPr>
          </w:p>
        </w:tc>
      </w:tr>
    </w:tbl>
    <w:p>
      <w:pPr>
        <w:rPr>
          <w:rFonts w:ascii="Trebuchet MS" w:hAnsi="Trebuchet MS"/>
          <w:sz w:val="20"/>
          <w:szCs w:val="20"/>
        </w:rPr>
      </w:pPr>
    </w:p>
    <w:p>
      <w:pPr>
        <w:rPr>
          <w:rFonts w:ascii="Trebuchet MS" w:hAnsi="Trebuchet MS"/>
          <w:sz w:val="20"/>
          <w:szCs w:val="20"/>
        </w:rPr>
      </w:pPr>
      <w:r>
        <w:rPr>
          <w:rFonts w:ascii="Trebuchet MS" w:hAnsi="Trebuchet MS"/>
          <w:sz w:val="20"/>
          <w:szCs w:val="20"/>
        </w:rPr>
        <w:tab/>
      </w:r>
      <w:r>
        <w:rPr>
          <w:rFonts w:ascii="Trebuchet MS" w:hAnsi="Trebuchet MS"/>
          <w:sz w:val="20"/>
          <w:szCs w:val="20"/>
        </w:rPr>
        <w:t xml:space="preserve">The Annual Goals and, when appropriate, Short Term Objectives from this IEP that are to be addressed in the </w:t>
      </w:r>
      <w:r>
        <w:rPr>
          <w:rFonts w:hint="default" w:ascii="Trebuchet MS" w:hAnsi="Trebuchet MS"/>
          <w:sz w:val="20"/>
          <w:szCs w:val="20"/>
          <w:lang w:val="en-US"/>
        </w:rPr>
        <w:t>individual</w:t>
      </w:r>
      <w:r>
        <w:t xml:space="preserve">'s </w:t>
      </w:r>
      <w:r>
        <w:rPr>
          <w:rFonts w:ascii="Trebuchet MS" w:hAnsi="Trebuchet MS"/>
          <w:sz w:val="20"/>
          <w:szCs w:val="20"/>
        </w:rPr>
        <w:t>ESY Program are:</w:t>
      </w:r>
    </w:p>
    <w:tbl>
      <w:tblPr>
        <w:tblStyle w:val="14"/>
        <w:tblW w:w="9756" w:type="dxa"/>
        <w:tblInd w:w="124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975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35" w:hRule="atLeast"/>
        </w:trPr>
        <w:tc>
          <w:tcPr>
            <w:tcW w:w="9756" w:type="dxa"/>
            <w:tcBorders>
              <w:top w:val="single" w:color="auto" w:sz="4" w:space="0"/>
              <w:bottom w:val="single" w:color="auto" w:sz="4" w:space="0"/>
            </w:tcBorders>
            <w:vAlign w:val="center"/>
          </w:tcPr>
          <w:p>
            <w:pPr>
              <w:tabs>
                <w:tab w:val="right" w:pos="9360"/>
              </w:tabs>
              <w:rPr>
                <w:rFonts w:ascii="Trebuchet MS" w:hAnsi="Trebuchet MS"/>
                <w:sz w:val="20"/>
                <w:szCs w:val="20"/>
              </w:rPr>
            </w:pPr>
            <w:r>
              <w:rPr>
                <w:rFonts w:ascii="Trebuchet MS" w:hAnsi="Trebuchet MS"/>
                <w:sz w:val="20"/>
                <w:szCs w:val="20"/>
              </w:rPr>
              <w:t>plcESYShrtTrmObj</w:t>
            </w:r>
          </w:p>
        </w:tc>
      </w:tr>
    </w:tbl>
    <w:p>
      <w:pPr>
        <w:rPr>
          <w:rFonts w:ascii="Trebuchet MS" w:hAnsi="Trebuchet MS"/>
          <w:sz w:val="20"/>
          <w:szCs w:val="20"/>
        </w:rPr>
      </w:pPr>
    </w:p>
    <w:p>
      <w:pPr>
        <w:rPr>
          <w:rFonts w:ascii="Trebuchet MS" w:hAnsi="Trebuchet MS"/>
          <w:sz w:val="20"/>
          <w:szCs w:val="20"/>
        </w:rPr>
      </w:pPr>
      <w:r>
        <w:rPr>
          <w:rFonts w:ascii="Trebuchet MS" w:hAnsi="Trebuchet MS"/>
          <w:sz w:val="20"/>
          <w:szCs w:val="20"/>
        </w:rPr>
        <w:tab/>
      </w:r>
      <w:r>
        <w:rPr>
          <w:rFonts w:ascii="Trebuchet MS" w:hAnsi="Trebuchet MS"/>
          <w:sz w:val="20"/>
          <w:szCs w:val="20"/>
        </w:rPr>
        <w:t xml:space="preserve">If the IEP team has determined ESY is appropriate, complete the following: </w:t>
      </w:r>
    </w:p>
    <w:p>
      <w:pPr>
        <w:rPr>
          <w:rFonts w:ascii="Trebuchet MS" w:hAnsi="Trebuchet MS"/>
          <w:sz w:val="20"/>
          <w:szCs w:val="20"/>
        </w:rPr>
      </w:pPr>
    </w:p>
    <w:p>
      <w:pPr>
        <w:rPr>
          <w:rFonts w:ascii="Trebuchet MS" w:hAnsi="Trebuchet MS"/>
          <w:sz w:val="20"/>
          <w:szCs w:val="20"/>
        </w:rPr>
      </w:pPr>
    </w:p>
    <w:p>
      <w:pPr>
        <w:rPr>
          <w:rFonts w:ascii="Trebuchet MS" w:hAnsi="Trebuchet MS"/>
          <w:sz w:val="20"/>
          <w:szCs w:val="20"/>
        </w:rPr>
      </w:pPr>
    </w:p>
    <w:tbl>
      <w:tblPr>
        <w:tblStyle w:val="14"/>
        <w:tblW w:w="0" w:type="auto"/>
        <w:tblInd w:w="0" w:type="dxa"/>
        <w:tblLayout w:type="fixed"/>
        <w:tblCellMar>
          <w:top w:w="0" w:type="dxa"/>
          <w:left w:w="108" w:type="dxa"/>
          <w:bottom w:w="0" w:type="dxa"/>
          <w:right w:w="108" w:type="dxa"/>
        </w:tblCellMar>
      </w:tblPr>
      <w:tblGrid>
        <w:gridCol w:w="2750"/>
        <w:gridCol w:w="2748"/>
        <w:gridCol w:w="2753"/>
        <w:gridCol w:w="2746"/>
        <w:gridCol w:w="2755"/>
      </w:tblGrid>
      <w:tr>
        <w:tblPrEx>
          <w:tblCellMar>
            <w:top w:w="0" w:type="dxa"/>
            <w:left w:w="108" w:type="dxa"/>
            <w:bottom w:w="0" w:type="dxa"/>
            <w:right w:w="108" w:type="dxa"/>
          </w:tblCellMar>
        </w:tblPrEx>
        <w:trPr>
          <w:trHeight w:val="317" w:hRule="atLeast"/>
        </w:trPr>
        <w:tc>
          <w:tcPr>
            <w:tcW w:w="27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i/>
                <w:sz w:val="20"/>
                <w:szCs w:val="20"/>
              </w:rPr>
            </w:pPr>
            <w:r>
              <w:rPr>
                <w:rFonts w:ascii="Trebuchet MS" w:hAnsi="Trebuchet MS"/>
                <w:i/>
                <w:sz w:val="20"/>
                <w:szCs w:val="20"/>
              </w:rPr>
              <w:t>ESY Service to be Provided</w:t>
            </w:r>
          </w:p>
        </w:tc>
        <w:tc>
          <w:tcPr>
            <w:tcW w:w="274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i/>
                <w:sz w:val="20"/>
                <w:szCs w:val="20"/>
              </w:rPr>
            </w:pPr>
            <w:r>
              <w:rPr>
                <w:rFonts w:ascii="Trebuchet MS" w:hAnsi="Trebuchet MS"/>
                <w:i/>
                <w:sz w:val="20"/>
                <w:szCs w:val="20"/>
              </w:rPr>
              <w:t>Location</w:t>
            </w:r>
          </w:p>
        </w:tc>
        <w:tc>
          <w:tcPr>
            <w:tcW w:w="27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i/>
                <w:sz w:val="20"/>
                <w:szCs w:val="20"/>
              </w:rPr>
            </w:pPr>
            <w:r>
              <w:rPr>
                <w:rFonts w:ascii="Trebuchet MS" w:hAnsi="Trebuchet MS"/>
                <w:i/>
                <w:sz w:val="20"/>
                <w:szCs w:val="20"/>
              </w:rPr>
              <w:t>Frequency</w:t>
            </w:r>
          </w:p>
        </w:tc>
        <w:tc>
          <w:tcPr>
            <w:tcW w:w="274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i/>
                <w:sz w:val="20"/>
                <w:szCs w:val="20"/>
              </w:rPr>
            </w:pPr>
            <w:r>
              <w:rPr>
                <w:rFonts w:ascii="Trebuchet MS" w:hAnsi="Trebuchet MS"/>
                <w:i/>
                <w:sz w:val="20"/>
                <w:szCs w:val="20"/>
              </w:rPr>
              <w:t>Projected Beginning Date</w:t>
            </w:r>
          </w:p>
        </w:tc>
        <w:tc>
          <w:tcPr>
            <w:tcW w:w="2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20"/>
                <w:szCs w:val="20"/>
              </w:rPr>
            </w:pPr>
            <w:r>
              <w:rPr>
                <w:rFonts w:ascii="Trebuchet MS" w:hAnsi="Trebuchet MS"/>
                <w:i/>
                <w:sz w:val="20"/>
                <w:szCs w:val="20"/>
              </w:rPr>
              <w:t>Anticipated Duration</w:t>
            </w:r>
          </w:p>
        </w:tc>
      </w:tr>
      <w:tr>
        <w:tblPrEx>
          <w:tblCellMar>
            <w:top w:w="0" w:type="dxa"/>
            <w:left w:w="108" w:type="dxa"/>
            <w:bottom w:w="0" w:type="dxa"/>
            <w:right w:w="108" w:type="dxa"/>
          </w:tblCellMar>
        </w:tblPrEx>
        <w:trPr>
          <w:trHeight w:val="317" w:hRule="atLeast"/>
        </w:trPr>
        <w:tc>
          <w:tcPr>
            <w:tcW w:w="2750"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plcESYService1</w:t>
            </w:r>
          </w:p>
        </w:tc>
        <w:tc>
          <w:tcPr>
            <w:tcW w:w="2748"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plcESYLocation1</w:t>
            </w:r>
          </w:p>
        </w:tc>
        <w:tc>
          <w:tcPr>
            <w:tcW w:w="2753"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plcESYFrequency1</w:t>
            </w:r>
          </w:p>
        </w:tc>
        <w:tc>
          <w:tcPr>
            <w:tcW w:w="2746"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plcESYDate1</w:t>
            </w:r>
          </w:p>
        </w:tc>
        <w:tc>
          <w:tcPr>
            <w:tcW w:w="2755"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plcESYDuration1</w:t>
            </w:r>
          </w:p>
        </w:tc>
      </w:tr>
      <w:tr>
        <w:tblPrEx>
          <w:tblCellMar>
            <w:top w:w="0" w:type="dxa"/>
            <w:left w:w="108" w:type="dxa"/>
            <w:bottom w:w="0" w:type="dxa"/>
            <w:right w:w="108" w:type="dxa"/>
          </w:tblCellMar>
        </w:tblPrEx>
        <w:trPr>
          <w:trHeight w:val="317" w:hRule="atLeast"/>
        </w:trPr>
        <w:tc>
          <w:tcPr>
            <w:tcW w:w="2750"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plcESYService2</w:t>
            </w:r>
          </w:p>
        </w:tc>
        <w:tc>
          <w:tcPr>
            <w:tcW w:w="2748"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plcESYLocation2</w:t>
            </w:r>
          </w:p>
        </w:tc>
        <w:tc>
          <w:tcPr>
            <w:tcW w:w="2753"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plcESYFrequency2</w:t>
            </w:r>
          </w:p>
        </w:tc>
        <w:tc>
          <w:tcPr>
            <w:tcW w:w="2746"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plcESYDate2</w:t>
            </w:r>
          </w:p>
        </w:tc>
        <w:tc>
          <w:tcPr>
            <w:tcW w:w="2755"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plcESYDuration2</w:t>
            </w:r>
          </w:p>
        </w:tc>
      </w:tr>
      <w:tr>
        <w:tblPrEx>
          <w:tblCellMar>
            <w:top w:w="0" w:type="dxa"/>
            <w:left w:w="108" w:type="dxa"/>
            <w:bottom w:w="0" w:type="dxa"/>
            <w:right w:w="108" w:type="dxa"/>
          </w:tblCellMar>
        </w:tblPrEx>
        <w:trPr>
          <w:trHeight w:val="317" w:hRule="atLeast"/>
        </w:trPr>
        <w:tc>
          <w:tcPr>
            <w:tcW w:w="2750"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plcESYService3</w:t>
            </w:r>
          </w:p>
        </w:tc>
        <w:tc>
          <w:tcPr>
            <w:tcW w:w="2748"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plcESYLocation3</w:t>
            </w:r>
          </w:p>
        </w:tc>
        <w:tc>
          <w:tcPr>
            <w:tcW w:w="2753"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plcESYFrequency3</w:t>
            </w:r>
          </w:p>
        </w:tc>
        <w:tc>
          <w:tcPr>
            <w:tcW w:w="2746"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plcESYDate3</w:t>
            </w:r>
          </w:p>
        </w:tc>
        <w:tc>
          <w:tcPr>
            <w:tcW w:w="2755"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plcESYDuration3</w:t>
            </w:r>
          </w:p>
        </w:tc>
      </w:tr>
      <w:tr>
        <w:tblPrEx>
          <w:tblCellMar>
            <w:top w:w="0" w:type="dxa"/>
            <w:left w:w="108" w:type="dxa"/>
            <w:bottom w:w="0" w:type="dxa"/>
            <w:right w:w="108" w:type="dxa"/>
          </w:tblCellMar>
        </w:tblPrEx>
        <w:trPr>
          <w:trHeight w:val="317" w:hRule="atLeast"/>
        </w:trPr>
        <w:tc>
          <w:tcPr>
            <w:tcW w:w="2750"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plcESYService4</w:t>
            </w:r>
          </w:p>
        </w:tc>
        <w:tc>
          <w:tcPr>
            <w:tcW w:w="2748"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plcESYLocation4</w:t>
            </w:r>
          </w:p>
        </w:tc>
        <w:tc>
          <w:tcPr>
            <w:tcW w:w="2753"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plcESYFrequency4</w:t>
            </w:r>
          </w:p>
        </w:tc>
        <w:tc>
          <w:tcPr>
            <w:tcW w:w="2746"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plcESYDate4</w:t>
            </w:r>
          </w:p>
        </w:tc>
        <w:tc>
          <w:tcPr>
            <w:tcW w:w="2755"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plcESYDuration4</w:t>
            </w:r>
          </w:p>
        </w:tc>
      </w:tr>
      <w:tr>
        <w:tblPrEx>
          <w:tblCellMar>
            <w:top w:w="0" w:type="dxa"/>
            <w:left w:w="108" w:type="dxa"/>
            <w:bottom w:w="0" w:type="dxa"/>
            <w:right w:w="108" w:type="dxa"/>
          </w:tblCellMar>
        </w:tblPrEx>
        <w:trPr>
          <w:trHeight w:val="317" w:hRule="atLeast"/>
        </w:trPr>
        <w:tc>
          <w:tcPr>
            <w:tcW w:w="2750"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plcESYService5</w:t>
            </w:r>
          </w:p>
        </w:tc>
        <w:tc>
          <w:tcPr>
            <w:tcW w:w="2748"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plcESYLocation5</w:t>
            </w:r>
          </w:p>
        </w:tc>
        <w:tc>
          <w:tcPr>
            <w:tcW w:w="2753"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plcESYFrequency5</w:t>
            </w:r>
          </w:p>
        </w:tc>
        <w:tc>
          <w:tcPr>
            <w:tcW w:w="2746"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20"/>
                <w:szCs w:val="20"/>
              </w:rPr>
            </w:pPr>
            <w:r>
              <w:rPr>
                <w:rFonts w:ascii="Trebuchet MS" w:hAnsi="Trebuchet MS"/>
                <w:sz w:val="20"/>
                <w:szCs w:val="20"/>
              </w:rPr>
              <w:t>plcESYDate5</w:t>
            </w:r>
          </w:p>
        </w:tc>
        <w:tc>
          <w:tcPr>
            <w:tcW w:w="2755" w:type="dxa"/>
            <w:tcBorders>
              <w:top w:val="single" w:color="000000" w:sz="4" w:space="0"/>
              <w:left w:val="single" w:color="000000" w:sz="4" w:space="0"/>
              <w:bottom w:val="single" w:color="000000" w:sz="4" w:space="0"/>
              <w:right w:val="single" w:color="000000" w:sz="4" w:space="0"/>
            </w:tcBorders>
            <w:shd w:val="clear" w:color="auto" w:fill="auto"/>
          </w:tcPr>
          <w:p>
            <w:r>
              <w:rPr>
                <w:rFonts w:ascii="Trebuchet MS" w:hAnsi="Trebuchet MS"/>
                <w:sz w:val="20"/>
                <w:szCs w:val="20"/>
              </w:rPr>
              <w:t>plcESYDuration5</w:t>
            </w:r>
          </w:p>
        </w:tc>
      </w:tr>
    </w:tbl>
    <w:p>
      <w:pPr>
        <w:rPr>
          <w:rFonts w:ascii="Trebuchet MS" w:hAnsi="Trebuchet MS"/>
          <w:b/>
          <w:sz w:val="20"/>
          <w:szCs w:val="20"/>
        </w:rPr>
      </w:pPr>
    </w:p>
    <w:p>
      <w:pPr>
        <w:rPr>
          <w:rFonts w:ascii="Trebuchet MS" w:hAnsi="Trebuchet MS"/>
          <w:sz w:val="20"/>
          <w:szCs w:val="20"/>
        </w:rPr>
      </w:pPr>
      <w:r>
        <w:rPr>
          <w:rFonts w:ascii="Trebuchet MS" w:hAnsi="Trebuchet MS"/>
          <w:b/>
          <w:sz w:val="20"/>
          <w:szCs w:val="20"/>
        </w:rPr>
        <w:t>VII. EDUCATIONAL PLACEMENT</w:t>
      </w:r>
    </w:p>
    <w:p>
      <w:pPr>
        <w:ind w:left="720" w:hanging="720"/>
        <w:rPr>
          <w:rFonts w:ascii="Trebuchet MS" w:hAnsi="Trebuchet MS"/>
          <w:sz w:val="20"/>
          <w:szCs w:val="20"/>
        </w:rPr>
      </w:pPr>
      <w:r>
        <w:rPr>
          <w:rFonts w:ascii="Trebuchet MS" w:hAnsi="Trebuchet MS"/>
          <w:sz w:val="20"/>
          <w:szCs w:val="20"/>
        </w:rPr>
        <w:tab/>
      </w:r>
    </w:p>
    <w:p>
      <w:pPr>
        <w:ind w:left="720" w:hanging="720"/>
        <w:rPr>
          <w:rFonts w:ascii="Trebuchet MS" w:hAnsi="Trebuchet MS"/>
          <w:sz w:val="20"/>
          <w:szCs w:val="20"/>
        </w:rPr>
      </w:pPr>
      <w:r>
        <w:rPr>
          <w:rFonts w:ascii="Trebuchet MS" w:hAnsi="Trebuchet MS"/>
          <w:b/>
          <w:sz w:val="20"/>
          <w:szCs w:val="20"/>
        </w:rPr>
        <w:t xml:space="preserve">A. QUESTIONS FOR IEP TEAM – </w:t>
      </w:r>
      <w:r>
        <w:rPr>
          <w:rFonts w:ascii="Trebuchet MS" w:hAnsi="Trebuchet MS"/>
          <w:sz w:val="20"/>
          <w:szCs w:val="20"/>
        </w:rPr>
        <w:t xml:space="preserve">The following questions must be reviewed and discussed by the IEP team prior to providing the explanations regarding participation with </w:t>
      </w:r>
      <w:r>
        <w:rPr>
          <w:rFonts w:hint="default" w:ascii="Trebuchet MS" w:hAnsi="Trebuchet MS"/>
          <w:sz w:val="20"/>
          <w:szCs w:val="20"/>
          <w:lang w:val="en-US"/>
        </w:rPr>
        <w:t>individual</w:t>
      </w:r>
      <w:r>
        <w:rPr>
          <w:rFonts w:ascii="Trebuchet MS" w:hAnsi="Trebuchet MS"/>
          <w:sz w:val="20"/>
          <w:szCs w:val="20"/>
        </w:rPr>
        <w:t>s without disabilities.</w:t>
      </w:r>
    </w:p>
    <w:p>
      <w:pPr>
        <w:rPr>
          <w:rFonts w:ascii="Trebuchet MS" w:hAnsi="Trebuchet MS"/>
          <w:sz w:val="20"/>
          <w:szCs w:val="20"/>
        </w:rPr>
      </w:pPr>
    </w:p>
    <w:tbl>
      <w:tblPr>
        <w:tblStyle w:val="14"/>
        <w:tblW w:w="0" w:type="auto"/>
        <w:tblInd w:w="0" w:type="dxa"/>
        <w:tblLayout w:type="fixed"/>
        <w:tblCellMar>
          <w:top w:w="0" w:type="dxa"/>
          <w:left w:w="108" w:type="dxa"/>
          <w:bottom w:w="0" w:type="dxa"/>
          <w:right w:w="108" w:type="dxa"/>
        </w:tblCellMar>
      </w:tblPr>
      <w:tblGrid>
        <w:gridCol w:w="13752"/>
      </w:tblGrid>
      <w:tr>
        <w:tblPrEx>
          <w:tblCellMar>
            <w:top w:w="0" w:type="dxa"/>
            <w:left w:w="108" w:type="dxa"/>
            <w:bottom w:w="0" w:type="dxa"/>
            <w:right w:w="108" w:type="dxa"/>
          </w:tblCellMar>
        </w:tblPrEx>
        <w:trPr>
          <w:trHeight w:val="317" w:hRule="atLeast"/>
        </w:trPr>
        <w:tc>
          <w:tcPr>
            <w:tcW w:w="13752" w:type="dxa"/>
            <w:tcBorders>
              <w:top w:val="single" w:color="000000" w:sz="4" w:space="0"/>
              <w:left w:val="single" w:color="000000" w:sz="4" w:space="0"/>
              <w:bottom w:val="single" w:color="000000" w:sz="4" w:space="0"/>
              <w:right w:val="single" w:color="000000" w:sz="4" w:space="0"/>
            </w:tcBorders>
            <w:shd w:val="clear" w:color="auto" w:fill="auto"/>
          </w:tcPr>
          <w:p>
            <w:pPr>
              <w:rPr>
                <w:rFonts w:ascii="Trebuchet MS" w:hAnsi="Trebuchet MS"/>
                <w:sz w:val="12"/>
                <w:szCs w:val="12"/>
              </w:rPr>
            </w:pPr>
          </w:p>
          <w:p>
            <w:pPr>
              <w:rPr>
                <w:rFonts w:ascii="Trebuchet MS" w:hAnsi="Trebuchet MS"/>
                <w:sz w:val="20"/>
                <w:szCs w:val="20"/>
              </w:rPr>
            </w:pPr>
            <w:r>
              <w:rPr>
                <w:rFonts w:ascii="Trebuchet MS" w:hAnsi="Trebuchet MS"/>
                <w:sz w:val="20"/>
                <w:szCs w:val="20"/>
              </w:rPr>
              <w:t xml:space="preserve">It is the responsibility of each public agency to ensure that, to the maximum extent appropriate, </w:t>
            </w:r>
            <w:r>
              <w:rPr>
                <w:rFonts w:hint="default" w:ascii="Trebuchet MS" w:hAnsi="Trebuchet MS"/>
                <w:sz w:val="20"/>
                <w:szCs w:val="20"/>
                <w:lang w:val="en-US"/>
              </w:rPr>
              <w:t>individual</w:t>
            </w:r>
            <w:r>
              <w:rPr>
                <w:rFonts w:ascii="Trebuchet MS" w:hAnsi="Trebuchet MS"/>
                <w:sz w:val="20"/>
                <w:szCs w:val="20"/>
              </w:rPr>
              <w:t xml:space="preserve">s with disabilities, including those in public or private institutions or other care facilities, are educated with </w:t>
            </w:r>
            <w:r>
              <w:rPr>
                <w:rFonts w:hint="default" w:ascii="Trebuchet MS" w:hAnsi="Trebuchet MS"/>
                <w:sz w:val="20"/>
                <w:szCs w:val="20"/>
                <w:lang w:val="en-US"/>
              </w:rPr>
              <w:t>individual</w:t>
            </w:r>
            <w:r>
              <w:rPr>
                <w:rFonts w:ascii="Trebuchet MS" w:hAnsi="Trebuchet MS"/>
                <w:sz w:val="20"/>
                <w:szCs w:val="20"/>
              </w:rPr>
              <w:t xml:space="preserve">s who are not disabled. Special classes, separate schooling or other removal of </w:t>
            </w:r>
            <w:r>
              <w:rPr>
                <w:rFonts w:hint="default" w:ascii="Trebuchet MS" w:hAnsi="Trebuchet MS"/>
                <w:sz w:val="20"/>
                <w:szCs w:val="20"/>
                <w:lang w:val="en-US"/>
              </w:rPr>
              <w:t>individual</w:t>
            </w:r>
            <w:r>
              <w:rPr>
                <w:rFonts w:ascii="Trebuchet MS" w:hAnsi="Trebuchet MS"/>
                <w:sz w:val="20"/>
                <w:szCs w:val="20"/>
              </w:rPr>
              <w:t>s with disabilities from the general educational environment occurs only when the nature or severity of the disability is such that education in general education classes, EVEN WITH the use of supplementary aids and services, cannot be achieved satisfactorily.</w:t>
            </w:r>
          </w:p>
          <w:p>
            <w:pPr>
              <w:rPr>
                <w:rFonts w:ascii="Trebuchet MS" w:hAnsi="Trebuchet MS"/>
                <w:sz w:val="20"/>
                <w:szCs w:val="20"/>
              </w:rPr>
            </w:pPr>
          </w:p>
          <w:p>
            <w:pPr>
              <w:numPr>
                <w:ilvl w:val="0"/>
                <w:numId w:val="4"/>
              </w:numPr>
              <w:rPr>
                <w:rFonts w:ascii="Trebuchet MS" w:hAnsi="Trebuchet MS"/>
                <w:sz w:val="20"/>
                <w:szCs w:val="20"/>
              </w:rPr>
            </w:pPr>
            <w:r>
              <w:rPr>
                <w:rFonts w:ascii="Trebuchet MS" w:hAnsi="Trebuchet MS"/>
                <w:sz w:val="20"/>
                <w:szCs w:val="20"/>
              </w:rPr>
              <w:t xml:space="preserve">What supplementary aids and services were considered? What supplementary aids and services were rejected? Explain why the supplementary aids and services will or will not enable the </w:t>
            </w:r>
            <w:r>
              <w:rPr>
                <w:rFonts w:hint="default" w:ascii="Trebuchet MS" w:hAnsi="Trebuchet MS"/>
                <w:sz w:val="20"/>
                <w:szCs w:val="20"/>
                <w:lang w:val="en-US"/>
              </w:rPr>
              <w:t>individual</w:t>
            </w:r>
            <w:r>
              <w:rPr>
                <w:rFonts w:ascii="Trebuchet MS" w:hAnsi="Trebuchet MS"/>
                <w:sz w:val="20"/>
                <w:szCs w:val="20"/>
              </w:rPr>
              <w:t xml:space="preserve"> to make progress on the goals and objectives (if applicable) in this IEP in the general education class.</w:t>
            </w:r>
          </w:p>
          <w:p>
            <w:pPr>
              <w:ind w:left="360"/>
              <w:rPr>
                <w:rFonts w:ascii="Trebuchet MS" w:hAnsi="Trebuchet MS"/>
                <w:sz w:val="20"/>
                <w:szCs w:val="20"/>
              </w:rPr>
            </w:pPr>
          </w:p>
          <w:p>
            <w:pPr>
              <w:numPr>
                <w:ilvl w:val="0"/>
                <w:numId w:val="4"/>
              </w:numPr>
              <w:rPr>
                <w:rFonts w:ascii="Trebuchet MS" w:hAnsi="Trebuchet MS"/>
                <w:sz w:val="20"/>
                <w:szCs w:val="20"/>
              </w:rPr>
            </w:pPr>
            <w:r>
              <w:rPr>
                <w:rFonts w:ascii="Trebuchet MS" w:hAnsi="Trebuchet MS"/>
                <w:sz w:val="20"/>
                <w:szCs w:val="20"/>
              </w:rPr>
              <w:t>What benefits are provided in the general education class with supplementary aids and services versus the benefits provided in the special education class?</w:t>
            </w:r>
          </w:p>
          <w:p>
            <w:pPr>
              <w:rPr>
                <w:rFonts w:ascii="Trebuchet MS" w:hAnsi="Trebuchet MS"/>
                <w:sz w:val="20"/>
                <w:szCs w:val="20"/>
              </w:rPr>
            </w:pPr>
          </w:p>
          <w:p>
            <w:pPr>
              <w:numPr>
                <w:ilvl w:val="0"/>
                <w:numId w:val="4"/>
              </w:numPr>
              <w:rPr>
                <w:rFonts w:ascii="Trebuchet MS" w:hAnsi="Trebuchet MS"/>
                <w:sz w:val="20"/>
                <w:szCs w:val="20"/>
              </w:rPr>
            </w:pPr>
            <w:r>
              <w:rPr>
                <w:rFonts w:ascii="Trebuchet MS" w:hAnsi="Trebuchet MS"/>
                <w:sz w:val="20"/>
                <w:szCs w:val="20"/>
              </w:rPr>
              <w:t xml:space="preserve">What potentially beneficial effects and/or harmful effects might be expected on the </w:t>
            </w:r>
            <w:r>
              <w:rPr>
                <w:rFonts w:hint="default" w:ascii="Trebuchet MS" w:hAnsi="Trebuchet MS"/>
                <w:sz w:val="20"/>
                <w:szCs w:val="20"/>
                <w:lang w:val="en-US"/>
              </w:rPr>
              <w:t>individual</w:t>
            </w:r>
            <w:r>
              <w:rPr>
                <w:rFonts w:ascii="Trebuchet MS" w:hAnsi="Trebuchet MS"/>
                <w:sz w:val="20"/>
                <w:szCs w:val="20"/>
              </w:rPr>
              <w:t xml:space="preserve"> with disabilities or the other </w:t>
            </w:r>
            <w:r>
              <w:rPr>
                <w:rFonts w:hint="default" w:ascii="Trebuchet MS" w:hAnsi="Trebuchet MS"/>
                <w:sz w:val="20"/>
                <w:szCs w:val="20"/>
                <w:lang w:val="en-US"/>
              </w:rPr>
              <w:t>individual</w:t>
            </w:r>
            <w:r>
              <w:rPr>
                <w:rFonts w:ascii="Trebuchet MS" w:hAnsi="Trebuchet MS"/>
                <w:sz w:val="20"/>
                <w:szCs w:val="20"/>
              </w:rPr>
              <w:t>s in the class, even with supplementary aids and services?</w:t>
            </w:r>
          </w:p>
          <w:p>
            <w:pPr>
              <w:ind w:left="360"/>
              <w:rPr>
                <w:rFonts w:ascii="Trebuchet MS" w:hAnsi="Trebuchet MS"/>
                <w:sz w:val="20"/>
                <w:szCs w:val="20"/>
              </w:rPr>
            </w:pPr>
          </w:p>
          <w:p>
            <w:pPr>
              <w:numPr>
                <w:ilvl w:val="0"/>
                <w:numId w:val="4"/>
              </w:numPr>
              <w:rPr>
                <w:rFonts w:ascii="Trebuchet MS" w:hAnsi="Trebuchet MS"/>
                <w:sz w:val="20"/>
                <w:szCs w:val="20"/>
              </w:rPr>
            </w:pPr>
            <w:r>
              <w:rPr>
                <w:rFonts w:ascii="Trebuchet MS" w:hAnsi="Trebuchet MS"/>
                <w:sz w:val="20"/>
                <w:szCs w:val="20"/>
              </w:rPr>
              <w:t xml:space="preserve">To what extent, if any, will the </w:t>
            </w:r>
            <w:r>
              <w:rPr>
                <w:rFonts w:hint="default" w:ascii="Trebuchet MS" w:hAnsi="Trebuchet MS"/>
                <w:sz w:val="20"/>
                <w:szCs w:val="20"/>
                <w:lang w:val="en-US"/>
              </w:rPr>
              <w:t>individual</w:t>
            </w:r>
            <w:r>
              <w:rPr>
                <w:rFonts w:ascii="Trebuchet MS" w:hAnsi="Trebuchet MS"/>
                <w:sz w:val="20"/>
                <w:szCs w:val="20"/>
              </w:rPr>
              <w:t xml:space="preserve"> participate with nondisabled peers in extracurricular activities or other nonacademic activities?</w:t>
            </w:r>
          </w:p>
          <w:p>
            <w:pPr>
              <w:rPr>
                <w:rFonts w:ascii="Trebuchet MS" w:hAnsi="Trebuchet MS"/>
                <w:sz w:val="20"/>
                <w:szCs w:val="20"/>
              </w:rPr>
            </w:pPr>
          </w:p>
        </w:tc>
      </w:tr>
    </w:tbl>
    <w:p>
      <w:pPr>
        <w:rPr>
          <w:rFonts w:ascii="Trebuchet MS" w:hAnsi="Trebuchet MS"/>
          <w:sz w:val="20"/>
          <w:szCs w:val="20"/>
        </w:rPr>
      </w:pPr>
    </w:p>
    <w:p>
      <w:r>
        <w:rPr>
          <w:rFonts w:ascii="Trebuchet MS" w:hAnsi="Trebuchet MS"/>
          <w:sz w:val="20"/>
          <w:szCs w:val="20"/>
        </w:rPr>
        <w:t xml:space="preserve">Explanation of the extent, if any, to which the </w:t>
      </w:r>
      <w:r>
        <w:rPr>
          <w:rFonts w:hint="default" w:ascii="Trebuchet MS" w:hAnsi="Trebuchet MS"/>
          <w:sz w:val="20"/>
          <w:szCs w:val="20"/>
          <w:lang w:val="en-US"/>
        </w:rPr>
        <w:t>individual</w:t>
      </w:r>
      <w:r>
        <w:rPr>
          <w:rFonts w:ascii="Trebuchet MS" w:hAnsi="Trebuchet MS"/>
          <w:sz w:val="20"/>
          <w:szCs w:val="20"/>
        </w:rPr>
        <w:t xml:space="preserve"> will not participate with </w:t>
      </w:r>
      <w:r>
        <w:rPr>
          <w:rFonts w:hint="default" w:ascii="Trebuchet MS" w:hAnsi="Trebuchet MS"/>
          <w:sz w:val="20"/>
          <w:szCs w:val="20"/>
          <w:lang w:val="en-US"/>
        </w:rPr>
        <w:t>individual</w:t>
      </w:r>
      <w:r>
        <w:rPr>
          <w:rFonts w:ascii="Trebuchet MS" w:hAnsi="Trebuchet MS"/>
          <w:sz w:val="20"/>
          <w:szCs w:val="20"/>
        </w:rPr>
        <w:t>s without disabilities in the regular education class:</w:t>
      </w:r>
    </w:p>
    <w:tbl>
      <w:tblPr>
        <w:tblStyle w:val="14"/>
        <w:tblW w:w="0" w:type="auto"/>
        <w:tblInd w:w="0" w:type="dxa"/>
        <w:tblLayout w:type="fixed"/>
        <w:tblCellMar>
          <w:top w:w="0" w:type="dxa"/>
          <w:left w:w="108" w:type="dxa"/>
          <w:bottom w:w="0" w:type="dxa"/>
          <w:right w:w="108" w:type="dxa"/>
        </w:tblCellMar>
      </w:tblPr>
      <w:tblGrid>
        <w:gridCol w:w="9630"/>
      </w:tblGrid>
      <w:tr>
        <w:tblPrEx>
          <w:tblCellMar>
            <w:top w:w="0" w:type="dxa"/>
            <w:left w:w="108" w:type="dxa"/>
            <w:bottom w:w="0" w:type="dxa"/>
            <w:right w:w="108" w:type="dxa"/>
          </w:tblCellMar>
        </w:tblPrEx>
        <w:trPr>
          <w:trHeight w:val="735" w:hRule="atLeast"/>
        </w:trPr>
        <w:tc>
          <w:tcPr>
            <w:tcW w:w="963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Trebuchet MS" w:hAnsi="Trebuchet MS"/>
                <w:sz w:val="20"/>
                <w:szCs w:val="20"/>
              </w:rPr>
            </w:pPr>
            <w:r>
              <w:rPr>
                <w:rFonts w:hint="default"/>
                <w:lang w:val="en-US"/>
              </w:rPr>
              <w:t>Individual</w:t>
            </w:r>
            <w:r>
              <w:t xml:space="preserve"> currently has deficits in several skill areas that are essential for participating with non-disabled children in a regular education setting. These specific deficits include: communication skills, self-care skills, and basic learning skills (</w:t>
            </w:r>
            <w:r>
              <w:rPr>
                <w:i/>
              </w:rPr>
              <w:t xml:space="preserve">list skills deficits specific to </w:t>
            </w:r>
            <w:r>
              <w:rPr>
                <w:rFonts w:hint="default"/>
                <w:i/>
                <w:lang w:val="en-US"/>
              </w:rPr>
              <w:t>individual</w:t>
            </w:r>
            <w:r>
              <w:rPr>
                <w:i/>
              </w:rPr>
              <w:t>).</w:t>
            </w:r>
            <w:r>
              <w:t xml:space="preserve"> </w:t>
            </w:r>
            <w:r>
              <w:rPr>
                <w:rFonts w:hint="default"/>
                <w:lang w:val="en-US"/>
              </w:rPr>
              <w:t>Individual</w:t>
            </w:r>
            <w:r>
              <w:t xml:space="preserve"> also engages in challenging behaviors (</w:t>
            </w:r>
            <w:r>
              <w:rPr>
                <w:i/>
              </w:rPr>
              <w:t xml:space="preserve">list specific challenging behaviors to </w:t>
            </w:r>
            <w:r>
              <w:rPr>
                <w:rFonts w:hint="default"/>
                <w:i/>
                <w:lang w:val="en-US"/>
              </w:rPr>
              <w:t>individual</w:t>
            </w:r>
            <w:r>
              <w:rPr>
                <w:i/>
              </w:rPr>
              <w:t>)</w:t>
            </w:r>
            <w:r>
              <w:t xml:space="preserve"> which interfere with learning and skill acquisition. </w:t>
            </w:r>
            <w:r>
              <w:rPr>
                <w:rFonts w:hint="default"/>
                <w:lang w:val="en-US"/>
              </w:rPr>
              <w:t>Individual</w:t>
            </w:r>
            <w:r>
              <w:t xml:space="preserve"> requires a learning model with (</w:t>
            </w:r>
            <w:r>
              <w:rPr>
                <w:i/>
              </w:rPr>
              <w:t>intensive/non-intensive</w:t>
            </w:r>
            <w:r>
              <w:t>) staffing in order to maintain his/her safety and the safety of others through the implementation his/her behavior support plan to decrease challenging behaviors.</w:t>
            </w:r>
          </w:p>
          <w:p>
            <w:pPr>
              <w:rPr>
                <w:rFonts w:ascii="Trebuchet MS" w:hAnsi="Trebuchet MS"/>
                <w:sz w:val="20"/>
                <w:szCs w:val="20"/>
              </w:rPr>
            </w:pPr>
          </w:p>
          <w:p>
            <w:pPr>
              <w:rPr>
                <w:rFonts w:ascii="Trebuchet MS" w:hAnsi="Trebuchet MS"/>
                <w:sz w:val="20"/>
                <w:szCs w:val="20"/>
              </w:rPr>
            </w:pPr>
            <w:r>
              <w:rPr>
                <w:rFonts w:ascii="Trebuchet MS" w:hAnsi="Trebuchet MS"/>
                <w:sz w:val="20"/>
                <w:szCs w:val="20"/>
              </w:rPr>
              <w:t>plcRegularEducation</w:t>
            </w:r>
          </w:p>
        </w:tc>
      </w:tr>
    </w:tbl>
    <w:p>
      <w:pPr>
        <w:rPr>
          <w:rFonts w:ascii="Trebuchet MS" w:hAnsi="Trebuchet MS"/>
          <w:sz w:val="20"/>
          <w:szCs w:val="20"/>
        </w:rPr>
      </w:pPr>
    </w:p>
    <w:p>
      <w:r>
        <w:rPr>
          <w:rFonts w:ascii="Trebuchet MS" w:hAnsi="Trebuchet MS"/>
          <w:sz w:val="20"/>
          <w:szCs w:val="20"/>
        </w:rPr>
        <w:t xml:space="preserve">Explanation of the extent, if any, to which the </w:t>
      </w:r>
      <w:r>
        <w:rPr>
          <w:rFonts w:hint="default" w:ascii="Trebuchet MS" w:hAnsi="Trebuchet MS"/>
          <w:sz w:val="20"/>
          <w:szCs w:val="20"/>
          <w:lang w:val="en-US"/>
        </w:rPr>
        <w:t>individual</w:t>
      </w:r>
      <w:r>
        <w:rPr>
          <w:rFonts w:ascii="Trebuchet MS" w:hAnsi="Trebuchet MS"/>
          <w:sz w:val="20"/>
          <w:szCs w:val="20"/>
        </w:rPr>
        <w:t xml:space="preserve"> will not participate with </w:t>
      </w:r>
      <w:r>
        <w:rPr>
          <w:rFonts w:hint="default" w:ascii="Trebuchet MS" w:hAnsi="Trebuchet MS"/>
          <w:sz w:val="20"/>
          <w:szCs w:val="20"/>
          <w:lang w:val="en-US"/>
        </w:rPr>
        <w:t>individual</w:t>
      </w:r>
      <w:r>
        <w:rPr>
          <w:rFonts w:ascii="Trebuchet MS" w:hAnsi="Trebuchet MS"/>
          <w:sz w:val="20"/>
          <w:szCs w:val="20"/>
        </w:rPr>
        <w:t>s without disabilities in the general education curriculum:</w:t>
      </w:r>
      <w:r>
        <w:t xml:space="preserve"> </w:t>
      </w:r>
    </w:p>
    <w:tbl>
      <w:tblPr>
        <w:tblStyle w:val="14"/>
        <w:tblW w:w="0" w:type="auto"/>
        <w:tblInd w:w="0" w:type="dxa"/>
        <w:tblLayout w:type="fixed"/>
        <w:tblCellMar>
          <w:top w:w="0" w:type="dxa"/>
          <w:left w:w="108" w:type="dxa"/>
          <w:bottom w:w="0" w:type="dxa"/>
          <w:right w:w="108" w:type="dxa"/>
        </w:tblCellMar>
      </w:tblPr>
      <w:tblGrid>
        <w:gridCol w:w="9630"/>
      </w:tblGrid>
      <w:tr>
        <w:tblPrEx>
          <w:tblCellMar>
            <w:top w:w="0" w:type="dxa"/>
            <w:left w:w="108" w:type="dxa"/>
            <w:bottom w:w="0" w:type="dxa"/>
            <w:right w:w="108" w:type="dxa"/>
          </w:tblCellMar>
        </w:tblPrEx>
        <w:trPr>
          <w:trHeight w:val="735" w:hRule="atLeast"/>
        </w:trPr>
        <w:tc>
          <w:tcPr>
            <w:tcW w:w="963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Trebuchet MS" w:hAnsi="Trebuchet MS"/>
                <w:sz w:val="20"/>
                <w:szCs w:val="20"/>
              </w:rPr>
            </w:pPr>
            <w:r>
              <w:rPr>
                <w:rFonts w:hint="default"/>
                <w:lang w:val="en-US"/>
              </w:rPr>
              <w:t>Individuals</w:t>
            </w:r>
            <w:r>
              <w:t xml:space="preserve"> currently has deficits in several skill areas that are essential for participating with non-disabled children in a general education curriculum. These specific deficits include communication skills, self-care skills, and basic learning skills. </w:t>
            </w:r>
            <w:r>
              <w:rPr>
                <w:rFonts w:hint="default"/>
                <w:lang w:val="en-US"/>
              </w:rPr>
              <w:t>Individual</w:t>
            </w:r>
            <w:r>
              <w:t xml:space="preserve"> requires intensive staffing in order to acquire, generalize, and maintain new and learned skills. </w:t>
            </w:r>
            <w:r>
              <w:rPr>
                <w:rFonts w:hint="default"/>
                <w:lang w:val="en-US"/>
              </w:rPr>
              <w:t>Individual</w:t>
            </w:r>
            <w:r>
              <w:t xml:space="preserve"> is significantly behind in grade level in academic skill areas, and the general education environment would not support his learning, social, emotional, and behavioral needs.  </w:t>
            </w:r>
            <w:r>
              <w:rPr>
                <w:rFonts w:hint="default"/>
                <w:lang w:val="en-US"/>
              </w:rPr>
              <w:t>Individual</w:t>
            </w:r>
            <w:r>
              <w:t xml:space="preserve"> will be exposed to general education curricula with modifications as appropriate.</w:t>
            </w:r>
          </w:p>
          <w:p>
            <w:pPr>
              <w:tabs>
                <w:tab w:val="right" w:pos="9360"/>
              </w:tabs>
              <w:rPr>
                <w:rFonts w:ascii="Trebuchet MS" w:hAnsi="Trebuchet MS"/>
                <w:sz w:val="20"/>
                <w:szCs w:val="20"/>
              </w:rPr>
            </w:pPr>
          </w:p>
          <w:p>
            <w:pPr>
              <w:tabs>
                <w:tab w:val="right" w:pos="9360"/>
              </w:tabs>
              <w:rPr>
                <w:rFonts w:ascii="Trebuchet MS" w:hAnsi="Trebuchet MS"/>
                <w:sz w:val="20"/>
                <w:szCs w:val="20"/>
              </w:rPr>
            </w:pPr>
            <w:r>
              <w:rPr>
                <w:rFonts w:ascii="Trebuchet MS" w:hAnsi="Trebuchet MS"/>
                <w:sz w:val="20"/>
                <w:szCs w:val="20"/>
              </w:rPr>
              <w:t>PlcGeneralEducation</w:t>
            </w:r>
          </w:p>
        </w:tc>
      </w:tr>
    </w:tbl>
    <w:p>
      <w:pPr>
        <w:rPr>
          <w:rFonts w:ascii="Trebuchet MS" w:hAnsi="Trebuchet MS"/>
          <w:b/>
          <w:sz w:val="20"/>
          <w:szCs w:val="20"/>
        </w:rPr>
      </w:pPr>
    </w:p>
    <w:p>
      <w:pPr>
        <w:rPr>
          <w:rFonts w:ascii="Trebuchet MS" w:hAnsi="Trebuchet MS"/>
          <w:b/>
          <w:sz w:val="20"/>
          <w:szCs w:val="20"/>
        </w:rPr>
      </w:pPr>
      <w:r>
        <w:rPr>
          <w:rFonts w:ascii="Trebuchet MS" w:hAnsi="Trebuchet MS"/>
          <w:b/>
          <w:sz w:val="20"/>
          <w:szCs w:val="20"/>
        </w:rPr>
        <w:t>B. Type of Support</w:t>
      </w:r>
    </w:p>
    <w:p>
      <w:pPr>
        <w:numPr>
          <w:ilvl w:val="0"/>
          <w:numId w:val="5"/>
        </w:numPr>
        <w:tabs>
          <w:tab w:val="left" w:pos="990"/>
        </w:tabs>
        <w:rPr>
          <w:rFonts w:ascii="Trebuchet MS" w:hAnsi="Trebuchet MS"/>
          <w:b/>
          <w:sz w:val="20"/>
          <w:szCs w:val="20"/>
        </w:rPr>
      </w:pPr>
      <w:r>
        <w:rPr>
          <w:rFonts w:ascii="Trebuchet MS" w:hAnsi="Trebuchet MS"/>
          <w:b/>
          <w:sz w:val="20"/>
          <w:szCs w:val="20"/>
        </w:rPr>
        <w:t>Amount of special education supports</w:t>
      </w:r>
    </w:p>
    <w:p>
      <w:pPr>
        <w:tabs>
          <w:tab w:val="left" w:pos="990"/>
        </w:tabs>
        <w:rPr>
          <w:rFonts w:ascii="Trebuchet MS" w:hAnsi="Trebuchet MS"/>
          <w:b/>
          <w:sz w:val="20"/>
          <w:szCs w:val="20"/>
        </w:rPr>
      </w:pPr>
    </w:p>
    <w:tbl>
      <w:tblPr>
        <w:tblStyle w:val="14"/>
        <w:tblW w:w="0" w:type="auto"/>
        <w:tblInd w:w="0" w:type="dxa"/>
        <w:tblLayout w:type="fixed"/>
        <w:tblCellMar>
          <w:top w:w="0" w:type="dxa"/>
          <w:left w:w="108" w:type="dxa"/>
          <w:bottom w:w="0" w:type="dxa"/>
          <w:right w:w="108" w:type="dxa"/>
        </w:tblCellMar>
      </w:tblPr>
      <w:tblGrid>
        <w:gridCol w:w="468"/>
        <w:gridCol w:w="12689"/>
      </w:tblGrid>
      <w:tr>
        <w:tblPrEx>
          <w:tblCellMar>
            <w:top w:w="0" w:type="dxa"/>
            <w:left w:w="108" w:type="dxa"/>
            <w:bottom w:w="0" w:type="dxa"/>
            <w:right w:w="108" w:type="dxa"/>
          </w:tblCellMar>
        </w:tblPrEx>
        <w:trPr>
          <w:trHeight w:val="70" w:hRule="atLeast"/>
        </w:trPr>
        <w:tc>
          <w:tcPr>
            <w:tcW w:w="468" w:type="dxa"/>
            <w:shd w:val="clear" w:color="auto" w:fill="auto"/>
            <w:vAlign w:val="center"/>
          </w:tcPr>
          <w:p>
            <w:pPr>
              <w:tabs>
                <w:tab w:val="right" w:pos="9360"/>
              </w:tabs>
              <w:rPr>
                <w:rFonts w:ascii="Trebuchet MS" w:hAnsi="Trebuchet MS"/>
                <w:sz w:val="20"/>
                <w:szCs w:val="20"/>
              </w:rPr>
            </w:pPr>
            <w:r>
              <w:rPr>
                <w:rFonts w:ascii="Helvetica" w:hAnsi="Helvetica"/>
                <w:sz w:val="16"/>
              </w:rPr>
              <w:fldChar w:fldCharType="begin">
                <w:ffData>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2689" w:type="dxa"/>
            <w:vMerge w:val="restart"/>
            <w:tcBorders>
              <w:top w:val="single" w:color="FFFFFF" w:sz="4" w:space="0"/>
              <w:left w:val="nil"/>
              <w:bottom w:val="single" w:color="FFFFFF" w:sz="4" w:space="0"/>
              <w:right w:val="single" w:color="FFFFFF" w:sz="4" w:space="0"/>
            </w:tcBorders>
            <w:shd w:val="clear" w:color="auto" w:fill="auto"/>
          </w:tcPr>
          <w:p>
            <w:pPr>
              <w:rPr>
                <w:rFonts w:ascii="Trebuchet MS" w:hAnsi="Trebuchet MS"/>
                <w:sz w:val="20"/>
                <w:szCs w:val="20"/>
              </w:rPr>
            </w:pPr>
            <w:r>
              <w:rPr>
                <w:rFonts w:ascii="Trebuchet MS" w:hAnsi="Trebuchet MS"/>
                <w:sz w:val="20"/>
                <w:szCs w:val="20"/>
              </w:rPr>
              <w:t>Itinerant: Special education supports and services provided by special education personnel for 20% or less of the school day</w:t>
            </w:r>
          </w:p>
        </w:tc>
      </w:tr>
      <w:tr>
        <w:tblPrEx>
          <w:tblCellMar>
            <w:top w:w="0" w:type="dxa"/>
            <w:left w:w="108" w:type="dxa"/>
            <w:bottom w:w="0" w:type="dxa"/>
            <w:right w:w="108" w:type="dxa"/>
          </w:tblCellMar>
        </w:tblPrEx>
        <w:trPr>
          <w:trHeight w:val="70" w:hRule="atLeast"/>
        </w:trPr>
        <w:tc>
          <w:tcPr>
            <w:tcW w:w="468" w:type="dxa"/>
            <w:tcBorders>
              <w:left w:val="single" w:color="FFFFFF" w:sz="4" w:space="0"/>
              <w:right w:val="single" w:color="FFFFFF" w:sz="4" w:space="0"/>
            </w:tcBorders>
            <w:shd w:val="clear" w:color="auto" w:fill="auto"/>
            <w:vAlign w:val="center"/>
          </w:tcPr>
          <w:p>
            <w:pPr>
              <w:tabs>
                <w:tab w:val="right" w:pos="9360"/>
              </w:tabs>
              <w:rPr>
                <w:rFonts w:ascii="Trebuchet MS" w:hAnsi="Trebuchet MS"/>
                <w:sz w:val="20"/>
                <w:szCs w:val="20"/>
              </w:rPr>
            </w:pPr>
          </w:p>
        </w:tc>
        <w:tc>
          <w:tcPr>
            <w:tcW w:w="12689" w:type="dxa"/>
            <w:vMerge w:val="continue"/>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rPr>
                <w:rFonts w:ascii="Trebuchet MS" w:hAnsi="Trebuchet MS"/>
                <w:sz w:val="20"/>
                <w:szCs w:val="20"/>
              </w:rPr>
            </w:pPr>
          </w:p>
        </w:tc>
      </w:tr>
      <w:tr>
        <w:tblPrEx>
          <w:tblCellMar>
            <w:top w:w="0" w:type="dxa"/>
            <w:left w:w="108" w:type="dxa"/>
            <w:bottom w:w="0" w:type="dxa"/>
            <w:right w:w="108" w:type="dxa"/>
          </w:tblCellMar>
        </w:tblPrEx>
        <w:trPr>
          <w:trHeight w:val="70" w:hRule="atLeast"/>
        </w:trPr>
        <w:tc>
          <w:tcPr>
            <w:tcW w:w="468" w:type="dxa"/>
            <w:shd w:val="clear" w:color="auto" w:fill="auto"/>
          </w:tcPr>
          <w:p>
            <w:pPr>
              <w:tabs>
                <w:tab w:val="right" w:pos="9360"/>
              </w:tabs>
              <w:rPr>
                <w:rFonts w:ascii="Trebuchet MS" w:hAnsi="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2689" w:type="dxa"/>
            <w:vMerge w:val="restart"/>
            <w:tcBorders>
              <w:top w:val="single" w:color="FFFFFF" w:sz="4" w:space="0"/>
              <w:left w:val="nil"/>
              <w:bottom w:val="single" w:color="FFFFFF" w:sz="4" w:space="0"/>
              <w:right w:val="single" w:color="FFFFFF" w:sz="4" w:space="0"/>
            </w:tcBorders>
            <w:shd w:val="clear" w:color="auto" w:fill="auto"/>
          </w:tcPr>
          <w:p>
            <w:pPr>
              <w:rPr>
                <w:rFonts w:ascii="Trebuchet MS" w:hAnsi="Trebuchet MS"/>
                <w:sz w:val="16"/>
                <w:szCs w:val="16"/>
              </w:rPr>
            </w:pPr>
            <w:r>
              <w:rPr>
                <w:rFonts w:ascii="Trebuchet MS" w:hAnsi="Trebuchet MS"/>
                <w:sz w:val="20"/>
                <w:szCs w:val="20"/>
              </w:rPr>
              <w:t>Supplemental: Special education supports and services provided by special education personnel for more than 20% of the day but less than 80% of the school day</w:t>
            </w:r>
          </w:p>
          <w:p>
            <w:pPr>
              <w:rPr>
                <w:rFonts w:ascii="Trebuchet MS" w:hAnsi="Trebuchet MS"/>
                <w:sz w:val="16"/>
                <w:szCs w:val="16"/>
              </w:rPr>
            </w:pPr>
          </w:p>
        </w:tc>
      </w:tr>
      <w:tr>
        <w:tblPrEx>
          <w:tblCellMar>
            <w:top w:w="0" w:type="dxa"/>
            <w:left w:w="108" w:type="dxa"/>
            <w:bottom w:w="0" w:type="dxa"/>
            <w:right w:w="108" w:type="dxa"/>
          </w:tblCellMar>
        </w:tblPrEx>
        <w:trPr>
          <w:trHeight w:val="70" w:hRule="atLeast"/>
        </w:trPr>
        <w:tc>
          <w:tcPr>
            <w:tcW w:w="468" w:type="dxa"/>
            <w:tcBorders>
              <w:left w:val="single" w:color="FFFFFF" w:sz="4" w:space="0"/>
              <w:right w:val="single" w:color="FFFFFF" w:sz="4" w:space="0"/>
            </w:tcBorders>
            <w:shd w:val="clear" w:color="auto" w:fill="auto"/>
          </w:tcPr>
          <w:p>
            <w:pPr>
              <w:tabs>
                <w:tab w:val="right" w:pos="9360"/>
              </w:tabs>
              <w:rPr>
                <w:rFonts w:ascii="Trebuchet MS" w:hAnsi="Trebuchet MS"/>
                <w:sz w:val="20"/>
                <w:szCs w:val="20"/>
              </w:rPr>
            </w:pPr>
          </w:p>
        </w:tc>
        <w:tc>
          <w:tcPr>
            <w:tcW w:w="12689" w:type="dxa"/>
            <w:vMerge w:val="continue"/>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rPr>
                <w:rFonts w:ascii="Trebuchet MS" w:hAnsi="Trebuchet MS"/>
                <w:sz w:val="20"/>
                <w:szCs w:val="20"/>
              </w:rPr>
            </w:pPr>
          </w:p>
        </w:tc>
      </w:tr>
      <w:tr>
        <w:tblPrEx>
          <w:tblCellMar>
            <w:top w:w="0" w:type="dxa"/>
            <w:left w:w="108" w:type="dxa"/>
            <w:bottom w:w="0" w:type="dxa"/>
            <w:right w:w="108" w:type="dxa"/>
          </w:tblCellMar>
        </w:tblPrEx>
        <w:trPr>
          <w:trHeight w:val="70" w:hRule="atLeast"/>
        </w:trPr>
        <w:tc>
          <w:tcPr>
            <w:tcW w:w="468" w:type="dxa"/>
            <w:shd w:val="clear" w:color="auto" w:fill="auto"/>
          </w:tcPr>
          <w:p>
            <w:pPr>
              <w:tabs>
                <w:tab w:val="right" w:pos="9360"/>
              </w:tabs>
              <w:rPr>
                <w:rFonts w:ascii="Trebuchet MS" w:hAnsi="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2689" w:type="dxa"/>
            <w:vMerge w:val="restart"/>
            <w:tcBorders>
              <w:top w:val="single" w:color="FFFFFF" w:sz="4" w:space="0"/>
              <w:left w:val="nil"/>
              <w:bottom w:val="single" w:color="FFFFFF" w:sz="4" w:space="0"/>
              <w:right w:val="single" w:color="FFFFFF" w:sz="4" w:space="0"/>
            </w:tcBorders>
            <w:shd w:val="clear" w:color="auto" w:fill="auto"/>
          </w:tcPr>
          <w:p>
            <w:pPr>
              <w:rPr>
                <w:rFonts w:ascii="Trebuchet MS" w:hAnsi="Trebuchet MS"/>
                <w:sz w:val="20"/>
                <w:szCs w:val="20"/>
              </w:rPr>
            </w:pPr>
            <w:r>
              <w:rPr>
                <w:rFonts w:ascii="Trebuchet MS" w:hAnsi="Trebuchet MS"/>
                <w:sz w:val="20"/>
                <w:szCs w:val="20"/>
              </w:rPr>
              <w:t>Full-Time: Special education supports and services provided by special education personnel for 80% or more of the school day</w:t>
            </w:r>
          </w:p>
        </w:tc>
      </w:tr>
      <w:tr>
        <w:tblPrEx>
          <w:tblCellMar>
            <w:top w:w="0" w:type="dxa"/>
            <w:left w:w="108" w:type="dxa"/>
            <w:bottom w:w="0" w:type="dxa"/>
            <w:right w:w="108" w:type="dxa"/>
          </w:tblCellMar>
        </w:tblPrEx>
        <w:trPr>
          <w:trHeight w:val="70" w:hRule="atLeast"/>
        </w:trPr>
        <w:tc>
          <w:tcPr>
            <w:tcW w:w="468" w:type="dxa"/>
            <w:tcBorders>
              <w:left w:val="single" w:color="FFFFFF" w:sz="4" w:space="0"/>
              <w:bottom w:val="single" w:color="FFFFFF" w:sz="4" w:space="0"/>
              <w:right w:val="single" w:color="FFFFFF" w:sz="4" w:space="0"/>
            </w:tcBorders>
            <w:shd w:val="clear" w:color="auto" w:fill="auto"/>
          </w:tcPr>
          <w:p>
            <w:pPr>
              <w:tabs>
                <w:tab w:val="right" w:pos="9360"/>
              </w:tabs>
              <w:rPr>
                <w:rFonts w:ascii="Trebuchet MS" w:hAnsi="Trebuchet MS"/>
                <w:sz w:val="20"/>
                <w:szCs w:val="20"/>
              </w:rPr>
            </w:pPr>
          </w:p>
        </w:tc>
        <w:tc>
          <w:tcPr>
            <w:tcW w:w="12689" w:type="dxa"/>
            <w:vMerge w:val="continue"/>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rPr>
                <w:rFonts w:ascii="Trebuchet MS" w:hAnsi="Trebuchet MS"/>
                <w:sz w:val="20"/>
                <w:szCs w:val="20"/>
              </w:rPr>
            </w:pPr>
          </w:p>
        </w:tc>
      </w:tr>
    </w:tbl>
    <w:p>
      <w:pPr>
        <w:numPr>
          <w:ilvl w:val="0"/>
          <w:numId w:val="5"/>
        </w:numPr>
        <w:rPr>
          <w:rFonts w:ascii="Trebuchet MS" w:hAnsi="Trebuchet MS"/>
          <w:b/>
          <w:sz w:val="20"/>
          <w:szCs w:val="20"/>
        </w:rPr>
      </w:pPr>
      <w:r>
        <w:rPr>
          <w:rFonts w:ascii="Trebuchet MS" w:hAnsi="Trebuchet MS"/>
          <w:b/>
          <w:sz w:val="20"/>
          <w:szCs w:val="20"/>
        </w:rPr>
        <w:t>Type of special education supports</w:t>
      </w:r>
    </w:p>
    <w:p>
      <w:pPr>
        <w:ind w:left="720"/>
        <w:rPr>
          <w:rFonts w:ascii="Trebuchet MS" w:hAnsi="Trebuchet MS"/>
          <w:b/>
          <w:sz w:val="20"/>
          <w:szCs w:val="20"/>
        </w:rPr>
      </w:pPr>
    </w:p>
    <w:tbl>
      <w:tblPr>
        <w:tblStyle w:val="14"/>
        <w:tblW w:w="0" w:type="auto"/>
        <w:tblInd w:w="0" w:type="dxa"/>
        <w:tblLayout w:type="fixed"/>
        <w:tblCellMar>
          <w:top w:w="0" w:type="dxa"/>
          <w:left w:w="108" w:type="dxa"/>
          <w:bottom w:w="0" w:type="dxa"/>
          <w:right w:w="108" w:type="dxa"/>
        </w:tblCellMar>
      </w:tblPr>
      <w:tblGrid>
        <w:gridCol w:w="378"/>
        <w:gridCol w:w="12779"/>
      </w:tblGrid>
      <w:tr>
        <w:tblPrEx>
          <w:tblCellMar>
            <w:top w:w="0" w:type="dxa"/>
            <w:left w:w="108" w:type="dxa"/>
            <w:bottom w:w="0" w:type="dxa"/>
            <w:right w:w="108" w:type="dxa"/>
          </w:tblCellMar>
        </w:tblPrEx>
        <w:trPr>
          <w:trHeight w:val="270" w:hRule="atLeast"/>
        </w:trPr>
        <w:tc>
          <w:tcPr>
            <w:tcW w:w="378" w:type="dxa"/>
            <w:shd w:val="clear" w:color="auto" w:fill="auto"/>
            <w:vAlign w:val="center"/>
          </w:tcPr>
          <w:p>
            <w:pPr>
              <w:tabs>
                <w:tab w:val="right" w:pos="9360"/>
              </w:tabs>
              <w:rPr>
                <w:rFonts w:ascii="Trebuchet MS" w:hAnsi="Trebuchet MS"/>
                <w:sz w:val="20"/>
                <w:szCs w:val="20"/>
              </w:rPr>
            </w:pPr>
            <w:r>
              <w:rPr>
                <w:rFonts w:ascii="Helvetica" w:hAnsi="Helvetica"/>
                <w:sz w:val="16"/>
              </w:rPr>
              <w:fldChar w:fldCharType="begin">
                <w:ffData>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2779" w:type="dxa"/>
            <w:vMerge w:val="restart"/>
            <w:tcBorders>
              <w:top w:val="single" w:color="FFFFFF" w:sz="4" w:space="0"/>
              <w:left w:val="nil"/>
              <w:bottom w:val="single" w:color="FFFFFF" w:sz="4" w:space="0"/>
              <w:right w:val="single" w:color="FFFFFF" w:sz="4" w:space="0"/>
            </w:tcBorders>
            <w:shd w:val="clear" w:color="auto" w:fill="auto"/>
          </w:tcPr>
          <w:p>
            <w:pPr>
              <w:rPr>
                <w:rFonts w:ascii="Trebuchet MS" w:hAnsi="Trebuchet MS"/>
                <w:sz w:val="8"/>
                <w:szCs w:val="8"/>
              </w:rPr>
            </w:pPr>
            <w:r>
              <w:rPr>
                <w:rFonts w:ascii="Trebuchet MS" w:hAnsi="Trebuchet MS"/>
                <w:sz w:val="20"/>
                <w:szCs w:val="20"/>
              </w:rPr>
              <w:t>Autistic Support</w:t>
            </w:r>
          </w:p>
        </w:tc>
      </w:tr>
      <w:tr>
        <w:tblPrEx>
          <w:tblCellMar>
            <w:top w:w="0" w:type="dxa"/>
            <w:left w:w="108" w:type="dxa"/>
            <w:bottom w:w="0" w:type="dxa"/>
            <w:right w:w="108" w:type="dxa"/>
          </w:tblCellMar>
        </w:tblPrEx>
        <w:trPr>
          <w:trHeight w:val="270" w:hRule="atLeast"/>
        </w:trPr>
        <w:tc>
          <w:tcPr>
            <w:tcW w:w="378" w:type="dxa"/>
            <w:tcBorders>
              <w:left w:val="single" w:color="FFFFFF" w:sz="4" w:space="0"/>
              <w:right w:val="single" w:color="FFFFFF" w:sz="4" w:space="0"/>
            </w:tcBorders>
            <w:shd w:val="clear" w:color="auto" w:fill="auto"/>
            <w:vAlign w:val="center"/>
          </w:tcPr>
          <w:p>
            <w:pPr>
              <w:tabs>
                <w:tab w:val="right" w:pos="9360"/>
              </w:tabs>
              <w:rPr>
                <w:rFonts w:ascii="Trebuchet MS" w:hAnsi="Trebuchet MS"/>
                <w:sz w:val="8"/>
                <w:szCs w:val="8"/>
              </w:rPr>
            </w:pPr>
          </w:p>
        </w:tc>
        <w:tc>
          <w:tcPr>
            <w:tcW w:w="12779" w:type="dxa"/>
            <w:vMerge w:val="continue"/>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rPr>
                <w:rFonts w:ascii="Trebuchet MS" w:hAnsi="Trebuchet MS"/>
                <w:sz w:val="8"/>
                <w:szCs w:val="8"/>
              </w:rPr>
            </w:pPr>
          </w:p>
        </w:tc>
      </w:tr>
      <w:tr>
        <w:tblPrEx>
          <w:tblCellMar>
            <w:top w:w="0" w:type="dxa"/>
            <w:left w:w="108" w:type="dxa"/>
            <w:bottom w:w="0" w:type="dxa"/>
            <w:right w:w="108" w:type="dxa"/>
          </w:tblCellMar>
        </w:tblPrEx>
        <w:trPr>
          <w:trHeight w:val="270" w:hRule="atLeast"/>
        </w:trPr>
        <w:tc>
          <w:tcPr>
            <w:tcW w:w="378" w:type="dxa"/>
            <w:shd w:val="clear" w:color="auto" w:fill="auto"/>
          </w:tcPr>
          <w:p>
            <w:pPr>
              <w:tabs>
                <w:tab w:val="right" w:pos="9360"/>
              </w:tabs>
              <w:rPr>
                <w:rFonts w:ascii="Trebuchet MS" w:hAnsi="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2779" w:type="dxa"/>
            <w:vMerge w:val="restart"/>
            <w:tcBorders>
              <w:top w:val="single" w:color="FFFFFF" w:sz="4" w:space="0"/>
              <w:left w:val="nil"/>
              <w:bottom w:val="single" w:color="FFFFFF" w:sz="4" w:space="0"/>
              <w:right w:val="single" w:color="FFFFFF" w:sz="4" w:space="0"/>
            </w:tcBorders>
            <w:shd w:val="clear" w:color="auto" w:fill="auto"/>
          </w:tcPr>
          <w:p>
            <w:pPr>
              <w:rPr>
                <w:rFonts w:ascii="Trebuchet MS" w:hAnsi="Trebuchet MS"/>
                <w:sz w:val="8"/>
                <w:szCs w:val="8"/>
              </w:rPr>
            </w:pPr>
            <w:r>
              <w:rPr>
                <w:rFonts w:ascii="Trebuchet MS" w:hAnsi="Trebuchet MS"/>
                <w:sz w:val="20"/>
                <w:szCs w:val="20"/>
              </w:rPr>
              <w:t>Blind-Visually Impaired Support</w:t>
            </w:r>
          </w:p>
        </w:tc>
      </w:tr>
      <w:tr>
        <w:tblPrEx>
          <w:tblCellMar>
            <w:top w:w="0" w:type="dxa"/>
            <w:left w:w="108" w:type="dxa"/>
            <w:bottom w:w="0" w:type="dxa"/>
            <w:right w:w="108" w:type="dxa"/>
          </w:tblCellMar>
        </w:tblPrEx>
        <w:trPr>
          <w:trHeight w:val="270" w:hRule="atLeast"/>
        </w:trPr>
        <w:tc>
          <w:tcPr>
            <w:tcW w:w="378" w:type="dxa"/>
            <w:tcBorders>
              <w:left w:val="single" w:color="FFFFFF" w:sz="4" w:space="0"/>
              <w:right w:val="single" w:color="FFFFFF" w:sz="4" w:space="0"/>
            </w:tcBorders>
            <w:shd w:val="clear" w:color="auto" w:fill="auto"/>
          </w:tcPr>
          <w:p>
            <w:pPr>
              <w:tabs>
                <w:tab w:val="right" w:pos="9360"/>
              </w:tabs>
              <w:rPr>
                <w:rFonts w:ascii="Trebuchet MS" w:hAnsi="Trebuchet MS"/>
                <w:sz w:val="8"/>
                <w:szCs w:val="8"/>
              </w:rPr>
            </w:pPr>
          </w:p>
        </w:tc>
        <w:tc>
          <w:tcPr>
            <w:tcW w:w="12779" w:type="dxa"/>
            <w:vMerge w:val="continue"/>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rPr>
                <w:rFonts w:ascii="Trebuchet MS" w:hAnsi="Trebuchet MS"/>
                <w:sz w:val="20"/>
                <w:szCs w:val="20"/>
              </w:rPr>
            </w:pPr>
          </w:p>
        </w:tc>
      </w:tr>
      <w:tr>
        <w:tblPrEx>
          <w:tblCellMar>
            <w:top w:w="0" w:type="dxa"/>
            <w:left w:w="108" w:type="dxa"/>
            <w:bottom w:w="0" w:type="dxa"/>
            <w:right w:w="108" w:type="dxa"/>
          </w:tblCellMar>
        </w:tblPrEx>
        <w:trPr>
          <w:trHeight w:val="270" w:hRule="atLeast"/>
        </w:trPr>
        <w:tc>
          <w:tcPr>
            <w:tcW w:w="378" w:type="dxa"/>
            <w:shd w:val="clear" w:color="auto" w:fill="auto"/>
          </w:tcPr>
          <w:p>
            <w:pPr>
              <w:tabs>
                <w:tab w:val="right" w:pos="9360"/>
              </w:tabs>
              <w:rPr>
                <w:rFonts w:ascii="Trebuchet MS" w:hAnsi="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2779" w:type="dxa"/>
            <w:vMerge w:val="restart"/>
            <w:tcBorders>
              <w:top w:val="single" w:color="FFFFFF" w:sz="4" w:space="0"/>
              <w:left w:val="nil"/>
              <w:bottom w:val="single" w:color="FFFFFF" w:sz="4" w:space="0"/>
              <w:right w:val="single" w:color="FFFFFF" w:sz="4" w:space="0"/>
            </w:tcBorders>
            <w:shd w:val="clear" w:color="auto" w:fill="auto"/>
          </w:tcPr>
          <w:p>
            <w:pPr>
              <w:rPr>
                <w:rFonts w:ascii="Trebuchet MS" w:hAnsi="Trebuchet MS"/>
                <w:sz w:val="8"/>
                <w:szCs w:val="8"/>
              </w:rPr>
            </w:pPr>
            <w:r>
              <w:rPr>
                <w:rFonts w:ascii="Trebuchet MS" w:hAnsi="Trebuchet MS"/>
                <w:sz w:val="20"/>
                <w:szCs w:val="20"/>
              </w:rPr>
              <w:t>Deaf and Hard of Hearing Support</w:t>
            </w:r>
          </w:p>
        </w:tc>
      </w:tr>
      <w:tr>
        <w:tblPrEx>
          <w:tblCellMar>
            <w:top w:w="0" w:type="dxa"/>
            <w:left w:w="108" w:type="dxa"/>
            <w:bottom w:w="0" w:type="dxa"/>
            <w:right w:w="108" w:type="dxa"/>
          </w:tblCellMar>
        </w:tblPrEx>
        <w:trPr>
          <w:trHeight w:val="270" w:hRule="atLeast"/>
        </w:trPr>
        <w:tc>
          <w:tcPr>
            <w:tcW w:w="378" w:type="dxa"/>
            <w:tcBorders>
              <w:left w:val="single" w:color="FFFFFF" w:sz="4" w:space="0"/>
              <w:right w:val="single" w:color="FFFFFF" w:sz="4" w:space="0"/>
            </w:tcBorders>
            <w:shd w:val="clear" w:color="auto" w:fill="auto"/>
          </w:tcPr>
          <w:p>
            <w:pPr>
              <w:tabs>
                <w:tab w:val="right" w:pos="9360"/>
              </w:tabs>
              <w:rPr>
                <w:rFonts w:ascii="Trebuchet MS" w:hAnsi="Trebuchet MS"/>
                <w:sz w:val="8"/>
                <w:szCs w:val="8"/>
              </w:rPr>
            </w:pPr>
          </w:p>
        </w:tc>
        <w:tc>
          <w:tcPr>
            <w:tcW w:w="12779" w:type="dxa"/>
            <w:vMerge w:val="continue"/>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rPr>
                <w:rFonts w:ascii="Trebuchet MS" w:hAnsi="Trebuchet MS"/>
                <w:sz w:val="20"/>
                <w:szCs w:val="20"/>
              </w:rPr>
            </w:pPr>
          </w:p>
        </w:tc>
      </w:tr>
      <w:tr>
        <w:tblPrEx>
          <w:tblCellMar>
            <w:top w:w="0" w:type="dxa"/>
            <w:left w:w="108" w:type="dxa"/>
            <w:bottom w:w="0" w:type="dxa"/>
            <w:right w:w="108" w:type="dxa"/>
          </w:tblCellMar>
        </w:tblPrEx>
        <w:trPr>
          <w:trHeight w:val="270" w:hRule="atLeast"/>
        </w:trPr>
        <w:tc>
          <w:tcPr>
            <w:tcW w:w="378" w:type="dxa"/>
            <w:shd w:val="clear" w:color="auto" w:fill="auto"/>
          </w:tcPr>
          <w:p>
            <w:pPr>
              <w:tabs>
                <w:tab w:val="right" w:pos="9360"/>
              </w:tabs>
              <w:rPr>
                <w:rFonts w:ascii="Trebuchet MS" w:hAnsi="Trebuchet MS"/>
                <w:sz w:val="20"/>
                <w:szCs w:val="20"/>
              </w:rPr>
            </w:pPr>
            <w:r>
              <w:rPr>
                <w:rFonts w:ascii="Helvetica" w:hAnsi="Helvetica"/>
                <w:sz w:val="16"/>
              </w:rPr>
              <w:fldChar w:fldCharType="begin">
                <w:ffData>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2779" w:type="dxa"/>
            <w:vMerge w:val="restart"/>
            <w:tcBorders>
              <w:top w:val="single" w:color="FFFFFF" w:sz="4" w:space="0"/>
              <w:left w:val="nil"/>
              <w:bottom w:val="single" w:color="FFFFFF" w:sz="4" w:space="0"/>
              <w:right w:val="single" w:color="FFFFFF" w:sz="4" w:space="0"/>
            </w:tcBorders>
            <w:shd w:val="clear" w:color="auto" w:fill="auto"/>
          </w:tcPr>
          <w:p>
            <w:pPr>
              <w:rPr>
                <w:rFonts w:ascii="Trebuchet MS" w:hAnsi="Trebuchet MS"/>
                <w:sz w:val="8"/>
                <w:szCs w:val="8"/>
              </w:rPr>
            </w:pPr>
            <w:r>
              <w:rPr>
                <w:rFonts w:ascii="Trebuchet MS" w:hAnsi="Trebuchet MS"/>
                <w:sz w:val="20"/>
                <w:szCs w:val="20"/>
              </w:rPr>
              <w:t>Emotional Support</w:t>
            </w:r>
          </w:p>
        </w:tc>
      </w:tr>
      <w:tr>
        <w:tblPrEx>
          <w:tblCellMar>
            <w:top w:w="0" w:type="dxa"/>
            <w:left w:w="108" w:type="dxa"/>
            <w:bottom w:w="0" w:type="dxa"/>
            <w:right w:w="108" w:type="dxa"/>
          </w:tblCellMar>
        </w:tblPrEx>
        <w:trPr>
          <w:trHeight w:val="270" w:hRule="atLeast"/>
        </w:trPr>
        <w:tc>
          <w:tcPr>
            <w:tcW w:w="378" w:type="dxa"/>
            <w:tcBorders>
              <w:left w:val="single" w:color="FFFFFF" w:sz="4" w:space="0"/>
              <w:right w:val="single" w:color="FFFFFF" w:sz="4" w:space="0"/>
            </w:tcBorders>
            <w:shd w:val="clear" w:color="auto" w:fill="auto"/>
          </w:tcPr>
          <w:p>
            <w:pPr>
              <w:tabs>
                <w:tab w:val="right" w:pos="9360"/>
              </w:tabs>
              <w:rPr>
                <w:rFonts w:ascii="Trebuchet MS" w:hAnsi="Trebuchet MS"/>
                <w:sz w:val="8"/>
                <w:szCs w:val="8"/>
              </w:rPr>
            </w:pPr>
          </w:p>
        </w:tc>
        <w:tc>
          <w:tcPr>
            <w:tcW w:w="12779" w:type="dxa"/>
            <w:vMerge w:val="continue"/>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rPr>
                <w:rFonts w:ascii="Trebuchet MS" w:hAnsi="Trebuchet MS"/>
                <w:sz w:val="20"/>
                <w:szCs w:val="20"/>
              </w:rPr>
            </w:pPr>
          </w:p>
        </w:tc>
      </w:tr>
      <w:tr>
        <w:tblPrEx>
          <w:tblCellMar>
            <w:top w:w="0" w:type="dxa"/>
            <w:left w:w="108" w:type="dxa"/>
            <w:bottom w:w="0" w:type="dxa"/>
            <w:right w:w="108" w:type="dxa"/>
          </w:tblCellMar>
        </w:tblPrEx>
        <w:trPr>
          <w:trHeight w:val="270" w:hRule="atLeast"/>
        </w:trPr>
        <w:tc>
          <w:tcPr>
            <w:tcW w:w="378" w:type="dxa"/>
            <w:shd w:val="clear" w:color="auto" w:fill="auto"/>
          </w:tcPr>
          <w:p>
            <w:pPr>
              <w:tabs>
                <w:tab w:val="right" w:pos="9360"/>
              </w:tabs>
              <w:rPr>
                <w:rFonts w:ascii="Trebuchet MS" w:hAnsi="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2779" w:type="dxa"/>
            <w:vMerge w:val="restart"/>
            <w:tcBorders>
              <w:top w:val="single" w:color="FFFFFF" w:sz="4" w:space="0"/>
              <w:left w:val="nil"/>
              <w:bottom w:val="single" w:color="FFFFFF" w:sz="4" w:space="0"/>
              <w:right w:val="single" w:color="FFFFFF" w:sz="4" w:space="0"/>
            </w:tcBorders>
            <w:shd w:val="clear" w:color="auto" w:fill="auto"/>
          </w:tcPr>
          <w:p>
            <w:pPr>
              <w:rPr>
                <w:rFonts w:ascii="Trebuchet MS" w:hAnsi="Trebuchet MS"/>
                <w:sz w:val="8"/>
                <w:szCs w:val="8"/>
              </w:rPr>
            </w:pPr>
            <w:r>
              <w:rPr>
                <w:rFonts w:ascii="Trebuchet MS" w:hAnsi="Trebuchet MS"/>
                <w:sz w:val="20"/>
                <w:szCs w:val="20"/>
              </w:rPr>
              <w:t>Learning Support</w:t>
            </w:r>
          </w:p>
        </w:tc>
      </w:tr>
      <w:tr>
        <w:tblPrEx>
          <w:tblCellMar>
            <w:top w:w="0" w:type="dxa"/>
            <w:left w:w="108" w:type="dxa"/>
            <w:bottom w:w="0" w:type="dxa"/>
            <w:right w:w="108" w:type="dxa"/>
          </w:tblCellMar>
        </w:tblPrEx>
        <w:trPr>
          <w:trHeight w:val="270" w:hRule="atLeast"/>
        </w:trPr>
        <w:tc>
          <w:tcPr>
            <w:tcW w:w="378" w:type="dxa"/>
            <w:tcBorders>
              <w:left w:val="single" w:color="FFFFFF" w:sz="4" w:space="0"/>
              <w:right w:val="single" w:color="FFFFFF" w:sz="4" w:space="0"/>
            </w:tcBorders>
            <w:shd w:val="clear" w:color="auto" w:fill="auto"/>
          </w:tcPr>
          <w:p>
            <w:pPr>
              <w:tabs>
                <w:tab w:val="right" w:pos="9360"/>
              </w:tabs>
              <w:rPr>
                <w:rFonts w:ascii="Trebuchet MS" w:hAnsi="Trebuchet MS"/>
                <w:sz w:val="8"/>
                <w:szCs w:val="8"/>
              </w:rPr>
            </w:pPr>
          </w:p>
        </w:tc>
        <w:tc>
          <w:tcPr>
            <w:tcW w:w="12779" w:type="dxa"/>
            <w:vMerge w:val="continue"/>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rPr>
                <w:rFonts w:ascii="Trebuchet MS" w:hAnsi="Trebuchet MS"/>
                <w:sz w:val="20"/>
                <w:szCs w:val="20"/>
              </w:rPr>
            </w:pPr>
          </w:p>
        </w:tc>
      </w:tr>
      <w:tr>
        <w:tblPrEx>
          <w:tblCellMar>
            <w:top w:w="0" w:type="dxa"/>
            <w:left w:w="108" w:type="dxa"/>
            <w:bottom w:w="0" w:type="dxa"/>
            <w:right w:w="108" w:type="dxa"/>
          </w:tblCellMar>
        </w:tblPrEx>
        <w:trPr>
          <w:trHeight w:val="270" w:hRule="atLeast"/>
        </w:trPr>
        <w:tc>
          <w:tcPr>
            <w:tcW w:w="378" w:type="dxa"/>
            <w:shd w:val="clear" w:color="auto" w:fill="auto"/>
          </w:tcPr>
          <w:p>
            <w:pPr>
              <w:tabs>
                <w:tab w:val="right" w:pos="9360"/>
              </w:tabs>
              <w:rPr>
                <w:rFonts w:ascii="Trebuchet MS" w:hAnsi="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2779" w:type="dxa"/>
            <w:vMerge w:val="restart"/>
            <w:tcBorders>
              <w:top w:val="single" w:color="FFFFFF" w:sz="4" w:space="0"/>
              <w:left w:val="nil"/>
              <w:bottom w:val="single" w:color="FFFFFF" w:sz="4" w:space="0"/>
              <w:right w:val="single" w:color="FFFFFF" w:sz="4" w:space="0"/>
            </w:tcBorders>
            <w:shd w:val="clear" w:color="auto" w:fill="auto"/>
          </w:tcPr>
          <w:p>
            <w:pPr>
              <w:rPr>
                <w:rFonts w:ascii="Trebuchet MS" w:hAnsi="Trebuchet MS"/>
                <w:sz w:val="8"/>
                <w:szCs w:val="8"/>
              </w:rPr>
            </w:pPr>
            <w:r>
              <w:rPr>
                <w:rFonts w:ascii="Trebuchet MS" w:hAnsi="Trebuchet MS"/>
                <w:sz w:val="20"/>
                <w:szCs w:val="20"/>
              </w:rPr>
              <w:t>Life Skills Support</w:t>
            </w:r>
          </w:p>
        </w:tc>
      </w:tr>
      <w:tr>
        <w:tblPrEx>
          <w:tblCellMar>
            <w:top w:w="0" w:type="dxa"/>
            <w:left w:w="108" w:type="dxa"/>
            <w:bottom w:w="0" w:type="dxa"/>
            <w:right w:w="108" w:type="dxa"/>
          </w:tblCellMar>
        </w:tblPrEx>
        <w:trPr>
          <w:trHeight w:val="270" w:hRule="atLeast"/>
        </w:trPr>
        <w:tc>
          <w:tcPr>
            <w:tcW w:w="378" w:type="dxa"/>
            <w:tcBorders>
              <w:left w:val="single" w:color="FFFFFF" w:sz="4" w:space="0"/>
              <w:right w:val="single" w:color="FFFFFF" w:sz="4" w:space="0"/>
            </w:tcBorders>
            <w:shd w:val="clear" w:color="auto" w:fill="auto"/>
          </w:tcPr>
          <w:p>
            <w:pPr>
              <w:tabs>
                <w:tab w:val="right" w:pos="9360"/>
              </w:tabs>
              <w:rPr>
                <w:rFonts w:ascii="Trebuchet MS" w:hAnsi="Trebuchet MS"/>
                <w:sz w:val="8"/>
                <w:szCs w:val="8"/>
              </w:rPr>
            </w:pPr>
          </w:p>
        </w:tc>
        <w:tc>
          <w:tcPr>
            <w:tcW w:w="12779" w:type="dxa"/>
            <w:vMerge w:val="continue"/>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rPr>
                <w:rFonts w:ascii="Trebuchet MS" w:hAnsi="Trebuchet MS"/>
                <w:sz w:val="20"/>
                <w:szCs w:val="20"/>
              </w:rPr>
            </w:pPr>
          </w:p>
        </w:tc>
      </w:tr>
      <w:tr>
        <w:tblPrEx>
          <w:tblCellMar>
            <w:top w:w="0" w:type="dxa"/>
            <w:left w:w="108" w:type="dxa"/>
            <w:bottom w:w="0" w:type="dxa"/>
            <w:right w:w="108" w:type="dxa"/>
          </w:tblCellMar>
        </w:tblPrEx>
        <w:trPr>
          <w:trHeight w:val="270" w:hRule="atLeast"/>
        </w:trPr>
        <w:tc>
          <w:tcPr>
            <w:tcW w:w="378" w:type="dxa"/>
            <w:shd w:val="clear" w:color="auto" w:fill="auto"/>
          </w:tcPr>
          <w:p>
            <w:pPr>
              <w:tabs>
                <w:tab w:val="right" w:pos="9360"/>
              </w:tabs>
              <w:rPr>
                <w:rFonts w:ascii="Trebuchet MS" w:hAnsi="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2779" w:type="dxa"/>
            <w:vMerge w:val="restart"/>
            <w:tcBorders>
              <w:top w:val="single" w:color="FFFFFF" w:sz="4" w:space="0"/>
              <w:left w:val="nil"/>
              <w:bottom w:val="single" w:color="FFFFFF" w:sz="4" w:space="0"/>
              <w:right w:val="single" w:color="FFFFFF" w:sz="4" w:space="0"/>
            </w:tcBorders>
            <w:shd w:val="clear" w:color="auto" w:fill="auto"/>
          </w:tcPr>
          <w:p>
            <w:pPr>
              <w:rPr>
                <w:rFonts w:ascii="Trebuchet MS" w:hAnsi="Trebuchet MS"/>
                <w:sz w:val="8"/>
                <w:szCs w:val="8"/>
              </w:rPr>
            </w:pPr>
            <w:r>
              <w:rPr>
                <w:rFonts w:ascii="Trebuchet MS" w:hAnsi="Trebuchet MS"/>
                <w:sz w:val="20"/>
                <w:szCs w:val="20"/>
              </w:rPr>
              <w:t>Multiple Disabilities Support</w:t>
            </w:r>
          </w:p>
        </w:tc>
      </w:tr>
      <w:tr>
        <w:tblPrEx>
          <w:tblCellMar>
            <w:top w:w="0" w:type="dxa"/>
            <w:left w:w="108" w:type="dxa"/>
            <w:bottom w:w="0" w:type="dxa"/>
            <w:right w:w="108" w:type="dxa"/>
          </w:tblCellMar>
        </w:tblPrEx>
        <w:trPr>
          <w:trHeight w:val="270" w:hRule="atLeast"/>
        </w:trPr>
        <w:tc>
          <w:tcPr>
            <w:tcW w:w="378" w:type="dxa"/>
            <w:tcBorders>
              <w:left w:val="single" w:color="FFFFFF" w:sz="4" w:space="0"/>
              <w:right w:val="single" w:color="FFFFFF" w:sz="4" w:space="0"/>
            </w:tcBorders>
            <w:shd w:val="clear" w:color="auto" w:fill="auto"/>
          </w:tcPr>
          <w:p>
            <w:pPr>
              <w:tabs>
                <w:tab w:val="right" w:pos="9360"/>
              </w:tabs>
              <w:rPr>
                <w:rFonts w:ascii="Trebuchet MS" w:hAnsi="Trebuchet MS"/>
                <w:sz w:val="8"/>
                <w:szCs w:val="8"/>
              </w:rPr>
            </w:pPr>
          </w:p>
        </w:tc>
        <w:tc>
          <w:tcPr>
            <w:tcW w:w="12779" w:type="dxa"/>
            <w:vMerge w:val="continue"/>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rPr>
                <w:rFonts w:ascii="Trebuchet MS" w:hAnsi="Trebuchet MS"/>
                <w:sz w:val="20"/>
                <w:szCs w:val="20"/>
              </w:rPr>
            </w:pPr>
          </w:p>
        </w:tc>
      </w:tr>
      <w:tr>
        <w:tblPrEx>
          <w:tblCellMar>
            <w:top w:w="0" w:type="dxa"/>
            <w:left w:w="108" w:type="dxa"/>
            <w:bottom w:w="0" w:type="dxa"/>
            <w:right w:w="108" w:type="dxa"/>
          </w:tblCellMar>
        </w:tblPrEx>
        <w:trPr>
          <w:trHeight w:val="270" w:hRule="atLeast"/>
        </w:trPr>
        <w:tc>
          <w:tcPr>
            <w:tcW w:w="378" w:type="dxa"/>
            <w:shd w:val="clear" w:color="auto" w:fill="auto"/>
          </w:tcPr>
          <w:p>
            <w:pPr>
              <w:tabs>
                <w:tab w:val="right" w:pos="9360"/>
              </w:tabs>
              <w:rPr>
                <w:rFonts w:ascii="Trebuchet MS" w:hAnsi="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2779" w:type="dxa"/>
            <w:vMerge w:val="restart"/>
            <w:tcBorders>
              <w:top w:val="single" w:color="FFFFFF" w:sz="4" w:space="0"/>
              <w:left w:val="nil"/>
              <w:bottom w:val="single" w:color="FFFFFF" w:sz="4" w:space="0"/>
              <w:right w:val="single" w:color="FFFFFF" w:sz="4" w:space="0"/>
            </w:tcBorders>
            <w:shd w:val="clear" w:color="auto" w:fill="auto"/>
          </w:tcPr>
          <w:p>
            <w:pPr>
              <w:rPr>
                <w:rFonts w:ascii="Trebuchet MS" w:hAnsi="Trebuchet MS"/>
                <w:sz w:val="8"/>
                <w:szCs w:val="8"/>
              </w:rPr>
            </w:pPr>
            <w:r>
              <w:rPr>
                <w:rFonts w:ascii="Trebuchet MS" w:hAnsi="Trebuchet MS"/>
                <w:sz w:val="20"/>
                <w:szCs w:val="20"/>
              </w:rPr>
              <w:t>Physical Support</w:t>
            </w:r>
          </w:p>
        </w:tc>
      </w:tr>
      <w:tr>
        <w:tblPrEx>
          <w:tblCellMar>
            <w:top w:w="0" w:type="dxa"/>
            <w:left w:w="108" w:type="dxa"/>
            <w:bottom w:w="0" w:type="dxa"/>
            <w:right w:w="108" w:type="dxa"/>
          </w:tblCellMar>
        </w:tblPrEx>
        <w:trPr>
          <w:trHeight w:val="270" w:hRule="atLeast"/>
        </w:trPr>
        <w:tc>
          <w:tcPr>
            <w:tcW w:w="378" w:type="dxa"/>
            <w:tcBorders>
              <w:left w:val="single" w:color="FFFFFF" w:sz="4" w:space="0"/>
              <w:right w:val="single" w:color="FFFFFF" w:sz="4" w:space="0"/>
            </w:tcBorders>
            <w:shd w:val="clear" w:color="auto" w:fill="auto"/>
          </w:tcPr>
          <w:p>
            <w:pPr>
              <w:tabs>
                <w:tab w:val="right" w:pos="9360"/>
              </w:tabs>
              <w:rPr>
                <w:rFonts w:ascii="Trebuchet MS" w:hAnsi="Trebuchet MS"/>
                <w:sz w:val="8"/>
                <w:szCs w:val="8"/>
              </w:rPr>
            </w:pPr>
          </w:p>
        </w:tc>
        <w:tc>
          <w:tcPr>
            <w:tcW w:w="12779" w:type="dxa"/>
            <w:vMerge w:val="continue"/>
            <w:tcBorders>
              <w:top w:val="single" w:color="FFFFFF" w:sz="4" w:space="0"/>
              <w:left w:val="single" w:color="FFFFFF" w:sz="4" w:space="0"/>
              <w:bottom w:val="single" w:color="FFFFFF" w:sz="4" w:space="0"/>
              <w:right w:val="single" w:color="FFFFFF" w:sz="4" w:space="0"/>
            </w:tcBorders>
            <w:shd w:val="clear" w:color="auto" w:fill="auto"/>
          </w:tcPr>
          <w:p>
            <w:pPr>
              <w:tabs>
                <w:tab w:val="right" w:pos="9360"/>
              </w:tabs>
              <w:rPr>
                <w:rFonts w:ascii="Trebuchet MS" w:hAnsi="Trebuchet MS"/>
                <w:sz w:val="20"/>
                <w:szCs w:val="20"/>
              </w:rPr>
            </w:pPr>
          </w:p>
        </w:tc>
      </w:tr>
      <w:tr>
        <w:tblPrEx>
          <w:tblCellMar>
            <w:top w:w="0" w:type="dxa"/>
            <w:left w:w="108" w:type="dxa"/>
            <w:bottom w:w="0" w:type="dxa"/>
            <w:right w:w="108" w:type="dxa"/>
          </w:tblCellMar>
        </w:tblPrEx>
        <w:trPr>
          <w:trHeight w:val="270" w:hRule="atLeast"/>
        </w:trPr>
        <w:tc>
          <w:tcPr>
            <w:tcW w:w="378" w:type="dxa"/>
            <w:shd w:val="clear" w:color="auto" w:fill="auto"/>
          </w:tcPr>
          <w:p>
            <w:pPr>
              <w:tabs>
                <w:tab w:val="right" w:pos="9360"/>
              </w:tabs>
              <w:rPr>
                <w:rFonts w:ascii="Trebuchet MS" w:hAnsi="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2779" w:type="dxa"/>
            <w:tcBorders>
              <w:top w:val="single" w:color="FFFFFF" w:sz="4" w:space="0"/>
              <w:left w:val="nil"/>
              <w:bottom w:val="single" w:color="FFFFFF" w:sz="4" w:space="0"/>
              <w:right w:val="single" w:color="FFFFFF" w:sz="4" w:space="0"/>
            </w:tcBorders>
            <w:shd w:val="clear" w:color="auto" w:fill="auto"/>
          </w:tcPr>
          <w:p>
            <w:pPr>
              <w:rPr>
                <w:rFonts w:ascii="Trebuchet MS" w:hAnsi="Trebuchet MS"/>
                <w:sz w:val="20"/>
                <w:szCs w:val="20"/>
              </w:rPr>
            </w:pPr>
            <w:r>
              <w:rPr>
                <w:rFonts w:ascii="Trebuchet MS" w:hAnsi="Trebuchet MS"/>
                <w:sz w:val="20"/>
                <w:szCs w:val="20"/>
              </w:rPr>
              <w:t>Speech and Language Support</w:t>
            </w:r>
          </w:p>
        </w:tc>
      </w:tr>
    </w:tbl>
    <w:p>
      <w:pPr>
        <w:rPr>
          <w:rFonts w:ascii="Trebuchet MS" w:hAnsi="Trebuchet MS"/>
          <w:sz w:val="20"/>
          <w:szCs w:val="20"/>
        </w:rPr>
      </w:pPr>
    </w:p>
    <w:p>
      <w:pPr>
        <w:rPr>
          <w:rFonts w:ascii="Trebuchet MS" w:hAnsi="Trebuchet MS"/>
          <w:sz w:val="2"/>
          <w:szCs w:val="2"/>
        </w:rPr>
      </w:pPr>
      <w:r>
        <w:rPr>
          <w:rFonts w:ascii="Trebuchet MS" w:hAnsi="Trebuchet MS"/>
          <w:b/>
          <w:sz w:val="20"/>
          <w:szCs w:val="20"/>
        </w:rPr>
        <w:t xml:space="preserve">C. Location of </w:t>
      </w:r>
      <w:r>
        <w:rPr>
          <w:rFonts w:hint="default" w:ascii="Trebuchet MS" w:hAnsi="Trebuchet MS"/>
          <w:b/>
          <w:sz w:val="20"/>
          <w:szCs w:val="20"/>
          <w:lang w:val="en-US"/>
        </w:rPr>
        <w:t>individual</w:t>
      </w:r>
      <w:r>
        <w:rPr>
          <w:rFonts w:ascii="Trebuchet MS" w:hAnsi="Trebuchet MS"/>
          <w:b/>
          <w:sz w:val="20"/>
          <w:szCs w:val="20"/>
        </w:rPr>
        <w:t>’s program</w:t>
      </w:r>
    </w:p>
    <w:tbl>
      <w:tblPr>
        <w:tblStyle w:val="14"/>
        <w:tblW w:w="0" w:type="auto"/>
        <w:tblInd w:w="0" w:type="dxa"/>
        <w:tblLayout w:type="fixed"/>
        <w:tblCellMar>
          <w:top w:w="0" w:type="dxa"/>
          <w:left w:w="108" w:type="dxa"/>
          <w:bottom w:w="0" w:type="dxa"/>
          <w:right w:w="108" w:type="dxa"/>
        </w:tblCellMar>
      </w:tblPr>
      <w:tblGrid>
        <w:gridCol w:w="5777"/>
        <w:gridCol w:w="7974"/>
      </w:tblGrid>
      <w:tr>
        <w:tblPrEx>
          <w:tblCellMar>
            <w:top w:w="0" w:type="dxa"/>
            <w:left w:w="108" w:type="dxa"/>
            <w:bottom w:w="0" w:type="dxa"/>
            <w:right w:w="108" w:type="dxa"/>
          </w:tblCellMar>
        </w:tblPrEx>
        <w:trPr>
          <w:trHeight w:val="107" w:hRule="atLeast"/>
        </w:trPr>
        <w:tc>
          <w:tcPr>
            <w:tcW w:w="5777" w:type="dxa"/>
            <w:tcBorders>
              <w:top w:val="single" w:color="FFFFFF" w:sz="4" w:space="0"/>
              <w:left w:val="single" w:color="FFFFFF" w:sz="4" w:space="0"/>
              <w:bottom w:val="single" w:color="FFFFFF" w:sz="4" w:space="0"/>
              <w:right w:val="single" w:color="FFFFFF" w:sz="4" w:space="0"/>
            </w:tcBorders>
            <w:shd w:val="clear" w:color="auto" w:fill="auto"/>
            <w:vAlign w:val="center"/>
          </w:tcPr>
          <w:p>
            <w:pPr>
              <w:rPr>
                <w:rFonts w:ascii="Trebuchet MS" w:hAnsi="Trebuchet MS"/>
                <w:sz w:val="2"/>
                <w:szCs w:val="2"/>
              </w:rPr>
            </w:pPr>
          </w:p>
        </w:tc>
        <w:tc>
          <w:tcPr>
            <w:tcW w:w="7974" w:type="dxa"/>
            <w:tcBorders>
              <w:top w:val="single" w:color="FFFFFF" w:sz="4" w:space="0"/>
              <w:left w:val="single" w:color="FFFFFF" w:sz="4" w:space="0"/>
              <w:right w:val="single" w:color="FFFFFF" w:sz="4" w:space="0"/>
            </w:tcBorders>
            <w:shd w:val="clear" w:color="auto" w:fill="auto"/>
            <w:vAlign w:val="center"/>
          </w:tcPr>
          <w:p>
            <w:pPr>
              <w:rPr>
                <w:rFonts w:ascii="Trebuchet MS" w:hAnsi="Trebuchet MS"/>
                <w:sz w:val="2"/>
                <w:szCs w:val="2"/>
              </w:rPr>
            </w:pPr>
          </w:p>
        </w:tc>
      </w:tr>
      <w:tr>
        <w:tblPrEx>
          <w:tblCellMar>
            <w:top w:w="0" w:type="dxa"/>
            <w:left w:w="108" w:type="dxa"/>
            <w:bottom w:w="0" w:type="dxa"/>
            <w:right w:w="108" w:type="dxa"/>
          </w:tblCellMar>
        </w:tblPrEx>
        <w:trPr>
          <w:trHeight w:val="107" w:hRule="atLeast"/>
        </w:trPr>
        <w:tc>
          <w:tcPr>
            <w:tcW w:w="5777" w:type="dxa"/>
            <w:tcBorders>
              <w:top w:val="single" w:color="FFFFFF" w:sz="4" w:space="0"/>
              <w:left w:val="single" w:color="FFFFFF" w:sz="4" w:space="0"/>
              <w:bottom w:val="single" w:color="FFFFFF" w:sz="4" w:space="0"/>
            </w:tcBorders>
            <w:shd w:val="clear" w:color="auto" w:fill="auto"/>
            <w:vAlign w:val="center"/>
          </w:tcPr>
          <w:p>
            <w:pPr>
              <w:rPr>
                <w:rFonts w:ascii="Trebuchet MS" w:hAnsi="Trebuchet MS"/>
                <w:sz w:val="20"/>
                <w:szCs w:val="20"/>
              </w:rPr>
            </w:pPr>
            <w:r>
              <w:rPr>
                <w:rFonts w:ascii="Trebuchet MS" w:hAnsi="Trebuchet MS"/>
                <w:sz w:val="20"/>
                <w:szCs w:val="20"/>
              </w:rPr>
              <w:t>Name of School District where the IEP will be implemented:</w:t>
            </w:r>
          </w:p>
        </w:tc>
        <w:tc>
          <w:tcPr>
            <w:tcW w:w="7974" w:type="dxa"/>
            <w:tcBorders>
              <w:bottom w:val="single" w:color="000000" w:sz="4" w:space="0"/>
            </w:tcBorders>
            <w:shd w:val="clear" w:color="auto" w:fill="auto"/>
            <w:vAlign w:val="center"/>
          </w:tcPr>
          <w:p>
            <w:pPr>
              <w:rPr>
                <w:rFonts w:ascii="Trebuchet MS" w:hAnsi="Trebuchet MS"/>
                <w:sz w:val="2"/>
                <w:szCs w:val="2"/>
              </w:rPr>
            </w:pPr>
            <w:r>
              <w:rPr>
                <w:rFonts w:ascii="Trebuchet MS" w:hAnsi="Trebuchet MS"/>
                <w:sz w:val="20"/>
                <w:szCs w:val="20"/>
              </w:rPr>
              <w:t>plcLocNameDistrict</w:t>
            </w:r>
          </w:p>
        </w:tc>
      </w:tr>
      <w:tr>
        <w:tblPrEx>
          <w:tblCellMar>
            <w:top w:w="0" w:type="dxa"/>
            <w:left w:w="108" w:type="dxa"/>
            <w:bottom w:w="0" w:type="dxa"/>
            <w:right w:w="108" w:type="dxa"/>
          </w:tblCellMar>
        </w:tblPrEx>
        <w:trPr>
          <w:trHeight w:val="107" w:hRule="atLeast"/>
        </w:trPr>
        <w:tc>
          <w:tcPr>
            <w:tcW w:w="5777" w:type="dxa"/>
            <w:tcBorders>
              <w:top w:val="single" w:color="FFFFFF" w:sz="4" w:space="0"/>
              <w:left w:val="single" w:color="FFFFFF" w:sz="4" w:space="0"/>
              <w:bottom w:val="single" w:color="FFFFFF" w:sz="4" w:space="0"/>
              <w:right w:val="single" w:color="FFFFFF" w:sz="4" w:space="0"/>
            </w:tcBorders>
            <w:shd w:val="clear" w:color="auto" w:fill="auto"/>
            <w:vAlign w:val="center"/>
          </w:tcPr>
          <w:p>
            <w:pPr>
              <w:rPr>
                <w:rFonts w:ascii="Trebuchet MS" w:hAnsi="Trebuchet MS"/>
                <w:sz w:val="2"/>
                <w:szCs w:val="2"/>
              </w:rPr>
            </w:pPr>
          </w:p>
        </w:tc>
        <w:tc>
          <w:tcPr>
            <w:tcW w:w="7974" w:type="dxa"/>
            <w:tcBorders>
              <w:top w:val="single" w:color="000000" w:sz="4" w:space="0"/>
              <w:left w:val="single" w:color="FFFFFF" w:sz="4" w:space="0"/>
              <w:right w:val="single" w:color="FFFFFF" w:sz="4" w:space="0"/>
            </w:tcBorders>
            <w:shd w:val="clear" w:color="auto" w:fill="auto"/>
            <w:vAlign w:val="center"/>
          </w:tcPr>
          <w:p>
            <w:pPr>
              <w:rPr>
                <w:rFonts w:ascii="Trebuchet MS" w:hAnsi="Trebuchet MS"/>
                <w:sz w:val="2"/>
                <w:szCs w:val="2"/>
              </w:rPr>
            </w:pPr>
          </w:p>
        </w:tc>
      </w:tr>
      <w:tr>
        <w:tblPrEx>
          <w:tblCellMar>
            <w:top w:w="0" w:type="dxa"/>
            <w:left w:w="108" w:type="dxa"/>
            <w:bottom w:w="0" w:type="dxa"/>
            <w:right w:w="108" w:type="dxa"/>
          </w:tblCellMar>
        </w:tblPrEx>
        <w:trPr>
          <w:trHeight w:val="107" w:hRule="atLeast"/>
        </w:trPr>
        <w:tc>
          <w:tcPr>
            <w:tcW w:w="5777" w:type="dxa"/>
            <w:tcBorders>
              <w:top w:val="single" w:color="FFFFFF" w:sz="4" w:space="0"/>
              <w:left w:val="single" w:color="FFFFFF" w:sz="4" w:space="0"/>
              <w:bottom w:val="single" w:color="FFFFFF" w:sz="4" w:space="0"/>
            </w:tcBorders>
            <w:shd w:val="clear" w:color="auto" w:fill="auto"/>
            <w:vAlign w:val="center"/>
          </w:tcPr>
          <w:p>
            <w:pPr>
              <w:rPr>
                <w:rFonts w:ascii="Trebuchet MS" w:hAnsi="Trebuchet MS"/>
                <w:sz w:val="20"/>
                <w:szCs w:val="20"/>
              </w:rPr>
            </w:pPr>
            <w:r>
              <w:rPr>
                <w:rFonts w:ascii="Trebuchet MS" w:hAnsi="Trebuchet MS"/>
                <w:sz w:val="20"/>
                <w:szCs w:val="20"/>
              </w:rPr>
              <w:t>Name of School Building where the IEP will be implemented:</w:t>
            </w:r>
          </w:p>
        </w:tc>
        <w:tc>
          <w:tcPr>
            <w:tcW w:w="7974" w:type="dxa"/>
            <w:tcBorders>
              <w:bottom w:val="single" w:color="000000" w:sz="4" w:space="0"/>
            </w:tcBorders>
            <w:shd w:val="clear" w:color="auto" w:fill="auto"/>
            <w:vAlign w:val="center"/>
          </w:tcPr>
          <w:p>
            <w:pPr>
              <w:rPr>
                <w:rFonts w:ascii="Trebuchet MS" w:hAnsi="Trebuchet MS"/>
                <w:sz w:val="20"/>
                <w:szCs w:val="20"/>
              </w:rPr>
            </w:pPr>
            <w:r>
              <w:rPr>
                <w:rFonts w:ascii="Trebuchet MS" w:hAnsi="Trebuchet MS"/>
                <w:sz w:val="20"/>
                <w:szCs w:val="20"/>
              </w:rPr>
              <w:t>plcBuildingName</w:t>
            </w:r>
          </w:p>
        </w:tc>
      </w:tr>
    </w:tbl>
    <w:p>
      <w:pPr>
        <w:rPr>
          <w:rFonts w:ascii="Trebuchet MS" w:hAnsi="Trebuchet MS"/>
          <w:sz w:val="20"/>
          <w:szCs w:val="20"/>
        </w:rPr>
      </w:pPr>
    </w:p>
    <w:p>
      <w:pPr>
        <w:rPr>
          <w:rFonts w:ascii="Trebuchet MS" w:hAnsi="Trebuchet MS"/>
          <w:sz w:val="20"/>
          <w:szCs w:val="20"/>
        </w:rPr>
      </w:pPr>
      <w:r>
        <w:rPr>
          <w:rFonts w:ascii="Trebuchet MS" w:hAnsi="Trebuchet MS"/>
          <w:sz w:val="20"/>
          <w:szCs w:val="20"/>
        </w:rPr>
        <w:tab/>
      </w:r>
      <w:r>
        <w:rPr>
          <w:rFonts w:ascii="Trebuchet MS" w:hAnsi="Trebuchet MS"/>
          <w:sz w:val="20"/>
          <w:szCs w:val="20"/>
        </w:rPr>
        <w:t xml:space="preserve">Is this school the </w:t>
      </w:r>
      <w:r>
        <w:rPr>
          <w:rFonts w:hint="default" w:ascii="Trebuchet MS" w:hAnsi="Trebuchet MS"/>
          <w:sz w:val="20"/>
          <w:szCs w:val="20"/>
          <w:lang w:val="en-US"/>
        </w:rPr>
        <w:t>individual</w:t>
      </w:r>
      <w:r>
        <w:rPr>
          <w:rFonts w:ascii="Trebuchet MS" w:hAnsi="Trebuchet MS"/>
          <w:sz w:val="20"/>
          <w:szCs w:val="20"/>
        </w:rPr>
        <w:t xml:space="preserve">’s neighborhood school (i.e., the school the </w:t>
      </w:r>
      <w:r>
        <w:rPr>
          <w:rFonts w:hint="default" w:ascii="Trebuchet MS" w:hAnsi="Trebuchet MS"/>
          <w:sz w:val="20"/>
          <w:szCs w:val="20"/>
          <w:lang w:val="en-US"/>
        </w:rPr>
        <w:t>individual</w:t>
      </w:r>
      <w:r>
        <w:rPr>
          <w:rFonts w:ascii="Trebuchet MS" w:hAnsi="Trebuchet MS"/>
          <w:sz w:val="20"/>
          <w:szCs w:val="20"/>
        </w:rPr>
        <w:t xml:space="preserve"> would attend if he/she did not have an IEP)?</w:t>
      </w:r>
    </w:p>
    <w:tbl>
      <w:tblPr>
        <w:tblStyle w:val="14"/>
        <w:tblW w:w="0" w:type="auto"/>
        <w:tblInd w:w="1458" w:type="dxa"/>
        <w:tblLayout w:type="fixed"/>
        <w:tblCellMar>
          <w:top w:w="0" w:type="dxa"/>
          <w:left w:w="108" w:type="dxa"/>
          <w:bottom w:w="0" w:type="dxa"/>
          <w:right w:w="108" w:type="dxa"/>
        </w:tblCellMar>
      </w:tblPr>
      <w:tblGrid>
        <w:gridCol w:w="360"/>
        <w:gridCol w:w="31"/>
        <w:gridCol w:w="6765"/>
        <w:gridCol w:w="236"/>
        <w:gridCol w:w="3844"/>
      </w:tblGrid>
      <w:tr>
        <w:tblPrEx>
          <w:tblCellMar>
            <w:top w:w="0" w:type="dxa"/>
            <w:left w:w="108" w:type="dxa"/>
            <w:bottom w:w="0" w:type="dxa"/>
            <w:right w:w="108" w:type="dxa"/>
          </w:tblCellMar>
        </w:tblPrEx>
        <w:trPr>
          <w:gridAfter w:val="1"/>
          <w:wAfter w:w="3844" w:type="dxa"/>
          <w:trHeight w:val="288" w:hRule="atLeast"/>
        </w:trPr>
        <w:tc>
          <w:tcPr>
            <w:tcW w:w="360" w:type="dxa"/>
            <w:shd w:val="clear" w:color="auto" w:fill="auto"/>
            <w:vAlign w:val="center"/>
          </w:tcPr>
          <w:p>
            <w:pPr>
              <w:tabs>
                <w:tab w:val="right" w:pos="9360"/>
              </w:tabs>
              <w:jc w:val="center"/>
              <w:rPr>
                <w:rFonts w:ascii="Trebuchet MS" w:hAnsi="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6796" w:type="dxa"/>
            <w:gridSpan w:val="2"/>
            <w:shd w:val="clear" w:color="auto" w:fill="auto"/>
            <w:vAlign w:val="center"/>
          </w:tcPr>
          <w:p>
            <w:pPr>
              <w:tabs>
                <w:tab w:val="right" w:pos="9360"/>
              </w:tabs>
              <w:rPr>
                <w:rFonts w:ascii="Trebuchet MS" w:hAnsi="Trebuchet MS"/>
                <w:sz w:val="20"/>
                <w:szCs w:val="20"/>
              </w:rPr>
            </w:pPr>
            <w:r>
              <w:rPr>
                <w:rFonts w:ascii="Trebuchet MS" w:hAnsi="Trebuchet MS"/>
                <w:sz w:val="20"/>
                <w:szCs w:val="20"/>
              </w:rPr>
              <w:t xml:space="preserve"> Yes</w:t>
            </w:r>
          </w:p>
        </w:tc>
        <w:tc>
          <w:tcPr>
            <w:tcW w:w="236" w:type="dxa"/>
            <w:shd w:val="clear" w:color="auto" w:fill="auto"/>
            <w:vAlign w:val="center"/>
          </w:tcPr>
          <w:p>
            <w:pPr>
              <w:tabs>
                <w:tab w:val="right" w:pos="9360"/>
              </w:tabs>
              <w:rPr>
                <w:rFonts w:ascii="Trebuchet MS" w:hAnsi="Trebuchet MS"/>
                <w:sz w:val="20"/>
                <w:szCs w:val="20"/>
              </w:rPr>
            </w:pPr>
          </w:p>
        </w:tc>
      </w:tr>
      <w:tr>
        <w:tblPrEx>
          <w:tblCellMar>
            <w:top w:w="0" w:type="dxa"/>
            <w:left w:w="108" w:type="dxa"/>
            <w:bottom w:w="0" w:type="dxa"/>
            <w:right w:w="108" w:type="dxa"/>
          </w:tblCellMar>
        </w:tblPrEx>
        <w:trPr>
          <w:gridAfter w:val="1"/>
          <w:wAfter w:w="3844" w:type="dxa"/>
          <w:trHeight w:val="288" w:hRule="atLeast"/>
        </w:trPr>
        <w:tc>
          <w:tcPr>
            <w:tcW w:w="360" w:type="dxa"/>
            <w:shd w:val="clear" w:color="auto" w:fill="auto"/>
            <w:vAlign w:val="center"/>
          </w:tcPr>
          <w:p>
            <w:pPr>
              <w:tabs>
                <w:tab w:val="right" w:pos="9360"/>
              </w:tabs>
              <w:jc w:val="center"/>
              <w:rPr>
                <w:rFonts w:ascii="Trebuchet MS" w:hAnsi="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6796" w:type="dxa"/>
            <w:gridSpan w:val="2"/>
            <w:shd w:val="clear" w:color="auto" w:fill="auto"/>
            <w:vAlign w:val="center"/>
          </w:tcPr>
          <w:p>
            <w:pPr>
              <w:rPr>
                <w:rFonts w:ascii="Trebuchet MS" w:hAnsi="Trebuchet MS"/>
                <w:sz w:val="20"/>
                <w:szCs w:val="20"/>
              </w:rPr>
            </w:pPr>
            <w:r>
              <w:rPr>
                <w:rFonts w:ascii="Trebuchet MS" w:hAnsi="Trebuchet MS"/>
                <w:sz w:val="20"/>
                <w:szCs w:val="20"/>
              </w:rPr>
              <w:t xml:space="preserve"> No. If the answer is “no,” select the reason why not.</w:t>
            </w:r>
          </w:p>
        </w:tc>
        <w:tc>
          <w:tcPr>
            <w:tcW w:w="236" w:type="dxa"/>
            <w:shd w:val="clear" w:color="auto" w:fill="auto"/>
            <w:vAlign w:val="center"/>
          </w:tcPr>
          <w:p>
            <w:pPr>
              <w:rPr>
                <w:rFonts w:ascii="Trebuchet MS" w:hAnsi="Trebuchet MS"/>
                <w:sz w:val="20"/>
                <w:szCs w:val="20"/>
              </w:rPr>
            </w:pPr>
          </w:p>
        </w:tc>
      </w:tr>
      <w:tr>
        <w:tblPrEx>
          <w:tblCellMar>
            <w:top w:w="0" w:type="dxa"/>
            <w:left w:w="108" w:type="dxa"/>
            <w:bottom w:w="0" w:type="dxa"/>
            <w:right w:w="108" w:type="dxa"/>
          </w:tblCellMar>
        </w:tblPrEx>
        <w:trPr>
          <w:trHeight w:val="288" w:hRule="atLeast"/>
        </w:trPr>
        <w:tc>
          <w:tcPr>
            <w:tcW w:w="391" w:type="dxa"/>
            <w:gridSpan w:val="2"/>
            <w:shd w:val="clear" w:color="auto" w:fill="auto"/>
            <w:vAlign w:val="center"/>
          </w:tcPr>
          <w:p>
            <w:pPr>
              <w:tabs>
                <w:tab w:val="right" w:pos="9360"/>
              </w:tabs>
              <w:jc w:val="center"/>
              <w:rPr>
                <w:rFonts w:ascii="Trebuchet MS" w:hAnsi="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0845" w:type="dxa"/>
            <w:gridSpan w:val="3"/>
            <w:shd w:val="clear" w:color="auto" w:fill="auto"/>
            <w:vAlign w:val="center"/>
          </w:tcPr>
          <w:p>
            <w:pPr>
              <w:tabs>
                <w:tab w:val="right" w:pos="9360"/>
              </w:tabs>
              <w:rPr>
                <w:rFonts w:ascii="Trebuchet MS" w:hAnsi="Trebuchet MS"/>
                <w:sz w:val="8"/>
                <w:szCs w:val="8"/>
              </w:rPr>
            </w:pPr>
            <w:r>
              <w:rPr>
                <w:rFonts w:ascii="Trebuchet MS" w:hAnsi="Trebuchet MS"/>
                <w:sz w:val="20"/>
                <w:szCs w:val="20"/>
              </w:rPr>
              <w:t xml:space="preserve">Special education supports and services required in the </w:t>
            </w:r>
            <w:r>
              <w:rPr>
                <w:rFonts w:hint="default" w:ascii="Trebuchet MS" w:hAnsi="Trebuchet MS"/>
                <w:sz w:val="20"/>
                <w:szCs w:val="20"/>
                <w:lang w:val="en-US"/>
              </w:rPr>
              <w:t>individual</w:t>
            </w:r>
            <w:r>
              <w:rPr>
                <w:rFonts w:ascii="Trebuchet MS" w:hAnsi="Trebuchet MS"/>
                <w:sz w:val="20"/>
                <w:szCs w:val="20"/>
              </w:rPr>
              <w:t>’s IEP cannot be provided in the neighborhood school</w:t>
            </w:r>
          </w:p>
        </w:tc>
      </w:tr>
      <w:tr>
        <w:tblPrEx>
          <w:tblCellMar>
            <w:top w:w="0" w:type="dxa"/>
            <w:left w:w="108" w:type="dxa"/>
            <w:bottom w:w="0" w:type="dxa"/>
            <w:right w:w="108" w:type="dxa"/>
          </w:tblCellMar>
        </w:tblPrEx>
        <w:trPr>
          <w:trHeight w:val="288" w:hRule="atLeast"/>
        </w:trPr>
        <w:tc>
          <w:tcPr>
            <w:tcW w:w="391" w:type="dxa"/>
            <w:gridSpan w:val="2"/>
            <w:shd w:val="clear" w:color="auto" w:fill="auto"/>
            <w:vAlign w:val="center"/>
          </w:tcPr>
          <w:p>
            <w:pPr>
              <w:tabs>
                <w:tab w:val="right" w:pos="9360"/>
              </w:tabs>
              <w:jc w:val="center"/>
              <w:rPr>
                <w:rFonts w:ascii="Trebuchet MS" w:hAnsi="Trebuchet MS"/>
                <w:sz w:val="20"/>
                <w:szCs w:val="20"/>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10845" w:type="dxa"/>
            <w:gridSpan w:val="3"/>
            <w:shd w:val="clear" w:color="auto" w:fill="auto"/>
            <w:vAlign w:val="center"/>
          </w:tcPr>
          <w:p>
            <w:pPr>
              <w:tabs>
                <w:tab w:val="right" w:pos="9360"/>
              </w:tabs>
              <w:rPr>
                <w:rFonts w:ascii="Trebuchet MS" w:hAnsi="Trebuchet MS"/>
                <w:sz w:val="20"/>
                <w:szCs w:val="20"/>
              </w:rPr>
            </w:pPr>
            <w:r>
              <w:rPr>
                <w:rFonts w:ascii="Trebuchet MS" w:hAnsi="Trebuchet MS"/>
                <w:sz w:val="20"/>
                <w:szCs w:val="20"/>
              </w:rPr>
              <w:t>Other. Please explain:</w:t>
            </w:r>
          </w:p>
        </w:tc>
      </w:tr>
      <w:tr>
        <w:tblPrEx>
          <w:tblCellMar>
            <w:top w:w="0" w:type="dxa"/>
            <w:left w:w="108" w:type="dxa"/>
            <w:bottom w:w="0" w:type="dxa"/>
            <w:right w:w="108" w:type="dxa"/>
          </w:tblCellMar>
        </w:tblPrEx>
        <w:trPr>
          <w:trHeight w:val="288" w:hRule="atLeast"/>
        </w:trPr>
        <w:tc>
          <w:tcPr>
            <w:tcW w:w="391" w:type="dxa"/>
            <w:gridSpan w:val="2"/>
            <w:shd w:val="clear" w:color="auto" w:fill="auto"/>
            <w:vAlign w:val="center"/>
          </w:tcPr>
          <w:p>
            <w:pPr>
              <w:tabs>
                <w:tab w:val="right" w:pos="9360"/>
              </w:tabs>
              <w:jc w:val="center"/>
              <w:rPr>
                <w:rFonts w:ascii="Trebuchet MS" w:hAnsi="Trebuchet MS"/>
                <w:sz w:val="20"/>
                <w:szCs w:val="20"/>
              </w:rPr>
            </w:pPr>
          </w:p>
        </w:tc>
        <w:tc>
          <w:tcPr>
            <w:tcW w:w="10845" w:type="dxa"/>
            <w:gridSpan w:val="3"/>
            <w:tcBorders>
              <w:left w:val="nil"/>
              <w:bottom w:val="single" w:color="auto" w:sz="4" w:space="0"/>
            </w:tcBorders>
            <w:shd w:val="clear" w:color="auto" w:fill="auto"/>
            <w:vAlign w:val="center"/>
          </w:tcPr>
          <w:p>
            <w:pPr>
              <w:tabs>
                <w:tab w:val="right" w:pos="9360"/>
              </w:tabs>
              <w:rPr>
                <w:rFonts w:ascii="Trebuchet MS" w:hAnsi="Trebuchet MS"/>
                <w:b/>
                <w:sz w:val="20"/>
                <w:szCs w:val="20"/>
              </w:rPr>
            </w:pPr>
            <w:r>
              <w:rPr>
                <w:rFonts w:ascii="Trebuchet MS" w:hAnsi="Trebuchet MS"/>
                <w:sz w:val="20"/>
                <w:szCs w:val="20"/>
              </w:rPr>
              <w:t>plcLocPgmOther</w:t>
            </w:r>
          </w:p>
        </w:tc>
      </w:tr>
    </w:tbl>
    <w:p>
      <w:pPr>
        <w:pageBreakBefore/>
        <w:rPr>
          <w:rFonts w:ascii="Trebuchet MS" w:hAnsi="Trebuchet MS"/>
          <w:b/>
          <w:sz w:val="16"/>
          <w:szCs w:val="16"/>
        </w:rPr>
      </w:pPr>
      <w:r>
        <w:rPr>
          <w:rFonts w:ascii="Trebuchet MS" w:hAnsi="Trebuchet MS"/>
          <w:b/>
          <w:sz w:val="20"/>
          <w:szCs w:val="20"/>
        </w:rPr>
        <w:t>VIII. PENNDATA REPORTING: Educational Environment</w:t>
      </w:r>
      <w:r>
        <w:rPr>
          <w:rFonts w:ascii="Trebuchet MS" w:hAnsi="Trebuchet MS"/>
          <w:sz w:val="20"/>
          <w:szCs w:val="20"/>
        </w:rPr>
        <w:t xml:space="preserve"> </w:t>
      </w:r>
      <w:r>
        <w:rPr>
          <w:rFonts w:ascii="Trebuchet MS" w:hAnsi="Trebuchet MS"/>
          <w:b/>
          <w:sz w:val="20"/>
          <w:szCs w:val="20"/>
        </w:rPr>
        <w:t>(Complete either Section A or B; Select only one Educational Environment)</w:t>
      </w:r>
    </w:p>
    <w:p>
      <w:pPr>
        <w:rPr>
          <w:rFonts w:ascii="Trebuchet MS" w:hAnsi="Trebuchet MS"/>
          <w:b/>
          <w:sz w:val="16"/>
          <w:szCs w:val="16"/>
        </w:rPr>
      </w:pPr>
    </w:p>
    <w:p>
      <w:pPr>
        <w:rPr>
          <w:rFonts w:ascii="Trebuchet MS" w:hAnsi="Trebuchet MS"/>
          <w:sz w:val="16"/>
          <w:szCs w:val="16"/>
        </w:rPr>
      </w:pPr>
      <w:r>
        <w:rPr>
          <w:rFonts w:ascii="Trebuchet MS" w:hAnsi="Trebuchet MS"/>
          <w:sz w:val="16"/>
          <w:szCs w:val="16"/>
        </w:rPr>
        <w:t xml:space="preserve">To calculate the percentage of time inside the regular classroom, divide the number of hours the </w:t>
      </w:r>
      <w:r>
        <w:rPr>
          <w:rFonts w:hint="default" w:ascii="Trebuchet MS" w:hAnsi="Trebuchet MS"/>
          <w:sz w:val="16"/>
          <w:szCs w:val="16"/>
          <w:lang w:val="en-US"/>
        </w:rPr>
        <w:t>individual</w:t>
      </w:r>
      <w:r>
        <w:rPr>
          <w:rFonts w:ascii="Trebuchet MS" w:hAnsi="Trebuchet MS"/>
          <w:sz w:val="16"/>
          <w:szCs w:val="16"/>
        </w:rPr>
        <w:t xml:space="preserve"> spends inside the regular classroom by the total number of hours in the school day (including lunch, recess, study periods). The result is then multiplied by 100.</w:t>
      </w:r>
    </w:p>
    <w:p>
      <w:pPr>
        <w:rPr>
          <w:rFonts w:ascii="Trebuchet MS" w:hAnsi="Trebuchet MS"/>
          <w:sz w:val="16"/>
          <w:szCs w:val="16"/>
        </w:rPr>
      </w:pPr>
    </w:p>
    <w:tbl>
      <w:tblPr>
        <w:tblStyle w:val="14"/>
        <w:tblW w:w="0" w:type="auto"/>
        <w:tblInd w:w="0" w:type="dxa"/>
        <w:tblLayout w:type="fixed"/>
        <w:tblCellMar>
          <w:top w:w="0" w:type="dxa"/>
          <w:left w:w="108" w:type="dxa"/>
          <w:bottom w:w="0" w:type="dxa"/>
          <w:right w:w="108" w:type="dxa"/>
        </w:tblCellMar>
      </w:tblPr>
      <w:tblGrid>
        <w:gridCol w:w="14508"/>
      </w:tblGrid>
      <w:tr>
        <w:tblPrEx>
          <w:tblCellMar>
            <w:top w:w="0" w:type="dxa"/>
            <w:left w:w="108" w:type="dxa"/>
            <w:bottom w:w="0" w:type="dxa"/>
            <w:right w:w="108" w:type="dxa"/>
          </w:tblCellMar>
        </w:tblPrEx>
        <w:trPr>
          <w:trHeight w:val="288" w:hRule="atLeast"/>
        </w:trPr>
        <w:tc>
          <w:tcPr>
            <w:tcW w:w="1450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Trebuchet MS" w:hAnsi="Trebuchet MS"/>
                <w:sz w:val="15"/>
                <w:szCs w:val="15"/>
              </w:rPr>
            </w:pPr>
            <w:r>
              <w:rPr>
                <w:rFonts w:ascii="Trebuchet MS" w:hAnsi="Trebuchet MS"/>
                <w:b/>
                <w:spacing w:val="-4"/>
                <w:sz w:val="18"/>
                <w:szCs w:val="18"/>
              </w:rPr>
              <w:t xml:space="preserve">SECTION A: For </w:t>
            </w:r>
            <w:r>
              <w:rPr>
                <w:rFonts w:hint="default" w:ascii="Trebuchet MS" w:hAnsi="Trebuchet MS"/>
                <w:b/>
                <w:spacing w:val="-4"/>
                <w:sz w:val="18"/>
                <w:szCs w:val="18"/>
                <w:lang w:val="en-US"/>
              </w:rPr>
              <w:t>Individual</w:t>
            </w:r>
            <w:r>
              <w:rPr>
                <w:rFonts w:ascii="Trebuchet MS" w:hAnsi="Trebuchet MS"/>
                <w:b/>
                <w:spacing w:val="-4"/>
                <w:sz w:val="18"/>
                <w:szCs w:val="18"/>
              </w:rPr>
              <w:t xml:space="preserve">s Educated in Regular School Buildings with Nondisabled Peers – Indicate the percentage of time INSIDE the regular classroom for this </w:t>
            </w:r>
            <w:r>
              <w:rPr>
                <w:rFonts w:hint="default" w:ascii="Trebuchet MS" w:hAnsi="Trebuchet MS"/>
                <w:b/>
                <w:spacing w:val="-4"/>
                <w:sz w:val="18"/>
                <w:szCs w:val="18"/>
                <w:lang w:val="en-US"/>
              </w:rPr>
              <w:t>individual</w:t>
            </w:r>
            <w:r>
              <w:rPr>
                <w:rFonts w:ascii="Trebuchet MS" w:hAnsi="Trebuchet MS"/>
                <w:b/>
                <w:spacing w:val="-4"/>
                <w:sz w:val="18"/>
                <w:szCs w:val="18"/>
              </w:rPr>
              <w:t>:</w:t>
            </w:r>
          </w:p>
        </w:tc>
      </w:tr>
    </w:tbl>
    <w:p>
      <w:pPr>
        <w:rPr>
          <w:rFonts w:ascii="Trebuchet MS" w:hAnsi="Trebuchet MS"/>
          <w:sz w:val="15"/>
          <w:szCs w:val="15"/>
        </w:rPr>
      </w:pPr>
    </w:p>
    <w:p>
      <w:pPr>
        <w:rPr>
          <w:rFonts w:ascii="Trebuchet MS" w:hAnsi="Trebuchet MS"/>
          <w:sz w:val="15"/>
          <w:szCs w:val="15"/>
        </w:rPr>
      </w:pPr>
      <w:r>
        <w:rPr>
          <w:rFonts w:ascii="Trebuchet MS" w:hAnsi="Trebuchet MS"/>
          <w:sz w:val="15"/>
          <w:szCs w:val="15"/>
        </w:rPr>
        <w:t xml:space="preserve">Time spent outside the regular classroom receiving services unrelated to the </w:t>
      </w:r>
      <w:r>
        <w:rPr>
          <w:rFonts w:hint="default" w:ascii="Trebuchet MS" w:hAnsi="Trebuchet MS"/>
          <w:sz w:val="15"/>
          <w:szCs w:val="15"/>
          <w:lang w:val="en-US"/>
        </w:rPr>
        <w:t>individual</w:t>
      </w:r>
      <w:r>
        <w:rPr>
          <w:rFonts w:ascii="Trebuchet MS" w:hAnsi="Trebuchet MS"/>
          <w:sz w:val="15"/>
          <w:szCs w:val="15"/>
        </w:rPr>
        <w:t>’s disability (e.g., time receiving ESL services) should be considered time inside the regular classroom. Educational time spent in age-appropriate community-based settings that include individuals with and without disabilities, such as college campuses or vocational sites, should be counted as time spent inside the regular classroom.</w:t>
      </w:r>
    </w:p>
    <w:p>
      <w:pPr>
        <w:rPr>
          <w:rFonts w:ascii="Trebuchet MS" w:hAnsi="Trebuchet MS"/>
          <w:sz w:val="15"/>
          <w:szCs w:val="15"/>
        </w:rPr>
      </w:pPr>
    </w:p>
    <w:p>
      <w:pPr>
        <w:rPr>
          <w:rFonts w:ascii="Trebuchet MS" w:hAnsi="Trebuchet MS"/>
          <w:sz w:val="16"/>
          <w:szCs w:val="16"/>
        </w:rPr>
      </w:pPr>
      <w:r>
        <w:rPr>
          <w:rFonts w:ascii="Trebuchet MS" w:hAnsi="Trebuchet MS"/>
          <w:b/>
          <w:sz w:val="16"/>
          <w:szCs w:val="16"/>
        </w:rPr>
        <w:t xml:space="preserve">Calculation for this </w:t>
      </w:r>
      <w:r>
        <w:rPr>
          <w:rFonts w:hint="default" w:ascii="Trebuchet MS" w:hAnsi="Trebuchet MS"/>
          <w:b/>
          <w:sz w:val="16"/>
          <w:szCs w:val="16"/>
          <w:lang w:val="en-US"/>
        </w:rPr>
        <w:t>Individual</w:t>
      </w:r>
      <w:r>
        <w:rPr>
          <w:rFonts w:ascii="Trebuchet MS" w:hAnsi="Trebuchet MS"/>
          <w:b/>
          <w:sz w:val="16"/>
          <w:szCs w:val="16"/>
        </w:rPr>
        <w:t>:</w:t>
      </w:r>
    </w:p>
    <w:tbl>
      <w:tblPr>
        <w:tblStyle w:val="14"/>
        <w:tblW w:w="9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559"/>
        <w:gridCol w:w="1559"/>
        <w:gridCol w:w="1843"/>
        <w:gridCol w:w="412"/>
        <w:gridCol w:w="236"/>
        <w:gridCol w:w="2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526" w:type="dxa"/>
            <w:vAlign w:val="center"/>
          </w:tcPr>
          <w:p>
            <w:pPr>
              <w:jc w:val="center"/>
              <w:rPr>
                <w:rFonts w:ascii="Trebuchet MS" w:hAnsi="Trebuchet MS"/>
                <w:sz w:val="16"/>
                <w:szCs w:val="16"/>
              </w:rPr>
            </w:pPr>
            <w:r>
              <w:rPr>
                <w:rFonts w:ascii="Trebuchet MS" w:hAnsi="Trebuchet MS"/>
                <w:sz w:val="16"/>
                <w:szCs w:val="16"/>
              </w:rPr>
              <w:t>Column 1</w:t>
            </w:r>
          </w:p>
        </w:tc>
        <w:tc>
          <w:tcPr>
            <w:tcW w:w="1559" w:type="dxa"/>
            <w:vAlign w:val="center"/>
          </w:tcPr>
          <w:p>
            <w:pPr>
              <w:jc w:val="center"/>
              <w:rPr>
                <w:rFonts w:ascii="Trebuchet MS" w:hAnsi="Trebuchet MS"/>
                <w:sz w:val="16"/>
                <w:szCs w:val="16"/>
              </w:rPr>
            </w:pPr>
            <w:r>
              <w:rPr>
                <w:rFonts w:ascii="Trebuchet MS" w:hAnsi="Trebuchet MS"/>
                <w:sz w:val="16"/>
                <w:szCs w:val="16"/>
              </w:rPr>
              <w:t>Column 2</w:t>
            </w:r>
          </w:p>
        </w:tc>
        <w:tc>
          <w:tcPr>
            <w:tcW w:w="1559" w:type="dxa"/>
            <w:vAlign w:val="center"/>
          </w:tcPr>
          <w:p>
            <w:pPr>
              <w:jc w:val="center"/>
              <w:rPr>
                <w:rFonts w:ascii="Trebuchet MS" w:hAnsi="Trebuchet MS"/>
                <w:sz w:val="16"/>
                <w:szCs w:val="16"/>
              </w:rPr>
            </w:pPr>
            <w:r>
              <w:rPr>
                <w:rFonts w:ascii="Trebuchet MS" w:hAnsi="Trebuchet MS"/>
                <w:sz w:val="16"/>
                <w:szCs w:val="16"/>
              </w:rPr>
              <w:t>Calculation</w:t>
            </w:r>
          </w:p>
        </w:tc>
        <w:tc>
          <w:tcPr>
            <w:tcW w:w="1843" w:type="dxa"/>
            <w:vAlign w:val="center"/>
          </w:tcPr>
          <w:p>
            <w:pPr>
              <w:jc w:val="center"/>
              <w:rPr>
                <w:rFonts w:ascii="Trebuchet MS" w:hAnsi="Trebuchet MS"/>
                <w:sz w:val="16"/>
                <w:szCs w:val="16"/>
              </w:rPr>
            </w:pPr>
            <w:r>
              <w:rPr>
                <w:rFonts w:ascii="Trebuchet MS" w:hAnsi="Trebuchet MS"/>
                <w:sz w:val="16"/>
                <w:szCs w:val="16"/>
              </w:rPr>
              <w:t>Indicate Percentage</w:t>
            </w:r>
          </w:p>
        </w:tc>
        <w:tc>
          <w:tcPr>
            <w:tcW w:w="3118" w:type="dxa"/>
            <w:gridSpan w:val="3"/>
            <w:vAlign w:val="center"/>
          </w:tcPr>
          <w:p>
            <w:pPr>
              <w:jc w:val="center"/>
              <w:rPr>
                <w:rFonts w:ascii="Trebuchet MS" w:hAnsi="Trebuchet MS"/>
                <w:sz w:val="16"/>
                <w:szCs w:val="16"/>
              </w:rPr>
            </w:pPr>
            <w:r>
              <w:rPr>
                <w:rFonts w:ascii="Trebuchet MS" w:hAnsi="Trebuchet MS"/>
                <w:sz w:val="16"/>
                <w:szCs w:val="16"/>
              </w:rPr>
              <w:t>Percentage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526" w:type="dxa"/>
            <w:vAlign w:val="center"/>
          </w:tcPr>
          <w:p>
            <w:pPr>
              <w:jc w:val="center"/>
              <w:rPr>
                <w:rFonts w:ascii="Trebuchet MS" w:hAnsi="Trebuchet MS"/>
                <w:sz w:val="16"/>
                <w:szCs w:val="16"/>
              </w:rPr>
            </w:pPr>
            <w:r>
              <w:rPr>
                <w:rFonts w:ascii="Trebuchet MS" w:hAnsi="Trebuchet MS"/>
                <w:sz w:val="16"/>
                <w:szCs w:val="16"/>
              </w:rPr>
              <w:t xml:space="preserve">Total hours the </w:t>
            </w:r>
            <w:r>
              <w:rPr>
                <w:rFonts w:hint="default" w:ascii="Trebuchet MS" w:hAnsi="Trebuchet MS"/>
                <w:sz w:val="16"/>
                <w:szCs w:val="16"/>
                <w:lang w:val="en-US"/>
              </w:rPr>
              <w:t>individual</w:t>
            </w:r>
            <w:r>
              <w:rPr>
                <w:rFonts w:ascii="Trebuchet MS" w:hAnsi="Trebuchet MS"/>
                <w:sz w:val="16"/>
                <w:szCs w:val="16"/>
              </w:rPr>
              <w:t xml:space="preserve"> spends in the regular classroom per day</w:t>
            </w:r>
          </w:p>
        </w:tc>
        <w:tc>
          <w:tcPr>
            <w:tcW w:w="1559" w:type="dxa"/>
            <w:vAlign w:val="center"/>
          </w:tcPr>
          <w:p>
            <w:pPr>
              <w:jc w:val="center"/>
              <w:rPr>
                <w:rFonts w:ascii="Trebuchet MS" w:hAnsi="Trebuchet MS"/>
                <w:sz w:val="16"/>
                <w:szCs w:val="16"/>
              </w:rPr>
            </w:pPr>
            <w:r>
              <w:rPr>
                <w:rFonts w:ascii="Trebuchet MS" w:hAnsi="Trebuchet MS"/>
                <w:sz w:val="16"/>
                <w:szCs w:val="16"/>
              </w:rPr>
              <w:t>Total hours in a typical school day</w:t>
            </w:r>
          </w:p>
          <w:p>
            <w:pPr>
              <w:jc w:val="center"/>
              <w:rPr>
                <w:rFonts w:ascii="Trebuchet MS" w:hAnsi="Trebuchet MS"/>
                <w:sz w:val="16"/>
                <w:szCs w:val="16"/>
              </w:rPr>
            </w:pPr>
            <w:r>
              <w:rPr>
                <w:rFonts w:ascii="Trebuchet MS" w:hAnsi="Trebuchet MS"/>
                <w:sz w:val="16"/>
                <w:szCs w:val="16"/>
              </w:rPr>
              <w:t>(including lunch, recess &amp; study periods)</w:t>
            </w:r>
          </w:p>
        </w:tc>
        <w:tc>
          <w:tcPr>
            <w:tcW w:w="1559" w:type="dxa"/>
            <w:vAlign w:val="center"/>
          </w:tcPr>
          <w:p>
            <w:pPr>
              <w:jc w:val="center"/>
              <w:rPr>
                <w:rFonts w:ascii="Trebuchet MS" w:hAnsi="Trebuchet MS"/>
                <w:sz w:val="16"/>
                <w:szCs w:val="16"/>
              </w:rPr>
            </w:pPr>
            <w:r>
              <w:rPr>
                <w:rFonts w:ascii="Trebuchet MS" w:hAnsi="Trebuchet MS"/>
                <w:sz w:val="16"/>
                <w:szCs w:val="16"/>
              </w:rPr>
              <w:t>(Hours inside regular classroom ÷ hours in school day) x 100 = %</w:t>
            </w:r>
          </w:p>
          <w:p>
            <w:pPr>
              <w:jc w:val="center"/>
              <w:rPr>
                <w:rFonts w:ascii="Trebuchet MS" w:hAnsi="Trebuchet MS"/>
                <w:sz w:val="16"/>
                <w:szCs w:val="16"/>
              </w:rPr>
            </w:pPr>
            <w:r>
              <w:rPr>
                <w:rFonts w:ascii="Trebuchet MS" w:hAnsi="Trebuchet MS"/>
                <w:sz w:val="16"/>
                <w:szCs w:val="16"/>
              </w:rPr>
              <w:t>(Column 1 ÷ Column 2) x 100 = %</w:t>
            </w:r>
          </w:p>
        </w:tc>
        <w:tc>
          <w:tcPr>
            <w:tcW w:w="1843" w:type="dxa"/>
            <w:vAlign w:val="center"/>
          </w:tcPr>
          <w:p>
            <w:pPr>
              <w:jc w:val="center"/>
              <w:rPr>
                <w:rFonts w:ascii="Trebuchet MS" w:hAnsi="Trebuchet MS"/>
                <w:sz w:val="16"/>
                <w:szCs w:val="16"/>
              </w:rPr>
            </w:pPr>
            <w:r>
              <w:rPr>
                <w:rFonts w:ascii="Trebuchet MS" w:hAnsi="Trebuchet MS"/>
                <w:sz w:val="16"/>
                <w:szCs w:val="16"/>
              </w:rPr>
              <w:t xml:space="preserve">Section A: The percentage of time </w:t>
            </w:r>
            <w:r>
              <w:rPr>
                <w:rFonts w:hint="default" w:ascii="Trebuchet MS" w:hAnsi="Trebuchet MS"/>
                <w:sz w:val="16"/>
                <w:szCs w:val="16"/>
                <w:lang w:val="en-US"/>
              </w:rPr>
              <w:t>individual</w:t>
            </w:r>
            <w:r>
              <w:rPr>
                <w:rFonts w:ascii="Trebuchet MS" w:hAnsi="Trebuchet MS"/>
                <w:sz w:val="16"/>
                <w:szCs w:val="16"/>
              </w:rPr>
              <w:t xml:space="preserve"> spends inside the regular classroom:</w:t>
            </w:r>
          </w:p>
        </w:tc>
        <w:tc>
          <w:tcPr>
            <w:tcW w:w="3118" w:type="dxa"/>
            <w:gridSpan w:val="3"/>
            <w:vAlign w:val="center"/>
          </w:tcPr>
          <w:p>
            <w:pPr>
              <w:jc w:val="center"/>
              <w:rPr>
                <w:rFonts w:ascii="Trebuchet MS" w:hAnsi="Trebuchet MS"/>
                <w:sz w:val="16"/>
                <w:szCs w:val="16"/>
              </w:rPr>
            </w:pPr>
            <w:r>
              <w:rPr>
                <w:rFonts w:ascii="Trebuchet MS" w:hAnsi="Trebuchet MS"/>
                <w:sz w:val="16"/>
                <w:szCs w:val="16"/>
              </w:rPr>
              <w:t>Using the calculation result – select the appropriate percentage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526" w:type="dxa"/>
            <w:vMerge w:val="restart"/>
          </w:tcPr>
          <w:p>
            <w:pPr>
              <w:rPr>
                <w:rFonts w:ascii="Trebuchet MS" w:hAnsi="Trebuchet MS"/>
                <w:sz w:val="20"/>
                <w:szCs w:val="20"/>
              </w:rPr>
            </w:pPr>
          </w:p>
          <w:p>
            <w:pPr>
              <w:rPr>
                <w:rFonts w:ascii="Trebuchet MS" w:hAnsi="Trebuchet MS"/>
                <w:sz w:val="20"/>
                <w:szCs w:val="20"/>
              </w:rPr>
            </w:pPr>
          </w:p>
          <w:p>
            <w:pPr>
              <w:rPr>
                <w:rFonts w:ascii="Trebuchet MS" w:hAnsi="Trebuchet MS"/>
                <w:sz w:val="20"/>
                <w:szCs w:val="20"/>
              </w:rPr>
            </w:pPr>
          </w:p>
        </w:tc>
        <w:tc>
          <w:tcPr>
            <w:tcW w:w="1559" w:type="dxa"/>
            <w:vMerge w:val="restart"/>
          </w:tcPr>
          <w:p>
            <w:pPr>
              <w:rPr>
                <w:rFonts w:ascii="Trebuchet MS" w:hAnsi="Trebuchet MS"/>
                <w:sz w:val="20"/>
                <w:szCs w:val="20"/>
              </w:rPr>
            </w:pPr>
          </w:p>
          <w:p>
            <w:pPr>
              <w:rPr>
                <w:rFonts w:ascii="Trebuchet MS" w:hAnsi="Trebuchet MS"/>
                <w:sz w:val="20"/>
                <w:szCs w:val="20"/>
              </w:rPr>
            </w:pPr>
          </w:p>
          <w:p>
            <w:pPr>
              <w:rPr>
                <w:rFonts w:ascii="Trebuchet MS" w:hAnsi="Trebuchet MS"/>
                <w:sz w:val="20"/>
                <w:szCs w:val="20"/>
              </w:rPr>
            </w:pPr>
          </w:p>
        </w:tc>
        <w:tc>
          <w:tcPr>
            <w:tcW w:w="1559" w:type="dxa"/>
            <w:vMerge w:val="restart"/>
          </w:tcPr>
          <w:p>
            <w:pPr>
              <w:rPr>
                <w:rFonts w:ascii="Trebuchet MS" w:hAnsi="Trebuchet MS"/>
                <w:sz w:val="20"/>
                <w:szCs w:val="20"/>
              </w:rPr>
            </w:pPr>
          </w:p>
          <w:p>
            <w:pPr>
              <w:rPr>
                <w:rFonts w:ascii="Trebuchet MS" w:hAnsi="Trebuchet MS"/>
                <w:sz w:val="20"/>
                <w:szCs w:val="20"/>
              </w:rPr>
            </w:pPr>
          </w:p>
          <w:p>
            <w:pPr>
              <w:rPr>
                <w:rFonts w:ascii="Trebuchet MS" w:hAnsi="Trebuchet MS"/>
                <w:sz w:val="20"/>
                <w:szCs w:val="20"/>
              </w:rPr>
            </w:pPr>
          </w:p>
        </w:tc>
        <w:tc>
          <w:tcPr>
            <w:tcW w:w="1843" w:type="dxa"/>
            <w:vMerge w:val="restart"/>
            <w:vAlign w:val="center"/>
          </w:tcPr>
          <w:p>
            <w:pPr>
              <w:spacing w:before="100" w:beforeAutospacing="1" w:after="240"/>
              <w:rPr>
                <w:rFonts w:ascii="Trebuchet MS" w:hAnsi="Trebuchet MS"/>
                <w:sz w:val="16"/>
                <w:szCs w:val="16"/>
              </w:rPr>
            </w:pPr>
            <w:r>
              <w:rPr>
                <w:rFonts w:ascii="Trebuchet MS" w:hAnsi="Trebuchet MS"/>
                <w:sz w:val="16"/>
                <w:szCs w:val="16"/>
              </w:rPr>
              <w:t xml:space="preserve">  % of the Day</w:t>
            </w:r>
          </w:p>
        </w:tc>
        <w:tc>
          <w:tcPr>
            <w:tcW w:w="3118" w:type="dxa"/>
            <w:gridSpan w:val="3"/>
            <w:tcBorders>
              <w:bottom w:val="single" w:color="FFFFFF" w:sz="4" w:space="0"/>
            </w:tcBorders>
            <w:vAlign w:val="center"/>
          </w:tcPr>
          <w:p>
            <w:pPr>
              <w:jc w:val="center"/>
              <w:rPr>
                <w:rFonts w:ascii="Trebuchet MS" w:hAnsi="Trebuchet MS"/>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1526" w:type="dxa"/>
            <w:vMerge w:val="continue"/>
          </w:tcPr>
          <w:p>
            <w:pPr>
              <w:rPr>
                <w:rFonts w:ascii="Trebuchet MS" w:hAnsi="Trebuchet MS"/>
                <w:b/>
                <w:sz w:val="20"/>
                <w:szCs w:val="20"/>
              </w:rPr>
            </w:pPr>
          </w:p>
        </w:tc>
        <w:tc>
          <w:tcPr>
            <w:tcW w:w="1559" w:type="dxa"/>
            <w:vMerge w:val="continue"/>
          </w:tcPr>
          <w:p>
            <w:pPr>
              <w:rPr>
                <w:rFonts w:ascii="Trebuchet MS" w:hAnsi="Trebuchet MS"/>
                <w:b/>
                <w:sz w:val="20"/>
                <w:szCs w:val="20"/>
              </w:rPr>
            </w:pPr>
          </w:p>
        </w:tc>
        <w:tc>
          <w:tcPr>
            <w:tcW w:w="1559" w:type="dxa"/>
            <w:vMerge w:val="continue"/>
          </w:tcPr>
          <w:p>
            <w:pPr>
              <w:rPr>
                <w:rFonts w:ascii="Trebuchet MS" w:hAnsi="Trebuchet MS"/>
                <w:b/>
                <w:sz w:val="20"/>
                <w:szCs w:val="20"/>
              </w:rPr>
            </w:pPr>
          </w:p>
        </w:tc>
        <w:tc>
          <w:tcPr>
            <w:tcW w:w="1843" w:type="dxa"/>
            <w:vMerge w:val="continue"/>
            <w:vAlign w:val="center"/>
          </w:tcPr>
          <w:p>
            <w:pPr>
              <w:rPr>
                <w:rFonts w:ascii="Trebuchet MS" w:hAnsi="Trebuchet MS"/>
                <w:b/>
                <w:sz w:val="16"/>
                <w:szCs w:val="16"/>
              </w:rPr>
            </w:pPr>
          </w:p>
        </w:tc>
        <w:tc>
          <w:tcPr>
            <w:tcW w:w="412" w:type="dxa"/>
            <w:tcBorders>
              <w:top w:val="single" w:color="FFFFFF" w:sz="4" w:space="0"/>
              <w:bottom w:val="single" w:color="FFFFFF" w:sz="4" w:space="0"/>
              <w:right w:val="nil"/>
            </w:tcBorders>
            <w:vAlign w:val="center"/>
          </w:tcPr>
          <w:p>
            <w:pPr>
              <w:jc w:val="center"/>
              <w:rPr>
                <w:rFonts w:ascii="Trebuchet MS" w:hAnsi="Trebuchet MS"/>
                <w:sz w:val="16"/>
                <w:szCs w:val="16"/>
              </w:rPr>
            </w:pPr>
          </w:p>
        </w:tc>
        <w:tc>
          <w:tcPr>
            <w:tcW w:w="236" w:type="dxa"/>
            <w:tcBorders>
              <w:top w:val="nil"/>
              <w:left w:val="nil"/>
              <w:bottom w:val="nil"/>
              <w:right w:val="nil"/>
            </w:tcBorders>
            <w:vAlign w:val="center"/>
          </w:tcPr>
          <w:p>
            <w:pPr>
              <w:ind w:hanging="95"/>
              <w:jc w:val="center"/>
              <w:rPr>
                <w:rFonts w:ascii="Trebuchet MS" w:hAnsi="Trebuchet MS"/>
                <w:sz w:val="16"/>
                <w:szCs w:val="16"/>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2470" w:type="dxa"/>
            <w:tcBorders>
              <w:top w:val="single" w:color="FFFFFF" w:sz="4" w:space="0"/>
              <w:left w:val="nil"/>
              <w:bottom w:val="single" w:color="FFFFFF" w:sz="4" w:space="0"/>
            </w:tcBorders>
            <w:vAlign w:val="center"/>
          </w:tcPr>
          <w:p>
            <w:pPr>
              <w:rPr>
                <w:rFonts w:ascii="Trebuchet MS" w:hAnsi="Trebuchet MS"/>
                <w:b/>
                <w:sz w:val="16"/>
                <w:szCs w:val="16"/>
              </w:rPr>
            </w:pPr>
            <w:r>
              <w:rPr>
                <w:rFonts w:ascii="Trebuchet MS" w:hAnsi="Trebuchet MS"/>
                <w:b/>
                <w:sz w:val="16"/>
                <w:szCs w:val="16"/>
              </w:rPr>
              <w:t>INSIDE the Regular Classroom 80% or More of the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526" w:type="dxa"/>
            <w:vMerge w:val="continue"/>
          </w:tcPr>
          <w:p>
            <w:pPr>
              <w:rPr>
                <w:rFonts w:ascii="Trebuchet MS" w:hAnsi="Trebuchet MS"/>
                <w:b/>
                <w:sz w:val="20"/>
                <w:szCs w:val="20"/>
              </w:rPr>
            </w:pPr>
          </w:p>
        </w:tc>
        <w:tc>
          <w:tcPr>
            <w:tcW w:w="1559" w:type="dxa"/>
            <w:vMerge w:val="continue"/>
          </w:tcPr>
          <w:p>
            <w:pPr>
              <w:rPr>
                <w:rFonts w:ascii="Trebuchet MS" w:hAnsi="Trebuchet MS"/>
                <w:b/>
                <w:sz w:val="20"/>
                <w:szCs w:val="20"/>
              </w:rPr>
            </w:pPr>
          </w:p>
        </w:tc>
        <w:tc>
          <w:tcPr>
            <w:tcW w:w="1559" w:type="dxa"/>
            <w:vMerge w:val="continue"/>
          </w:tcPr>
          <w:p>
            <w:pPr>
              <w:rPr>
                <w:rFonts w:ascii="Trebuchet MS" w:hAnsi="Trebuchet MS"/>
                <w:b/>
                <w:sz w:val="20"/>
                <w:szCs w:val="20"/>
              </w:rPr>
            </w:pPr>
          </w:p>
        </w:tc>
        <w:tc>
          <w:tcPr>
            <w:tcW w:w="1843" w:type="dxa"/>
            <w:vMerge w:val="continue"/>
            <w:vAlign w:val="center"/>
          </w:tcPr>
          <w:p>
            <w:pPr>
              <w:rPr>
                <w:rFonts w:ascii="Trebuchet MS" w:hAnsi="Trebuchet MS"/>
                <w:b/>
                <w:sz w:val="16"/>
                <w:szCs w:val="16"/>
              </w:rPr>
            </w:pPr>
          </w:p>
        </w:tc>
        <w:tc>
          <w:tcPr>
            <w:tcW w:w="3118" w:type="dxa"/>
            <w:gridSpan w:val="3"/>
            <w:tcBorders>
              <w:top w:val="single" w:color="FFFFFF" w:sz="4" w:space="0"/>
              <w:bottom w:val="single" w:color="FFFFFF" w:sz="4" w:space="0"/>
            </w:tcBorders>
            <w:vAlign w:val="center"/>
          </w:tcPr>
          <w:p>
            <w:pPr>
              <w:rPr>
                <w:rFonts w:ascii="Trebuchet MS" w:hAnsi="Trebuchet MS"/>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526" w:type="dxa"/>
            <w:vMerge w:val="continue"/>
          </w:tcPr>
          <w:p>
            <w:pPr>
              <w:rPr>
                <w:rFonts w:ascii="Trebuchet MS" w:hAnsi="Trebuchet MS"/>
                <w:b/>
                <w:sz w:val="20"/>
                <w:szCs w:val="20"/>
              </w:rPr>
            </w:pPr>
          </w:p>
        </w:tc>
        <w:tc>
          <w:tcPr>
            <w:tcW w:w="1559" w:type="dxa"/>
            <w:vMerge w:val="continue"/>
          </w:tcPr>
          <w:p>
            <w:pPr>
              <w:rPr>
                <w:rFonts w:ascii="Trebuchet MS" w:hAnsi="Trebuchet MS"/>
                <w:b/>
                <w:sz w:val="20"/>
                <w:szCs w:val="20"/>
              </w:rPr>
            </w:pPr>
          </w:p>
        </w:tc>
        <w:tc>
          <w:tcPr>
            <w:tcW w:w="1559" w:type="dxa"/>
            <w:vMerge w:val="continue"/>
          </w:tcPr>
          <w:p>
            <w:pPr>
              <w:rPr>
                <w:rFonts w:ascii="Trebuchet MS" w:hAnsi="Trebuchet MS"/>
                <w:b/>
                <w:sz w:val="20"/>
                <w:szCs w:val="20"/>
              </w:rPr>
            </w:pPr>
          </w:p>
        </w:tc>
        <w:tc>
          <w:tcPr>
            <w:tcW w:w="1843" w:type="dxa"/>
            <w:vMerge w:val="continue"/>
            <w:vAlign w:val="center"/>
          </w:tcPr>
          <w:p>
            <w:pPr>
              <w:rPr>
                <w:rFonts w:ascii="Trebuchet MS" w:hAnsi="Trebuchet MS"/>
                <w:b/>
                <w:sz w:val="16"/>
                <w:szCs w:val="16"/>
              </w:rPr>
            </w:pPr>
          </w:p>
        </w:tc>
        <w:tc>
          <w:tcPr>
            <w:tcW w:w="412" w:type="dxa"/>
            <w:tcBorders>
              <w:top w:val="single" w:color="FFFFFF" w:sz="4" w:space="0"/>
              <w:bottom w:val="single" w:color="FFFFFF" w:sz="4" w:space="0"/>
              <w:right w:val="nil"/>
            </w:tcBorders>
            <w:vAlign w:val="center"/>
          </w:tcPr>
          <w:p>
            <w:pPr>
              <w:jc w:val="center"/>
              <w:rPr>
                <w:rFonts w:ascii="Trebuchet MS" w:hAnsi="Trebuchet MS"/>
                <w:sz w:val="16"/>
                <w:szCs w:val="16"/>
              </w:rPr>
            </w:pPr>
          </w:p>
        </w:tc>
        <w:tc>
          <w:tcPr>
            <w:tcW w:w="236" w:type="dxa"/>
            <w:tcBorders>
              <w:top w:val="nil"/>
              <w:left w:val="nil"/>
              <w:bottom w:val="nil"/>
              <w:right w:val="nil"/>
            </w:tcBorders>
            <w:vAlign w:val="center"/>
          </w:tcPr>
          <w:p>
            <w:pPr>
              <w:ind w:hanging="95"/>
              <w:jc w:val="center"/>
              <w:rPr>
                <w:rFonts w:ascii="Trebuchet MS" w:hAnsi="Trebuchet MS"/>
                <w:sz w:val="16"/>
                <w:szCs w:val="16"/>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2470" w:type="dxa"/>
            <w:tcBorders>
              <w:top w:val="single" w:color="FFFFFF" w:sz="4" w:space="0"/>
              <w:left w:val="nil"/>
              <w:bottom w:val="single" w:color="FFFFFF" w:sz="4" w:space="0"/>
            </w:tcBorders>
            <w:vAlign w:val="center"/>
          </w:tcPr>
          <w:p>
            <w:pPr>
              <w:rPr>
                <w:rFonts w:ascii="Trebuchet MS" w:hAnsi="Trebuchet MS"/>
                <w:b/>
                <w:sz w:val="16"/>
                <w:szCs w:val="16"/>
              </w:rPr>
            </w:pPr>
            <w:r>
              <w:rPr>
                <w:rFonts w:ascii="Trebuchet MS" w:hAnsi="Trebuchet MS"/>
                <w:b/>
                <w:sz w:val="16"/>
                <w:szCs w:val="16"/>
              </w:rPr>
              <w:t>INSIDE the Regular Classroom 79-40% of the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526" w:type="dxa"/>
            <w:vMerge w:val="continue"/>
          </w:tcPr>
          <w:p>
            <w:pPr>
              <w:rPr>
                <w:rFonts w:ascii="Trebuchet MS" w:hAnsi="Trebuchet MS"/>
                <w:b/>
                <w:sz w:val="20"/>
                <w:szCs w:val="20"/>
              </w:rPr>
            </w:pPr>
          </w:p>
        </w:tc>
        <w:tc>
          <w:tcPr>
            <w:tcW w:w="1559" w:type="dxa"/>
            <w:vMerge w:val="continue"/>
          </w:tcPr>
          <w:p>
            <w:pPr>
              <w:rPr>
                <w:rFonts w:ascii="Trebuchet MS" w:hAnsi="Trebuchet MS"/>
                <w:b/>
                <w:sz w:val="20"/>
                <w:szCs w:val="20"/>
              </w:rPr>
            </w:pPr>
          </w:p>
        </w:tc>
        <w:tc>
          <w:tcPr>
            <w:tcW w:w="1559" w:type="dxa"/>
            <w:vMerge w:val="continue"/>
          </w:tcPr>
          <w:p>
            <w:pPr>
              <w:rPr>
                <w:rFonts w:ascii="Trebuchet MS" w:hAnsi="Trebuchet MS"/>
                <w:b/>
                <w:sz w:val="20"/>
                <w:szCs w:val="20"/>
              </w:rPr>
            </w:pPr>
          </w:p>
        </w:tc>
        <w:tc>
          <w:tcPr>
            <w:tcW w:w="1843" w:type="dxa"/>
            <w:vMerge w:val="continue"/>
            <w:vAlign w:val="center"/>
          </w:tcPr>
          <w:p>
            <w:pPr>
              <w:rPr>
                <w:rFonts w:ascii="Trebuchet MS" w:hAnsi="Trebuchet MS"/>
                <w:b/>
                <w:sz w:val="16"/>
                <w:szCs w:val="16"/>
              </w:rPr>
            </w:pPr>
          </w:p>
        </w:tc>
        <w:tc>
          <w:tcPr>
            <w:tcW w:w="3118" w:type="dxa"/>
            <w:gridSpan w:val="3"/>
            <w:tcBorders>
              <w:top w:val="single" w:color="FFFFFF" w:sz="4" w:space="0"/>
              <w:bottom w:val="single" w:color="FFFFFF" w:sz="4" w:space="0"/>
            </w:tcBorders>
            <w:vAlign w:val="center"/>
          </w:tcPr>
          <w:p>
            <w:pPr>
              <w:rPr>
                <w:rFonts w:ascii="Trebuchet MS" w:hAnsi="Trebuchet MS"/>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trPr>
        <w:tc>
          <w:tcPr>
            <w:tcW w:w="1526" w:type="dxa"/>
            <w:vMerge w:val="continue"/>
          </w:tcPr>
          <w:p>
            <w:pPr>
              <w:rPr>
                <w:rFonts w:ascii="Trebuchet MS" w:hAnsi="Trebuchet MS"/>
                <w:b/>
                <w:sz w:val="20"/>
                <w:szCs w:val="20"/>
              </w:rPr>
            </w:pPr>
          </w:p>
        </w:tc>
        <w:tc>
          <w:tcPr>
            <w:tcW w:w="1559" w:type="dxa"/>
            <w:vMerge w:val="continue"/>
          </w:tcPr>
          <w:p>
            <w:pPr>
              <w:rPr>
                <w:rFonts w:ascii="Trebuchet MS" w:hAnsi="Trebuchet MS"/>
                <w:b/>
                <w:sz w:val="20"/>
                <w:szCs w:val="20"/>
              </w:rPr>
            </w:pPr>
          </w:p>
        </w:tc>
        <w:tc>
          <w:tcPr>
            <w:tcW w:w="1559" w:type="dxa"/>
            <w:vMerge w:val="continue"/>
          </w:tcPr>
          <w:p>
            <w:pPr>
              <w:rPr>
                <w:rFonts w:ascii="Trebuchet MS" w:hAnsi="Trebuchet MS"/>
                <w:b/>
                <w:sz w:val="20"/>
                <w:szCs w:val="20"/>
              </w:rPr>
            </w:pPr>
          </w:p>
        </w:tc>
        <w:tc>
          <w:tcPr>
            <w:tcW w:w="1843" w:type="dxa"/>
            <w:vMerge w:val="continue"/>
            <w:vAlign w:val="center"/>
          </w:tcPr>
          <w:p>
            <w:pPr>
              <w:rPr>
                <w:rFonts w:ascii="Trebuchet MS" w:hAnsi="Trebuchet MS"/>
                <w:b/>
                <w:sz w:val="16"/>
                <w:szCs w:val="16"/>
              </w:rPr>
            </w:pPr>
          </w:p>
        </w:tc>
        <w:tc>
          <w:tcPr>
            <w:tcW w:w="412" w:type="dxa"/>
            <w:tcBorders>
              <w:top w:val="single" w:color="FFFFFF" w:sz="4" w:space="0"/>
              <w:bottom w:val="single" w:color="FFFFFF" w:sz="4" w:space="0"/>
              <w:right w:val="nil"/>
            </w:tcBorders>
            <w:vAlign w:val="center"/>
          </w:tcPr>
          <w:p>
            <w:pPr>
              <w:jc w:val="center"/>
              <w:rPr>
                <w:rFonts w:ascii="Trebuchet MS" w:hAnsi="Trebuchet MS"/>
                <w:sz w:val="16"/>
                <w:szCs w:val="16"/>
              </w:rPr>
            </w:pPr>
          </w:p>
        </w:tc>
        <w:tc>
          <w:tcPr>
            <w:tcW w:w="236" w:type="dxa"/>
            <w:tcBorders>
              <w:top w:val="nil"/>
              <w:left w:val="nil"/>
              <w:bottom w:val="nil"/>
              <w:right w:val="nil"/>
            </w:tcBorders>
            <w:vAlign w:val="center"/>
          </w:tcPr>
          <w:p>
            <w:pPr>
              <w:ind w:hanging="95"/>
              <w:jc w:val="center"/>
              <w:rPr>
                <w:rFonts w:ascii="Trebuchet MS" w:hAnsi="Trebuchet MS"/>
                <w:sz w:val="16"/>
                <w:szCs w:val="16"/>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2470" w:type="dxa"/>
            <w:tcBorders>
              <w:top w:val="single" w:color="FFFFFF" w:sz="4" w:space="0"/>
              <w:left w:val="nil"/>
              <w:bottom w:val="single" w:color="FFFFFF" w:sz="4" w:space="0"/>
            </w:tcBorders>
            <w:vAlign w:val="center"/>
          </w:tcPr>
          <w:p>
            <w:pPr>
              <w:rPr>
                <w:rFonts w:ascii="Trebuchet MS" w:hAnsi="Trebuchet MS"/>
                <w:b/>
                <w:spacing w:val="-4"/>
                <w:sz w:val="16"/>
                <w:szCs w:val="16"/>
              </w:rPr>
            </w:pPr>
            <w:r>
              <w:rPr>
                <w:rFonts w:ascii="Trebuchet MS" w:hAnsi="Trebuchet MS"/>
                <w:b/>
                <w:spacing w:val="-4"/>
                <w:sz w:val="16"/>
                <w:szCs w:val="16"/>
              </w:rPr>
              <w:t>INSIDE the Regular Classroom Less Than 40% of the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526" w:type="dxa"/>
            <w:vMerge w:val="continue"/>
          </w:tcPr>
          <w:p>
            <w:pPr>
              <w:rPr>
                <w:rFonts w:ascii="Trebuchet MS" w:hAnsi="Trebuchet MS"/>
                <w:b/>
                <w:sz w:val="20"/>
                <w:szCs w:val="20"/>
              </w:rPr>
            </w:pPr>
          </w:p>
        </w:tc>
        <w:tc>
          <w:tcPr>
            <w:tcW w:w="1559" w:type="dxa"/>
            <w:vMerge w:val="continue"/>
          </w:tcPr>
          <w:p>
            <w:pPr>
              <w:rPr>
                <w:rFonts w:ascii="Trebuchet MS" w:hAnsi="Trebuchet MS"/>
                <w:b/>
                <w:sz w:val="20"/>
                <w:szCs w:val="20"/>
              </w:rPr>
            </w:pPr>
          </w:p>
        </w:tc>
        <w:tc>
          <w:tcPr>
            <w:tcW w:w="1559" w:type="dxa"/>
            <w:vMerge w:val="continue"/>
          </w:tcPr>
          <w:p>
            <w:pPr>
              <w:rPr>
                <w:rFonts w:ascii="Trebuchet MS" w:hAnsi="Trebuchet MS"/>
                <w:b/>
                <w:sz w:val="20"/>
                <w:szCs w:val="20"/>
              </w:rPr>
            </w:pPr>
          </w:p>
        </w:tc>
        <w:tc>
          <w:tcPr>
            <w:tcW w:w="1843" w:type="dxa"/>
            <w:vMerge w:val="continue"/>
            <w:vAlign w:val="center"/>
          </w:tcPr>
          <w:p>
            <w:pPr>
              <w:rPr>
                <w:rFonts w:ascii="Trebuchet MS" w:hAnsi="Trebuchet MS"/>
                <w:b/>
                <w:sz w:val="16"/>
                <w:szCs w:val="16"/>
              </w:rPr>
            </w:pPr>
          </w:p>
        </w:tc>
        <w:tc>
          <w:tcPr>
            <w:tcW w:w="3118" w:type="dxa"/>
            <w:gridSpan w:val="3"/>
            <w:tcBorders>
              <w:top w:val="single" w:color="FFFFFF" w:sz="4" w:space="0"/>
            </w:tcBorders>
            <w:vAlign w:val="center"/>
          </w:tcPr>
          <w:p>
            <w:pPr>
              <w:jc w:val="center"/>
              <w:rPr>
                <w:rFonts w:ascii="Trebuchet MS" w:hAnsi="Trebuchet MS"/>
                <w:sz w:val="2"/>
                <w:szCs w:val="2"/>
              </w:rPr>
            </w:pPr>
          </w:p>
        </w:tc>
      </w:tr>
    </w:tbl>
    <w:p>
      <w:pPr>
        <w:rPr>
          <w:rFonts w:ascii="Trebuchet MS" w:hAnsi="Trebuchet MS"/>
          <w:b/>
          <w:sz w:val="20"/>
          <w:szCs w:val="2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
        <w:gridCol w:w="3381"/>
        <w:gridCol w:w="3717"/>
        <w:gridCol w:w="260"/>
        <w:gridCol w:w="236"/>
        <w:gridCol w:w="3239"/>
        <w:gridCol w:w="3453"/>
        <w:gridCol w:w="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4616" w:type="dxa"/>
            <w:gridSpan w:val="8"/>
            <w:vAlign w:val="center"/>
          </w:tcPr>
          <w:p>
            <w:pPr>
              <w:rPr>
                <w:rFonts w:ascii="Trebuchet MS" w:hAnsi="Trebuchet MS"/>
                <w:sz w:val="16"/>
                <w:szCs w:val="16"/>
              </w:rPr>
            </w:pPr>
            <w:r>
              <w:rPr>
                <w:rFonts w:ascii="Trebuchet MS" w:hAnsi="Trebuchet MS"/>
                <w:b/>
                <w:sz w:val="18"/>
                <w:szCs w:val="18"/>
              </w:rPr>
              <w:t xml:space="preserve">SECTION B: This section required only for </w:t>
            </w:r>
            <w:r>
              <w:rPr>
                <w:rFonts w:hint="default" w:ascii="Trebuchet MS" w:hAnsi="Trebuchet MS"/>
                <w:b/>
                <w:sz w:val="18"/>
                <w:szCs w:val="18"/>
                <w:lang w:val="en-US"/>
              </w:rPr>
              <w:t>individual</w:t>
            </w:r>
            <w:r>
              <w:rPr>
                <w:rFonts w:ascii="Trebuchet MS" w:hAnsi="Trebuchet MS"/>
                <w:b/>
                <w:sz w:val="20"/>
                <w:szCs w:val="20"/>
              </w:rPr>
              <w:t>'s</w:t>
            </w:r>
            <w:r>
              <w:t xml:space="preserve"> </w:t>
            </w:r>
            <w:r>
              <w:rPr>
                <w:rFonts w:ascii="Trebuchet MS" w:hAnsi="Trebuchet MS"/>
                <w:b/>
                <w:sz w:val="18"/>
                <w:szCs w:val="18"/>
              </w:rPr>
              <w:t>Educated OUTSIDE Regular School Buildings for more than 50% of the day – select and indicate the Name of School or Facility on the line corresponding with the appropriate selection:</w:t>
            </w:r>
            <w:r>
              <w:rPr>
                <w:rFonts w:ascii="Trebuchet MS" w:hAnsi="Trebuchet MS"/>
                <w:sz w:val="20"/>
                <w:szCs w:val="20"/>
              </w:rPr>
              <w:t xml:space="preserve"> </w:t>
            </w:r>
            <w:r>
              <w:rPr>
                <w:rFonts w:ascii="Trebuchet MS" w:hAnsi="Trebuchet MS"/>
                <w:sz w:val="15"/>
                <w:szCs w:val="15"/>
              </w:rPr>
              <w:t>(If a</w:t>
            </w:r>
            <w:r>
              <w:rPr>
                <w:rFonts w:hint="default" w:ascii="Trebuchet MS" w:hAnsi="Trebuchet MS"/>
                <w:sz w:val="15"/>
                <w:szCs w:val="15"/>
                <w:lang w:val="en-US"/>
              </w:rPr>
              <w:t>n individual</w:t>
            </w:r>
            <w:r>
              <w:rPr>
                <w:rFonts w:ascii="Trebuchet MS" w:hAnsi="Trebuchet MS"/>
                <w:sz w:val="15"/>
                <w:szCs w:val="15"/>
              </w:rPr>
              <w:t xml:space="preserve"> spends less than 50% of the day in one of these locations, the IEP team must do the calculation in Section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2" w:type="dxa"/>
          <w:trHeight w:val="152" w:hRule="atLeast"/>
        </w:trPr>
        <w:tc>
          <w:tcPr>
            <w:tcW w:w="238" w:type="dxa"/>
            <w:tcBorders>
              <w:top w:val="single" w:color="FFFFFF" w:sz="4" w:space="0"/>
              <w:left w:val="single" w:color="FFFFFF" w:sz="4" w:space="0"/>
              <w:bottom w:val="single" w:color="FFFFFF" w:sz="4" w:space="0"/>
              <w:right w:val="single" w:color="FFFFFF" w:sz="4" w:space="0"/>
            </w:tcBorders>
            <w:vAlign w:val="center"/>
          </w:tcPr>
          <w:p>
            <w:pPr>
              <w:jc w:val="center"/>
              <w:rPr>
                <w:rFonts w:ascii="Trebuchet MS" w:hAnsi="Trebuchet MS"/>
                <w:sz w:val="2"/>
                <w:szCs w:val="2"/>
              </w:rPr>
            </w:pPr>
          </w:p>
        </w:tc>
        <w:tc>
          <w:tcPr>
            <w:tcW w:w="3381" w:type="dxa"/>
            <w:tcBorders>
              <w:top w:val="single" w:color="FFFFFF" w:sz="4" w:space="0"/>
              <w:left w:val="single" w:color="FFFFFF" w:sz="4" w:space="0"/>
              <w:bottom w:val="single" w:color="FFFFFF" w:sz="4" w:space="0"/>
              <w:right w:val="single" w:color="FFFFFF" w:sz="4" w:space="0"/>
            </w:tcBorders>
            <w:vAlign w:val="center"/>
          </w:tcPr>
          <w:p>
            <w:pPr>
              <w:rPr>
                <w:rFonts w:ascii="Trebuchet MS" w:hAnsi="Trebuchet MS"/>
                <w:sz w:val="2"/>
                <w:szCs w:val="2"/>
              </w:rPr>
            </w:pPr>
          </w:p>
        </w:tc>
        <w:tc>
          <w:tcPr>
            <w:tcW w:w="3977" w:type="dxa"/>
            <w:gridSpan w:val="2"/>
            <w:tcBorders>
              <w:top w:val="single" w:color="FFFFFF" w:sz="4" w:space="0"/>
              <w:left w:val="single" w:color="FFFFFF" w:sz="4" w:space="0"/>
              <w:bottom w:val="single" w:color="FFFFFF" w:sz="4" w:space="0"/>
              <w:right w:val="single" w:color="FFFFFF" w:sz="4" w:space="0"/>
            </w:tcBorders>
            <w:vAlign w:val="center"/>
          </w:tcPr>
          <w:p>
            <w:pPr>
              <w:jc w:val="center"/>
              <w:rPr>
                <w:rFonts w:ascii="Trebuchet MS" w:hAnsi="Trebuchet MS"/>
                <w:sz w:val="2"/>
                <w:szCs w:val="2"/>
              </w:rPr>
            </w:pPr>
          </w:p>
        </w:tc>
        <w:tc>
          <w:tcPr>
            <w:tcW w:w="236" w:type="dxa"/>
            <w:tcBorders>
              <w:top w:val="single" w:color="FFFFFF" w:sz="4" w:space="0"/>
              <w:left w:val="single" w:color="FFFFFF" w:sz="4" w:space="0"/>
              <w:bottom w:val="single" w:color="FFFFFF" w:sz="4" w:space="0"/>
              <w:right w:val="single" w:color="FFFFFF" w:sz="4" w:space="0"/>
            </w:tcBorders>
            <w:vAlign w:val="center"/>
          </w:tcPr>
          <w:p>
            <w:pPr>
              <w:jc w:val="center"/>
              <w:rPr>
                <w:rFonts w:ascii="Trebuchet MS" w:hAnsi="Trebuchet MS"/>
                <w:sz w:val="2"/>
                <w:szCs w:val="2"/>
              </w:rPr>
            </w:pPr>
          </w:p>
        </w:tc>
        <w:tc>
          <w:tcPr>
            <w:tcW w:w="3239" w:type="dxa"/>
            <w:tcBorders>
              <w:top w:val="single" w:color="FFFFFF" w:sz="4" w:space="0"/>
              <w:left w:val="single" w:color="FFFFFF" w:sz="4" w:space="0"/>
              <w:bottom w:val="single" w:color="FFFFFF" w:sz="4" w:space="0"/>
              <w:right w:val="single" w:color="FFFFFF" w:sz="4" w:space="0"/>
            </w:tcBorders>
            <w:vAlign w:val="center"/>
          </w:tcPr>
          <w:p>
            <w:pPr>
              <w:rPr>
                <w:rFonts w:ascii="Trebuchet MS" w:hAnsi="Trebuchet MS"/>
                <w:sz w:val="2"/>
                <w:szCs w:val="2"/>
              </w:rPr>
            </w:pPr>
          </w:p>
        </w:tc>
        <w:tc>
          <w:tcPr>
            <w:tcW w:w="3453" w:type="dxa"/>
            <w:tcBorders>
              <w:top w:val="single" w:color="FFFFFF" w:sz="4" w:space="0"/>
              <w:left w:val="single" w:color="FFFFFF" w:sz="4" w:space="0"/>
              <w:bottom w:val="single" w:color="FFFFFF" w:sz="4" w:space="0"/>
              <w:right w:val="single" w:color="FFFFFF" w:sz="4" w:space="0"/>
            </w:tcBorders>
            <w:vAlign w:val="center"/>
          </w:tcPr>
          <w:p>
            <w:pPr>
              <w:rPr>
                <w:rFonts w:ascii="Trebuchet MS" w:hAnsi="Trebuchet MS"/>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92" w:type="dxa"/>
          <w:trHeight w:val="40" w:hRule="atLeast"/>
        </w:trPr>
        <w:tc>
          <w:tcPr>
            <w:tcW w:w="238" w:type="dxa"/>
            <w:tcBorders>
              <w:top w:val="single" w:color="FFFFFF" w:sz="4" w:space="0"/>
              <w:left w:val="single" w:color="FFFFFF" w:sz="4" w:space="0"/>
              <w:bottom w:val="nil"/>
              <w:right w:val="single" w:color="FFFFFF" w:sz="4" w:space="0"/>
            </w:tcBorders>
            <w:vAlign w:val="center"/>
          </w:tcPr>
          <w:p>
            <w:pPr>
              <w:jc w:val="center"/>
              <w:rPr>
                <w:rFonts w:ascii="Trebuchet MS" w:hAnsi="Trebuchet MS"/>
                <w:sz w:val="2"/>
                <w:szCs w:val="2"/>
              </w:rPr>
            </w:pPr>
          </w:p>
        </w:tc>
        <w:tc>
          <w:tcPr>
            <w:tcW w:w="3381" w:type="dxa"/>
            <w:tcBorders>
              <w:top w:val="single" w:color="FFFFFF" w:sz="4" w:space="0"/>
              <w:left w:val="single" w:color="FFFFFF" w:sz="4" w:space="0"/>
              <w:bottom w:val="single" w:color="FFFFFF" w:sz="4" w:space="0"/>
              <w:right w:val="single" w:color="FFFFFF" w:sz="4" w:space="0"/>
            </w:tcBorders>
            <w:vAlign w:val="center"/>
          </w:tcPr>
          <w:p>
            <w:pPr>
              <w:rPr>
                <w:rFonts w:ascii="Trebuchet MS" w:hAnsi="Trebuchet MS"/>
                <w:sz w:val="2"/>
                <w:szCs w:val="2"/>
              </w:rPr>
            </w:pPr>
          </w:p>
        </w:tc>
        <w:tc>
          <w:tcPr>
            <w:tcW w:w="3717" w:type="dxa"/>
            <w:tcBorders>
              <w:top w:val="single" w:color="FFFFFF" w:sz="4" w:space="0"/>
              <w:left w:val="single" w:color="FFFFFF" w:sz="4" w:space="0"/>
              <w:bottom w:val="nil"/>
              <w:right w:val="single" w:color="FFFFFF" w:sz="4" w:space="0"/>
            </w:tcBorders>
            <w:vAlign w:val="center"/>
          </w:tcPr>
          <w:p>
            <w:pPr>
              <w:rPr>
                <w:rFonts w:ascii="Trebuchet MS" w:hAnsi="Trebuchet MS"/>
                <w:sz w:val="2"/>
                <w:szCs w:val="2"/>
              </w:rPr>
            </w:pPr>
          </w:p>
        </w:tc>
        <w:tc>
          <w:tcPr>
            <w:tcW w:w="260" w:type="dxa"/>
            <w:tcBorders>
              <w:top w:val="single" w:color="FFFFFF" w:sz="4" w:space="0"/>
              <w:left w:val="single" w:color="FFFFFF" w:sz="4" w:space="0"/>
              <w:bottom w:val="single" w:color="FFFFFF" w:sz="4" w:space="0"/>
              <w:right w:val="single" w:color="FFFFFF" w:sz="4" w:space="0"/>
            </w:tcBorders>
            <w:vAlign w:val="center"/>
          </w:tcPr>
          <w:p>
            <w:pPr>
              <w:jc w:val="center"/>
              <w:rPr>
                <w:rFonts w:ascii="Trebuchet MS" w:hAnsi="Trebuchet MS"/>
                <w:sz w:val="2"/>
                <w:szCs w:val="2"/>
              </w:rPr>
            </w:pPr>
          </w:p>
        </w:tc>
        <w:tc>
          <w:tcPr>
            <w:tcW w:w="236" w:type="dxa"/>
            <w:tcBorders>
              <w:top w:val="single" w:color="FFFFFF" w:sz="4" w:space="0"/>
              <w:left w:val="single" w:color="FFFFFF" w:sz="4" w:space="0"/>
              <w:bottom w:val="nil"/>
              <w:right w:val="single" w:color="FFFFFF" w:sz="4" w:space="0"/>
            </w:tcBorders>
            <w:vAlign w:val="center"/>
          </w:tcPr>
          <w:p>
            <w:pPr>
              <w:jc w:val="center"/>
              <w:rPr>
                <w:rFonts w:ascii="Trebuchet MS" w:hAnsi="Trebuchet MS"/>
                <w:sz w:val="2"/>
                <w:szCs w:val="2"/>
              </w:rPr>
            </w:pPr>
          </w:p>
        </w:tc>
        <w:tc>
          <w:tcPr>
            <w:tcW w:w="3239" w:type="dxa"/>
            <w:tcBorders>
              <w:top w:val="single" w:color="FFFFFF" w:sz="4" w:space="0"/>
              <w:left w:val="single" w:color="FFFFFF" w:sz="4" w:space="0"/>
              <w:bottom w:val="single" w:color="FFFFFF" w:sz="4" w:space="0"/>
              <w:right w:val="single" w:color="FFFFFF" w:sz="4" w:space="0"/>
            </w:tcBorders>
            <w:vAlign w:val="center"/>
          </w:tcPr>
          <w:p>
            <w:pPr>
              <w:rPr>
                <w:rFonts w:ascii="Trebuchet MS" w:hAnsi="Trebuchet MS"/>
                <w:sz w:val="2"/>
                <w:szCs w:val="2"/>
              </w:rPr>
            </w:pPr>
          </w:p>
        </w:tc>
        <w:tc>
          <w:tcPr>
            <w:tcW w:w="3453" w:type="dxa"/>
            <w:tcBorders>
              <w:top w:val="single" w:color="FFFFFF" w:sz="4" w:space="0"/>
              <w:left w:val="single" w:color="FFFFFF" w:sz="4" w:space="0"/>
              <w:bottom w:val="nil"/>
              <w:right w:val="single" w:color="FFFFFF" w:sz="4" w:space="0"/>
            </w:tcBorders>
            <w:vAlign w:val="center"/>
          </w:tcPr>
          <w:p>
            <w:pPr>
              <w:rPr>
                <w:rFonts w:ascii="Trebuchet MS" w:hAnsi="Trebuchet MS"/>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2" w:type="dxa"/>
          <w:trHeight w:val="144" w:hRule="atLeast"/>
        </w:trPr>
        <w:tc>
          <w:tcPr>
            <w:tcW w:w="238" w:type="dxa"/>
            <w:tcBorders>
              <w:top w:val="nil"/>
              <w:left w:val="nil"/>
              <w:bottom w:val="nil"/>
              <w:right w:val="nil"/>
            </w:tcBorders>
            <w:vAlign w:val="center"/>
          </w:tcPr>
          <w:p>
            <w:pPr>
              <w:jc w:val="center"/>
              <w:rPr>
                <w:rFonts w:ascii="Trebuchet MS" w:hAnsi="Trebuchet MS"/>
                <w:sz w:val="16"/>
                <w:szCs w:val="16"/>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3381" w:type="dxa"/>
            <w:tcBorders>
              <w:top w:val="single" w:color="FFFFFF" w:sz="4" w:space="0"/>
              <w:left w:val="nil"/>
              <w:bottom w:val="single" w:color="FFFFFF" w:sz="4" w:space="0"/>
              <w:right w:val="nil"/>
            </w:tcBorders>
            <w:vAlign w:val="center"/>
          </w:tcPr>
          <w:p>
            <w:pPr>
              <w:rPr>
                <w:rFonts w:ascii="Trebuchet MS" w:hAnsi="Trebuchet MS"/>
                <w:sz w:val="16"/>
                <w:szCs w:val="16"/>
              </w:rPr>
            </w:pPr>
            <w:r>
              <w:rPr>
                <w:rFonts w:ascii="Trebuchet MS" w:hAnsi="Trebuchet MS"/>
                <w:sz w:val="16"/>
                <w:szCs w:val="16"/>
              </w:rPr>
              <w:t>Approved Private School (Non Residential)</w:t>
            </w:r>
          </w:p>
        </w:tc>
        <w:tc>
          <w:tcPr>
            <w:tcW w:w="3717" w:type="dxa"/>
            <w:tcBorders>
              <w:top w:val="nil"/>
              <w:left w:val="nil"/>
              <w:right w:val="nil"/>
            </w:tcBorders>
            <w:vAlign w:val="center"/>
          </w:tcPr>
          <w:p>
            <w:pPr>
              <w:jc w:val="center"/>
              <w:rPr>
                <w:rFonts w:ascii="Trebuchet MS" w:hAnsi="Trebuchet MS"/>
                <w:sz w:val="16"/>
                <w:szCs w:val="16"/>
              </w:rPr>
            </w:pPr>
            <w:r>
              <w:rPr>
                <w:rFonts w:ascii="Trebuchet MS" w:hAnsi="Trebuchet MS"/>
                <w:sz w:val="16"/>
                <w:szCs w:val="16"/>
              </w:rPr>
              <w:t>plcOUTSchoolNon</w:t>
            </w:r>
          </w:p>
        </w:tc>
        <w:tc>
          <w:tcPr>
            <w:tcW w:w="260" w:type="dxa"/>
            <w:tcBorders>
              <w:top w:val="single" w:color="FFFFFF" w:sz="4" w:space="0"/>
              <w:left w:val="nil"/>
              <w:bottom w:val="single" w:color="FFFFFF" w:sz="4" w:space="0"/>
              <w:right w:val="nil"/>
            </w:tcBorders>
            <w:vAlign w:val="center"/>
          </w:tcPr>
          <w:p>
            <w:pPr>
              <w:jc w:val="center"/>
              <w:rPr>
                <w:rFonts w:ascii="Trebuchet MS" w:hAnsi="Trebuchet MS"/>
                <w:sz w:val="16"/>
                <w:szCs w:val="16"/>
              </w:rPr>
            </w:pPr>
          </w:p>
        </w:tc>
        <w:tc>
          <w:tcPr>
            <w:tcW w:w="236" w:type="dxa"/>
            <w:tcBorders>
              <w:top w:val="nil"/>
              <w:left w:val="nil"/>
              <w:bottom w:val="nil"/>
              <w:right w:val="nil"/>
            </w:tcBorders>
            <w:vAlign w:val="center"/>
          </w:tcPr>
          <w:p>
            <w:pPr>
              <w:jc w:val="center"/>
              <w:rPr>
                <w:rFonts w:ascii="Trebuchet MS" w:hAnsi="Trebuchet MS"/>
                <w:sz w:val="16"/>
                <w:szCs w:val="16"/>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3239" w:type="dxa"/>
            <w:tcBorders>
              <w:top w:val="single" w:color="FFFFFF" w:sz="4" w:space="0"/>
              <w:left w:val="nil"/>
              <w:bottom w:val="single" w:color="FFFFFF" w:sz="4" w:space="0"/>
              <w:right w:val="nil"/>
            </w:tcBorders>
            <w:vAlign w:val="center"/>
          </w:tcPr>
          <w:p>
            <w:pPr>
              <w:rPr>
                <w:rFonts w:ascii="Trebuchet MS" w:hAnsi="Trebuchet MS"/>
                <w:sz w:val="16"/>
                <w:szCs w:val="16"/>
              </w:rPr>
            </w:pPr>
            <w:r>
              <w:rPr>
                <w:rFonts w:ascii="Trebuchet MS" w:hAnsi="Trebuchet MS"/>
                <w:sz w:val="16"/>
                <w:szCs w:val="16"/>
              </w:rPr>
              <w:t>Other Public Facility (Non Residential)</w:t>
            </w:r>
          </w:p>
        </w:tc>
        <w:tc>
          <w:tcPr>
            <w:tcW w:w="3453" w:type="dxa"/>
            <w:tcBorders>
              <w:top w:val="nil"/>
              <w:left w:val="nil"/>
              <w:bottom w:val="single" w:color="000000" w:sz="4" w:space="0"/>
              <w:right w:val="nil"/>
            </w:tcBorders>
            <w:vAlign w:val="center"/>
          </w:tcPr>
          <w:p>
            <w:pPr>
              <w:jc w:val="center"/>
              <w:rPr>
                <w:rFonts w:ascii="Trebuchet MS" w:hAnsi="Trebuchet MS"/>
                <w:sz w:val="16"/>
                <w:szCs w:val="16"/>
              </w:rPr>
            </w:pPr>
            <w:r>
              <w:rPr>
                <w:rFonts w:ascii="Trebuchet MS" w:hAnsi="Trebuchet MS"/>
                <w:sz w:val="16"/>
                <w:szCs w:val="16"/>
              </w:rPr>
              <w:t>plcOUTPubFacilityNon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2" w:type="dxa"/>
          <w:trHeight w:val="70" w:hRule="atLeast"/>
        </w:trPr>
        <w:tc>
          <w:tcPr>
            <w:tcW w:w="238" w:type="dxa"/>
            <w:tcBorders>
              <w:top w:val="nil"/>
              <w:left w:val="single" w:color="FFFFFF" w:sz="4" w:space="0"/>
              <w:bottom w:val="nil"/>
              <w:right w:val="single" w:color="FFFFFF" w:sz="4" w:space="0"/>
            </w:tcBorders>
            <w:vAlign w:val="center"/>
          </w:tcPr>
          <w:p>
            <w:pPr>
              <w:jc w:val="center"/>
              <w:rPr>
                <w:rFonts w:ascii="Trebuchet MS" w:hAnsi="Trebuchet MS"/>
                <w:sz w:val="2"/>
                <w:szCs w:val="2"/>
              </w:rPr>
            </w:pPr>
          </w:p>
        </w:tc>
        <w:tc>
          <w:tcPr>
            <w:tcW w:w="3381" w:type="dxa"/>
            <w:tcBorders>
              <w:top w:val="single" w:color="FFFFFF" w:sz="4" w:space="0"/>
              <w:left w:val="single" w:color="FFFFFF" w:sz="4" w:space="0"/>
              <w:bottom w:val="single" w:color="FFFFFF" w:sz="4" w:space="0"/>
              <w:right w:val="single" w:color="FFFFFF" w:sz="4" w:space="0"/>
            </w:tcBorders>
            <w:vAlign w:val="center"/>
          </w:tcPr>
          <w:p>
            <w:pPr>
              <w:rPr>
                <w:rFonts w:ascii="Trebuchet MS" w:hAnsi="Trebuchet MS"/>
                <w:sz w:val="2"/>
                <w:szCs w:val="2"/>
              </w:rPr>
            </w:pPr>
          </w:p>
        </w:tc>
        <w:tc>
          <w:tcPr>
            <w:tcW w:w="3717" w:type="dxa"/>
            <w:tcBorders>
              <w:left w:val="single" w:color="FFFFFF" w:sz="4" w:space="0"/>
              <w:bottom w:val="nil"/>
              <w:right w:val="single" w:color="FFFFFF" w:sz="4" w:space="0"/>
            </w:tcBorders>
            <w:vAlign w:val="center"/>
          </w:tcPr>
          <w:p>
            <w:pPr>
              <w:jc w:val="center"/>
              <w:rPr>
                <w:rFonts w:ascii="Trebuchet MS" w:hAnsi="Trebuchet MS"/>
                <w:sz w:val="2"/>
                <w:szCs w:val="2"/>
              </w:rPr>
            </w:pPr>
          </w:p>
        </w:tc>
        <w:tc>
          <w:tcPr>
            <w:tcW w:w="260" w:type="dxa"/>
            <w:tcBorders>
              <w:top w:val="single" w:color="FFFFFF" w:sz="4" w:space="0"/>
              <w:left w:val="single" w:color="FFFFFF" w:sz="4" w:space="0"/>
              <w:bottom w:val="single" w:color="FFFFFF" w:sz="4" w:space="0"/>
              <w:right w:val="single" w:color="FFFFFF" w:sz="4" w:space="0"/>
            </w:tcBorders>
            <w:vAlign w:val="center"/>
          </w:tcPr>
          <w:p>
            <w:pPr>
              <w:jc w:val="center"/>
              <w:rPr>
                <w:rFonts w:ascii="Trebuchet MS" w:hAnsi="Trebuchet MS"/>
                <w:sz w:val="2"/>
                <w:szCs w:val="2"/>
              </w:rPr>
            </w:pPr>
          </w:p>
        </w:tc>
        <w:tc>
          <w:tcPr>
            <w:tcW w:w="236" w:type="dxa"/>
            <w:tcBorders>
              <w:top w:val="nil"/>
              <w:left w:val="single" w:color="FFFFFF" w:sz="4" w:space="0"/>
              <w:bottom w:val="nil"/>
              <w:right w:val="single" w:color="FFFFFF" w:sz="4" w:space="0"/>
            </w:tcBorders>
            <w:vAlign w:val="center"/>
          </w:tcPr>
          <w:p>
            <w:pPr>
              <w:jc w:val="center"/>
              <w:rPr>
                <w:rFonts w:ascii="Trebuchet MS" w:hAnsi="Trebuchet MS"/>
                <w:sz w:val="2"/>
                <w:szCs w:val="2"/>
              </w:rPr>
            </w:pPr>
          </w:p>
        </w:tc>
        <w:tc>
          <w:tcPr>
            <w:tcW w:w="3239" w:type="dxa"/>
            <w:tcBorders>
              <w:top w:val="single" w:color="FFFFFF" w:sz="4" w:space="0"/>
              <w:left w:val="single" w:color="FFFFFF" w:sz="4" w:space="0"/>
              <w:bottom w:val="single" w:color="FFFFFF" w:sz="4" w:space="0"/>
              <w:right w:val="single" w:color="FFFFFF" w:sz="4" w:space="0"/>
            </w:tcBorders>
            <w:vAlign w:val="center"/>
          </w:tcPr>
          <w:p>
            <w:pPr>
              <w:rPr>
                <w:rFonts w:ascii="Trebuchet MS" w:hAnsi="Trebuchet MS"/>
                <w:sz w:val="2"/>
                <w:szCs w:val="2"/>
              </w:rPr>
            </w:pPr>
          </w:p>
        </w:tc>
        <w:tc>
          <w:tcPr>
            <w:tcW w:w="3453" w:type="dxa"/>
            <w:tcBorders>
              <w:top w:val="single" w:color="000000" w:sz="4" w:space="0"/>
              <w:left w:val="single" w:color="FFFFFF" w:sz="4" w:space="0"/>
              <w:bottom w:val="nil"/>
              <w:right w:val="single" w:color="FFFFFF" w:sz="4" w:space="0"/>
            </w:tcBorders>
            <w:vAlign w:val="center"/>
          </w:tcPr>
          <w:p>
            <w:pPr>
              <w:jc w:val="center"/>
              <w:rPr>
                <w:rFonts w:ascii="Trebuchet MS" w:hAnsi="Trebuchet MS"/>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2" w:type="dxa"/>
          <w:trHeight w:val="144" w:hRule="atLeast"/>
        </w:trPr>
        <w:tc>
          <w:tcPr>
            <w:tcW w:w="238" w:type="dxa"/>
            <w:tcBorders>
              <w:top w:val="nil"/>
              <w:left w:val="nil"/>
              <w:bottom w:val="nil"/>
              <w:right w:val="nil"/>
            </w:tcBorders>
            <w:vAlign w:val="center"/>
          </w:tcPr>
          <w:p>
            <w:pPr>
              <w:jc w:val="center"/>
              <w:rPr>
                <w:rFonts w:ascii="Trebuchet MS" w:hAnsi="Trebuchet MS"/>
                <w:sz w:val="16"/>
                <w:szCs w:val="16"/>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3381" w:type="dxa"/>
            <w:tcBorders>
              <w:top w:val="single" w:color="FFFFFF" w:sz="4" w:space="0"/>
              <w:left w:val="nil"/>
              <w:bottom w:val="single" w:color="FFFFFF" w:sz="4" w:space="0"/>
              <w:right w:val="nil"/>
            </w:tcBorders>
            <w:vAlign w:val="center"/>
          </w:tcPr>
          <w:p>
            <w:pPr>
              <w:rPr>
                <w:rFonts w:ascii="Trebuchet MS" w:hAnsi="Trebuchet MS"/>
                <w:sz w:val="16"/>
                <w:szCs w:val="16"/>
              </w:rPr>
            </w:pPr>
            <w:r>
              <w:rPr>
                <w:rFonts w:ascii="Trebuchet MS" w:hAnsi="Trebuchet MS"/>
                <w:sz w:val="16"/>
                <w:szCs w:val="16"/>
              </w:rPr>
              <w:t>Approved Private School (Residential)</w:t>
            </w:r>
          </w:p>
        </w:tc>
        <w:tc>
          <w:tcPr>
            <w:tcW w:w="3717" w:type="dxa"/>
            <w:tcBorders>
              <w:top w:val="nil"/>
              <w:left w:val="nil"/>
              <w:right w:val="nil"/>
            </w:tcBorders>
            <w:vAlign w:val="center"/>
          </w:tcPr>
          <w:p>
            <w:pPr>
              <w:jc w:val="center"/>
              <w:rPr>
                <w:rFonts w:ascii="Trebuchet MS" w:hAnsi="Trebuchet MS"/>
                <w:sz w:val="16"/>
                <w:szCs w:val="16"/>
              </w:rPr>
            </w:pPr>
            <w:r>
              <w:rPr>
                <w:rFonts w:ascii="Trebuchet MS" w:hAnsi="Trebuchet MS"/>
                <w:sz w:val="16"/>
                <w:szCs w:val="16"/>
              </w:rPr>
              <w:t>plcOUTSchoolRes</w:t>
            </w:r>
          </w:p>
        </w:tc>
        <w:tc>
          <w:tcPr>
            <w:tcW w:w="260" w:type="dxa"/>
            <w:tcBorders>
              <w:top w:val="single" w:color="FFFFFF" w:sz="4" w:space="0"/>
              <w:left w:val="nil"/>
              <w:bottom w:val="single" w:color="FFFFFF" w:sz="4" w:space="0"/>
              <w:right w:val="nil"/>
            </w:tcBorders>
            <w:vAlign w:val="center"/>
          </w:tcPr>
          <w:p>
            <w:pPr>
              <w:jc w:val="center"/>
              <w:rPr>
                <w:rFonts w:ascii="Trebuchet MS" w:hAnsi="Trebuchet MS"/>
                <w:sz w:val="16"/>
                <w:szCs w:val="16"/>
              </w:rPr>
            </w:pPr>
          </w:p>
        </w:tc>
        <w:tc>
          <w:tcPr>
            <w:tcW w:w="236" w:type="dxa"/>
            <w:tcBorders>
              <w:top w:val="nil"/>
              <w:left w:val="nil"/>
              <w:bottom w:val="nil"/>
              <w:right w:val="nil"/>
            </w:tcBorders>
            <w:vAlign w:val="center"/>
          </w:tcPr>
          <w:p>
            <w:pPr>
              <w:jc w:val="center"/>
              <w:rPr>
                <w:rFonts w:ascii="Trebuchet MS" w:hAnsi="Trebuchet MS"/>
                <w:sz w:val="16"/>
                <w:szCs w:val="16"/>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3239" w:type="dxa"/>
            <w:tcBorders>
              <w:top w:val="single" w:color="FFFFFF" w:sz="4" w:space="0"/>
              <w:left w:val="nil"/>
              <w:bottom w:val="single" w:color="FFFFFF" w:sz="4" w:space="0"/>
              <w:right w:val="nil"/>
            </w:tcBorders>
            <w:vAlign w:val="center"/>
          </w:tcPr>
          <w:p>
            <w:pPr>
              <w:rPr>
                <w:rFonts w:ascii="Trebuchet MS" w:hAnsi="Trebuchet MS"/>
                <w:sz w:val="16"/>
                <w:szCs w:val="16"/>
              </w:rPr>
            </w:pPr>
            <w:r>
              <w:rPr>
                <w:rFonts w:ascii="Trebuchet MS" w:hAnsi="Trebuchet MS"/>
                <w:sz w:val="16"/>
                <w:szCs w:val="16"/>
              </w:rPr>
              <w:t>Hospital/Homebound</w:t>
            </w:r>
          </w:p>
        </w:tc>
        <w:tc>
          <w:tcPr>
            <w:tcW w:w="3453" w:type="dxa"/>
            <w:tcBorders>
              <w:top w:val="nil"/>
              <w:left w:val="nil"/>
              <w:right w:val="nil"/>
            </w:tcBorders>
            <w:vAlign w:val="center"/>
          </w:tcPr>
          <w:p>
            <w:pPr>
              <w:jc w:val="center"/>
              <w:rPr>
                <w:rFonts w:ascii="Trebuchet MS" w:hAnsi="Trebuchet MS"/>
                <w:sz w:val="16"/>
                <w:szCs w:val="16"/>
              </w:rPr>
            </w:pPr>
            <w:r>
              <w:rPr>
                <w:rFonts w:ascii="Trebuchet MS" w:hAnsi="Trebuchet MS"/>
                <w:sz w:val="16"/>
                <w:szCs w:val="16"/>
              </w:rPr>
              <w:t>plcOUTHme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2" w:type="dxa"/>
          <w:trHeight w:val="70" w:hRule="atLeast"/>
        </w:trPr>
        <w:tc>
          <w:tcPr>
            <w:tcW w:w="238" w:type="dxa"/>
            <w:tcBorders>
              <w:top w:val="nil"/>
              <w:left w:val="single" w:color="FFFFFF" w:sz="4" w:space="0"/>
              <w:bottom w:val="nil"/>
              <w:right w:val="single" w:color="FFFFFF" w:sz="4" w:space="0"/>
            </w:tcBorders>
            <w:vAlign w:val="center"/>
          </w:tcPr>
          <w:p>
            <w:pPr>
              <w:jc w:val="center"/>
              <w:rPr>
                <w:rFonts w:ascii="Trebuchet MS" w:hAnsi="Trebuchet MS"/>
                <w:sz w:val="2"/>
                <w:szCs w:val="2"/>
              </w:rPr>
            </w:pPr>
          </w:p>
        </w:tc>
        <w:tc>
          <w:tcPr>
            <w:tcW w:w="3381" w:type="dxa"/>
            <w:tcBorders>
              <w:top w:val="single" w:color="FFFFFF" w:sz="4" w:space="0"/>
              <w:left w:val="single" w:color="FFFFFF" w:sz="4" w:space="0"/>
              <w:bottom w:val="single" w:color="FFFFFF" w:sz="4" w:space="0"/>
              <w:right w:val="single" w:color="FFFFFF" w:sz="4" w:space="0"/>
            </w:tcBorders>
            <w:vAlign w:val="center"/>
          </w:tcPr>
          <w:p>
            <w:pPr>
              <w:rPr>
                <w:rFonts w:ascii="Trebuchet MS" w:hAnsi="Trebuchet MS"/>
                <w:sz w:val="2"/>
                <w:szCs w:val="2"/>
              </w:rPr>
            </w:pPr>
          </w:p>
        </w:tc>
        <w:tc>
          <w:tcPr>
            <w:tcW w:w="3717" w:type="dxa"/>
            <w:tcBorders>
              <w:left w:val="single" w:color="FFFFFF" w:sz="4" w:space="0"/>
              <w:bottom w:val="nil"/>
              <w:right w:val="single" w:color="FFFFFF" w:sz="4" w:space="0"/>
            </w:tcBorders>
            <w:vAlign w:val="center"/>
          </w:tcPr>
          <w:p>
            <w:pPr>
              <w:jc w:val="center"/>
              <w:rPr>
                <w:rFonts w:ascii="Trebuchet MS" w:hAnsi="Trebuchet MS"/>
                <w:sz w:val="2"/>
                <w:szCs w:val="2"/>
              </w:rPr>
            </w:pPr>
          </w:p>
        </w:tc>
        <w:tc>
          <w:tcPr>
            <w:tcW w:w="260" w:type="dxa"/>
            <w:tcBorders>
              <w:top w:val="single" w:color="FFFFFF" w:sz="4" w:space="0"/>
              <w:left w:val="single" w:color="FFFFFF" w:sz="4" w:space="0"/>
              <w:bottom w:val="single" w:color="FFFFFF" w:sz="4" w:space="0"/>
              <w:right w:val="single" w:color="FFFFFF" w:sz="4" w:space="0"/>
            </w:tcBorders>
            <w:vAlign w:val="center"/>
          </w:tcPr>
          <w:p>
            <w:pPr>
              <w:jc w:val="center"/>
              <w:rPr>
                <w:rFonts w:ascii="Trebuchet MS" w:hAnsi="Trebuchet MS"/>
                <w:sz w:val="2"/>
                <w:szCs w:val="2"/>
              </w:rPr>
            </w:pPr>
          </w:p>
        </w:tc>
        <w:tc>
          <w:tcPr>
            <w:tcW w:w="236" w:type="dxa"/>
            <w:tcBorders>
              <w:top w:val="nil"/>
              <w:left w:val="single" w:color="FFFFFF" w:sz="4" w:space="0"/>
              <w:bottom w:val="nil"/>
              <w:right w:val="single" w:color="FFFFFF" w:sz="4" w:space="0"/>
            </w:tcBorders>
            <w:vAlign w:val="center"/>
          </w:tcPr>
          <w:p>
            <w:pPr>
              <w:jc w:val="center"/>
              <w:rPr>
                <w:rFonts w:ascii="Trebuchet MS" w:hAnsi="Trebuchet MS"/>
                <w:sz w:val="2"/>
                <w:szCs w:val="2"/>
              </w:rPr>
            </w:pPr>
          </w:p>
        </w:tc>
        <w:tc>
          <w:tcPr>
            <w:tcW w:w="3239" w:type="dxa"/>
            <w:tcBorders>
              <w:top w:val="single" w:color="FFFFFF" w:sz="4" w:space="0"/>
              <w:left w:val="single" w:color="FFFFFF" w:sz="4" w:space="0"/>
              <w:bottom w:val="single" w:color="FFFFFF" w:sz="4" w:space="0"/>
              <w:right w:val="single" w:color="FFFFFF" w:sz="4" w:space="0"/>
            </w:tcBorders>
            <w:vAlign w:val="center"/>
          </w:tcPr>
          <w:p>
            <w:pPr>
              <w:rPr>
                <w:rFonts w:ascii="Trebuchet MS" w:hAnsi="Trebuchet MS"/>
                <w:sz w:val="2"/>
                <w:szCs w:val="2"/>
              </w:rPr>
            </w:pPr>
          </w:p>
        </w:tc>
        <w:tc>
          <w:tcPr>
            <w:tcW w:w="3453" w:type="dxa"/>
            <w:tcBorders>
              <w:left w:val="single" w:color="FFFFFF" w:sz="4" w:space="0"/>
              <w:bottom w:val="nil"/>
              <w:right w:val="single" w:color="FFFFFF" w:sz="4" w:space="0"/>
            </w:tcBorders>
            <w:vAlign w:val="center"/>
          </w:tcPr>
          <w:p>
            <w:pPr>
              <w:jc w:val="center"/>
              <w:rPr>
                <w:rFonts w:ascii="Trebuchet MS" w:hAnsi="Trebuchet MS"/>
                <w:sz w:val="2"/>
                <w:szCs w:val="2"/>
              </w:rPr>
            </w:pPr>
            <w:r>
              <w:rPr>
                <w:rFonts w:ascii="Trebuchet MS" w:hAnsi="Trebuchet MS"/>
                <w:sz w:val="2"/>
                <w:szCs w:val="2"/>
              </w:rPr>
              <w:t>1</w:t>
            </w:r>
          </w:p>
          <w:p>
            <w:pPr>
              <w:jc w:val="center"/>
              <w:rPr>
                <w:rFonts w:ascii="Trebuchet MS" w:hAnsi="Trebuchet MS"/>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2" w:type="dxa"/>
          <w:trHeight w:val="144" w:hRule="atLeast"/>
        </w:trPr>
        <w:tc>
          <w:tcPr>
            <w:tcW w:w="238" w:type="dxa"/>
            <w:tcBorders>
              <w:top w:val="nil"/>
              <w:left w:val="nil"/>
              <w:bottom w:val="nil"/>
              <w:right w:val="nil"/>
            </w:tcBorders>
            <w:vAlign w:val="center"/>
          </w:tcPr>
          <w:p>
            <w:pPr>
              <w:jc w:val="center"/>
              <w:rPr>
                <w:rFonts w:ascii="Trebuchet MS" w:hAnsi="Trebuchet MS"/>
                <w:sz w:val="16"/>
                <w:szCs w:val="16"/>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3381" w:type="dxa"/>
            <w:tcBorders>
              <w:top w:val="single" w:color="FFFFFF" w:sz="4" w:space="0"/>
              <w:left w:val="nil"/>
              <w:bottom w:val="single" w:color="FFFFFF" w:sz="4" w:space="0"/>
              <w:right w:val="nil"/>
            </w:tcBorders>
            <w:vAlign w:val="center"/>
          </w:tcPr>
          <w:p>
            <w:pPr>
              <w:rPr>
                <w:rFonts w:ascii="Trebuchet MS" w:hAnsi="Trebuchet MS"/>
                <w:sz w:val="16"/>
                <w:szCs w:val="16"/>
              </w:rPr>
            </w:pPr>
            <w:r>
              <w:rPr>
                <w:rFonts w:ascii="Trebuchet MS" w:hAnsi="Trebuchet MS"/>
                <w:sz w:val="16"/>
                <w:szCs w:val="16"/>
              </w:rPr>
              <w:t>Other Private Facility (Non Residential)</w:t>
            </w:r>
          </w:p>
        </w:tc>
        <w:tc>
          <w:tcPr>
            <w:tcW w:w="3717" w:type="dxa"/>
            <w:tcBorders>
              <w:top w:val="nil"/>
              <w:left w:val="nil"/>
              <w:right w:val="nil"/>
            </w:tcBorders>
            <w:vAlign w:val="center"/>
          </w:tcPr>
          <w:p>
            <w:pPr>
              <w:jc w:val="center"/>
              <w:rPr>
                <w:rFonts w:ascii="Trebuchet MS" w:hAnsi="Trebuchet MS"/>
                <w:sz w:val="16"/>
                <w:szCs w:val="16"/>
              </w:rPr>
            </w:pPr>
            <w:r>
              <w:rPr>
                <w:rFonts w:ascii="Trebuchet MS" w:hAnsi="Trebuchet MS"/>
                <w:sz w:val="16"/>
                <w:szCs w:val="16"/>
              </w:rPr>
              <w:t>plcOUTPvtFacilityNon</w:t>
            </w:r>
          </w:p>
        </w:tc>
        <w:tc>
          <w:tcPr>
            <w:tcW w:w="260" w:type="dxa"/>
            <w:tcBorders>
              <w:top w:val="single" w:color="FFFFFF" w:sz="4" w:space="0"/>
              <w:left w:val="nil"/>
              <w:bottom w:val="single" w:color="FFFFFF" w:sz="4" w:space="0"/>
              <w:right w:val="nil"/>
            </w:tcBorders>
            <w:vAlign w:val="center"/>
          </w:tcPr>
          <w:p>
            <w:pPr>
              <w:jc w:val="center"/>
              <w:rPr>
                <w:rFonts w:ascii="Trebuchet MS" w:hAnsi="Trebuchet MS"/>
                <w:sz w:val="16"/>
                <w:szCs w:val="16"/>
              </w:rPr>
            </w:pPr>
          </w:p>
        </w:tc>
        <w:tc>
          <w:tcPr>
            <w:tcW w:w="236" w:type="dxa"/>
            <w:tcBorders>
              <w:top w:val="nil"/>
              <w:left w:val="nil"/>
              <w:bottom w:val="nil"/>
              <w:right w:val="nil"/>
            </w:tcBorders>
            <w:vAlign w:val="center"/>
          </w:tcPr>
          <w:p>
            <w:pPr>
              <w:jc w:val="center"/>
              <w:rPr>
                <w:rFonts w:ascii="Trebuchet MS" w:hAnsi="Trebuchet MS"/>
                <w:sz w:val="16"/>
                <w:szCs w:val="16"/>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3239" w:type="dxa"/>
            <w:tcBorders>
              <w:top w:val="single" w:color="FFFFFF" w:sz="4" w:space="0"/>
              <w:left w:val="nil"/>
              <w:bottom w:val="single" w:color="FFFFFF" w:sz="4" w:space="0"/>
              <w:right w:val="nil"/>
            </w:tcBorders>
            <w:vAlign w:val="center"/>
          </w:tcPr>
          <w:p>
            <w:pPr>
              <w:rPr>
                <w:rFonts w:ascii="Trebuchet MS" w:hAnsi="Trebuchet MS"/>
                <w:sz w:val="16"/>
                <w:szCs w:val="16"/>
              </w:rPr>
            </w:pPr>
            <w:r>
              <w:rPr>
                <w:rFonts w:ascii="Trebuchet MS" w:hAnsi="Trebuchet MS"/>
                <w:sz w:val="16"/>
                <w:szCs w:val="16"/>
              </w:rPr>
              <w:t>Correctional Facility</w:t>
            </w:r>
          </w:p>
        </w:tc>
        <w:tc>
          <w:tcPr>
            <w:tcW w:w="3453" w:type="dxa"/>
            <w:tcBorders>
              <w:top w:val="nil"/>
              <w:left w:val="nil"/>
              <w:right w:val="nil"/>
            </w:tcBorders>
            <w:vAlign w:val="center"/>
          </w:tcPr>
          <w:p>
            <w:pPr>
              <w:jc w:val="center"/>
              <w:rPr>
                <w:rFonts w:ascii="Trebuchet MS" w:hAnsi="Trebuchet MS"/>
                <w:sz w:val="16"/>
                <w:szCs w:val="16"/>
              </w:rPr>
            </w:pPr>
            <w:r>
              <w:rPr>
                <w:rFonts w:ascii="Trebuchet MS" w:hAnsi="Trebuchet MS"/>
                <w:sz w:val="16"/>
                <w:szCs w:val="16"/>
              </w:rPr>
              <w:t>plcOUTCrrFacility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2" w:type="dxa"/>
          <w:trHeight w:val="70" w:hRule="atLeast"/>
        </w:trPr>
        <w:tc>
          <w:tcPr>
            <w:tcW w:w="238" w:type="dxa"/>
            <w:tcBorders>
              <w:top w:val="nil"/>
              <w:left w:val="single" w:color="FFFFFF" w:sz="4" w:space="0"/>
              <w:bottom w:val="nil"/>
              <w:right w:val="single" w:color="FFFFFF" w:sz="4" w:space="0"/>
            </w:tcBorders>
            <w:vAlign w:val="center"/>
          </w:tcPr>
          <w:p>
            <w:pPr>
              <w:jc w:val="center"/>
              <w:rPr>
                <w:rFonts w:ascii="Trebuchet MS" w:hAnsi="Trebuchet MS"/>
                <w:sz w:val="2"/>
                <w:szCs w:val="2"/>
              </w:rPr>
            </w:pPr>
          </w:p>
        </w:tc>
        <w:tc>
          <w:tcPr>
            <w:tcW w:w="3381" w:type="dxa"/>
            <w:tcBorders>
              <w:top w:val="single" w:color="FFFFFF" w:sz="4" w:space="0"/>
              <w:left w:val="single" w:color="FFFFFF" w:sz="4" w:space="0"/>
              <w:bottom w:val="single" w:color="FFFFFF" w:sz="4" w:space="0"/>
              <w:right w:val="single" w:color="FFFFFF" w:sz="4" w:space="0"/>
            </w:tcBorders>
            <w:vAlign w:val="center"/>
          </w:tcPr>
          <w:p>
            <w:pPr>
              <w:rPr>
                <w:rFonts w:ascii="Trebuchet MS" w:hAnsi="Trebuchet MS"/>
                <w:sz w:val="2"/>
                <w:szCs w:val="2"/>
              </w:rPr>
            </w:pPr>
          </w:p>
        </w:tc>
        <w:tc>
          <w:tcPr>
            <w:tcW w:w="3717" w:type="dxa"/>
            <w:tcBorders>
              <w:left w:val="single" w:color="FFFFFF" w:sz="4" w:space="0"/>
              <w:bottom w:val="nil"/>
              <w:right w:val="single" w:color="FFFFFF" w:sz="4" w:space="0"/>
            </w:tcBorders>
            <w:vAlign w:val="center"/>
          </w:tcPr>
          <w:p>
            <w:pPr>
              <w:jc w:val="center"/>
              <w:rPr>
                <w:rFonts w:ascii="Trebuchet MS" w:hAnsi="Trebuchet MS"/>
                <w:sz w:val="2"/>
                <w:szCs w:val="2"/>
              </w:rPr>
            </w:pPr>
          </w:p>
        </w:tc>
        <w:tc>
          <w:tcPr>
            <w:tcW w:w="260" w:type="dxa"/>
            <w:tcBorders>
              <w:top w:val="single" w:color="FFFFFF" w:sz="4" w:space="0"/>
              <w:left w:val="single" w:color="FFFFFF" w:sz="4" w:space="0"/>
              <w:bottom w:val="single" w:color="FFFFFF" w:sz="4" w:space="0"/>
              <w:right w:val="single" w:color="FFFFFF" w:sz="4" w:space="0"/>
            </w:tcBorders>
            <w:vAlign w:val="center"/>
          </w:tcPr>
          <w:p>
            <w:pPr>
              <w:jc w:val="center"/>
              <w:rPr>
                <w:rFonts w:ascii="Trebuchet MS" w:hAnsi="Trebuchet MS"/>
                <w:sz w:val="2"/>
                <w:szCs w:val="2"/>
              </w:rPr>
            </w:pPr>
          </w:p>
        </w:tc>
        <w:tc>
          <w:tcPr>
            <w:tcW w:w="236" w:type="dxa"/>
            <w:tcBorders>
              <w:top w:val="nil"/>
              <w:left w:val="single" w:color="FFFFFF" w:sz="4" w:space="0"/>
              <w:bottom w:val="nil"/>
              <w:right w:val="single" w:color="FFFFFF" w:sz="4" w:space="0"/>
            </w:tcBorders>
            <w:vAlign w:val="center"/>
          </w:tcPr>
          <w:p>
            <w:pPr>
              <w:jc w:val="center"/>
              <w:rPr>
                <w:rFonts w:ascii="Trebuchet MS" w:hAnsi="Trebuchet MS"/>
                <w:sz w:val="2"/>
                <w:szCs w:val="2"/>
              </w:rPr>
            </w:pPr>
          </w:p>
        </w:tc>
        <w:tc>
          <w:tcPr>
            <w:tcW w:w="3239" w:type="dxa"/>
            <w:tcBorders>
              <w:top w:val="single" w:color="FFFFFF" w:sz="4" w:space="0"/>
              <w:left w:val="single" w:color="FFFFFF" w:sz="4" w:space="0"/>
              <w:bottom w:val="single" w:color="FFFFFF" w:sz="4" w:space="0"/>
              <w:right w:val="single" w:color="FFFFFF" w:sz="4" w:space="0"/>
            </w:tcBorders>
            <w:vAlign w:val="center"/>
          </w:tcPr>
          <w:p>
            <w:pPr>
              <w:rPr>
                <w:rFonts w:ascii="Trebuchet MS" w:hAnsi="Trebuchet MS"/>
                <w:sz w:val="2"/>
                <w:szCs w:val="2"/>
              </w:rPr>
            </w:pPr>
          </w:p>
        </w:tc>
        <w:tc>
          <w:tcPr>
            <w:tcW w:w="3453" w:type="dxa"/>
            <w:tcBorders>
              <w:left w:val="single" w:color="FFFFFF" w:sz="4" w:space="0"/>
              <w:bottom w:val="nil"/>
              <w:right w:val="single" w:color="FFFFFF" w:sz="4" w:space="0"/>
            </w:tcBorders>
            <w:vAlign w:val="center"/>
          </w:tcPr>
          <w:p>
            <w:pPr>
              <w:jc w:val="center"/>
              <w:rPr>
                <w:rFonts w:ascii="Trebuchet MS" w:hAnsi="Trebuchet MS"/>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2" w:type="dxa"/>
          <w:trHeight w:val="144" w:hRule="atLeast"/>
        </w:trPr>
        <w:tc>
          <w:tcPr>
            <w:tcW w:w="238" w:type="dxa"/>
            <w:tcBorders>
              <w:top w:val="nil"/>
              <w:left w:val="nil"/>
              <w:bottom w:val="nil"/>
              <w:right w:val="nil"/>
            </w:tcBorders>
            <w:vAlign w:val="center"/>
          </w:tcPr>
          <w:p>
            <w:pPr>
              <w:jc w:val="center"/>
              <w:rPr>
                <w:rFonts w:ascii="Trebuchet MS" w:hAnsi="Trebuchet MS"/>
                <w:sz w:val="16"/>
                <w:szCs w:val="16"/>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3381" w:type="dxa"/>
            <w:tcBorders>
              <w:top w:val="single" w:color="FFFFFF" w:sz="4" w:space="0"/>
              <w:left w:val="nil"/>
              <w:bottom w:val="single" w:color="FFFFFF" w:sz="4" w:space="0"/>
              <w:right w:val="nil"/>
            </w:tcBorders>
            <w:vAlign w:val="center"/>
          </w:tcPr>
          <w:p>
            <w:pPr>
              <w:rPr>
                <w:rFonts w:ascii="Trebuchet MS" w:hAnsi="Trebuchet MS"/>
                <w:sz w:val="16"/>
                <w:szCs w:val="16"/>
              </w:rPr>
            </w:pPr>
            <w:r>
              <w:rPr>
                <w:rFonts w:ascii="Trebuchet MS" w:hAnsi="Trebuchet MS"/>
                <w:sz w:val="16"/>
                <w:szCs w:val="16"/>
              </w:rPr>
              <w:t>Other Private Facility (Residential)</w:t>
            </w:r>
          </w:p>
        </w:tc>
        <w:tc>
          <w:tcPr>
            <w:tcW w:w="3717" w:type="dxa"/>
            <w:tcBorders>
              <w:top w:val="nil"/>
              <w:left w:val="nil"/>
              <w:right w:val="nil"/>
            </w:tcBorders>
            <w:vAlign w:val="center"/>
          </w:tcPr>
          <w:p>
            <w:pPr>
              <w:jc w:val="center"/>
              <w:rPr>
                <w:rFonts w:ascii="Trebuchet MS" w:hAnsi="Trebuchet MS"/>
                <w:sz w:val="16"/>
                <w:szCs w:val="16"/>
              </w:rPr>
            </w:pPr>
            <w:r>
              <w:rPr>
                <w:rFonts w:ascii="Trebuchet MS" w:hAnsi="Trebuchet MS"/>
                <w:sz w:val="16"/>
                <w:szCs w:val="16"/>
              </w:rPr>
              <w:t>plcOUTPvtFacilityRes</w:t>
            </w:r>
          </w:p>
        </w:tc>
        <w:tc>
          <w:tcPr>
            <w:tcW w:w="260" w:type="dxa"/>
            <w:tcBorders>
              <w:top w:val="single" w:color="FFFFFF" w:sz="4" w:space="0"/>
              <w:left w:val="nil"/>
              <w:bottom w:val="single" w:color="FFFFFF" w:sz="4" w:space="0"/>
              <w:right w:val="nil"/>
            </w:tcBorders>
            <w:vAlign w:val="center"/>
          </w:tcPr>
          <w:p>
            <w:pPr>
              <w:jc w:val="center"/>
              <w:rPr>
                <w:rFonts w:ascii="Trebuchet MS" w:hAnsi="Trebuchet MS"/>
                <w:sz w:val="16"/>
                <w:szCs w:val="16"/>
              </w:rPr>
            </w:pPr>
          </w:p>
        </w:tc>
        <w:tc>
          <w:tcPr>
            <w:tcW w:w="236" w:type="dxa"/>
            <w:tcBorders>
              <w:top w:val="nil"/>
              <w:left w:val="nil"/>
              <w:bottom w:val="nil"/>
              <w:right w:val="nil"/>
            </w:tcBorders>
            <w:vAlign w:val="center"/>
          </w:tcPr>
          <w:p>
            <w:pPr>
              <w:jc w:val="center"/>
              <w:rPr>
                <w:rFonts w:ascii="Trebuchet MS" w:hAnsi="Trebuchet MS"/>
                <w:sz w:val="16"/>
                <w:szCs w:val="16"/>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3239" w:type="dxa"/>
            <w:tcBorders>
              <w:top w:val="single" w:color="FFFFFF" w:sz="4" w:space="0"/>
              <w:left w:val="nil"/>
              <w:bottom w:val="single" w:color="FFFFFF" w:sz="4" w:space="0"/>
              <w:right w:val="nil"/>
            </w:tcBorders>
            <w:vAlign w:val="center"/>
          </w:tcPr>
          <w:p>
            <w:pPr>
              <w:rPr>
                <w:rFonts w:ascii="Trebuchet MS" w:hAnsi="Trebuchet MS"/>
                <w:sz w:val="16"/>
                <w:szCs w:val="16"/>
              </w:rPr>
            </w:pPr>
            <w:r>
              <w:rPr>
                <w:rFonts w:ascii="Trebuchet MS" w:hAnsi="Trebuchet MS"/>
                <w:sz w:val="16"/>
                <w:szCs w:val="16"/>
              </w:rPr>
              <w:t>Out of State Facility</w:t>
            </w:r>
          </w:p>
        </w:tc>
        <w:tc>
          <w:tcPr>
            <w:tcW w:w="3453" w:type="dxa"/>
            <w:tcBorders>
              <w:top w:val="nil"/>
              <w:left w:val="nil"/>
              <w:right w:val="nil"/>
            </w:tcBorders>
            <w:vAlign w:val="center"/>
          </w:tcPr>
          <w:p>
            <w:pPr>
              <w:jc w:val="center"/>
              <w:rPr>
                <w:rFonts w:ascii="Trebuchet MS" w:hAnsi="Trebuchet MS"/>
                <w:sz w:val="16"/>
                <w:szCs w:val="16"/>
              </w:rPr>
            </w:pPr>
            <w:r>
              <w:rPr>
                <w:rFonts w:ascii="Trebuchet MS" w:hAnsi="Trebuchet MS"/>
                <w:sz w:val="16"/>
                <w:szCs w:val="16"/>
              </w:rPr>
              <w:t>plcOUTStateFacility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2" w:type="dxa"/>
          <w:trHeight w:val="70" w:hRule="atLeast"/>
        </w:trPr>
        <w:tc>
          <w:tcPr>
            <w:tcW w:w="238" w:type="dxa"/>
            <w:tcBorders>
              <w:top w:val="nil"/>
              <w:left w:val="single" w:color="FFFFFF" w:sz="4" w:space="0"/>
              <w:bottom w:val="nil"/>
              <w:right w:val="single" w:color="FFFFFF" w:sz="4" w:space="0"/>
            </w:tcBorders>
            <w:vAlign w:val="center"/>
          </w:tcPr>
          <w:p>
            <w:pPr>
              <w:jc w:val="center"/>
              <w:rPr>
                <w:rFonts w:ascii="Trebuchet MS" w:hAnsi="Trebuchet MS"/>
                <w:sz w:val="2"/>
                <w:szCs w:val="2"/>
              </w:rPr>
            </w:pPr>
          </w:p>
        </w:tc>
        <w:tc>
          <w:tcPr>
            <w:tcW w:w="3381" w:type="dxa"/>
            <w:tcBorders>
              <w:top w:val="single" w:color="FFFFFF" w:sz="4" w:space="0"/>
              <w:left w:val="single" w:color="FFFFFF" w:sz="4" w:space="0"/>
              <w:bottom w:val="single" w:color="FFFFFF" w:sz="4" w:space="0"/>
              <w:right w:val="single" w:color="FFFFFF" w:sz="4" w:space="0"/>
            </w:tcBorders>
            <w:vAlign w:val="center"/>
          </w:tcPr>
          <w:p>
            <w:pPr>
              <w:rPr>
                <w:rFonts w:ascii="Trebuchet MS" w:hAnsi="Trebuchet MS"/>
                <w:sz w:val="2"/>
                <w:szCs w:val="2"/>
              </w:rPr>
            </w:pPr>
          </w:p>
        </w:tc>
        <w:tc>
          <w:tcPr>
            <w:tcW w:w="3717" w:type="dxa"/>
            <w:tcBorders>
              <w:left w:val="single" w:color="FFFFFF" w:sz="4" w:space="0"/>
              <w:bottom w:val="nil"/>
              <w:right w:val="single" w:color="FFFFFF" w:sz="4" w:space="0"/>
            </w:tcBorders>
            <w:vAlign w:val="center"/>
          </w:tcPr>
          <w:p>
            <w:pPr>
              <w:jc w:val="center"/>
              <w:rPr>
                <w:rFonts w:ascii="Trebuchet MS" w:hAnsi="Trebuchet MS"/>
                <w:sz w:val="2"/>
                <w:szCs w:val="2"/>
              </w:rPr>
            </w:pPr>
          </w:p>
        </w:tc>
        <w:tc>
          <w:tcPr>
            <w:tcW w:w="260" w:type="dxa"/>
            <w:tcBorders>
              <w:top w:val="single" w:color="FFFFFF" w:sz="4" w:space="0"/>
              <w:left w:val="single" w:color="FFFFFF" w:sz="4" w:space="0"/>
              <w:bottom w:val="single" w:color="FFFFFF" w:sz="4" w:space="0"/>
              <w:right w:val="single" w:color="FFFFFF" w:sz="4" w:space="0"/>
            </w:tcBorders>
            <w:vAlign w:val="center"/>
          </w:tcPr>
          <w:p>
            <w:pPr>
              <w:jc w:val="center"/>
              <w:rPr>
                <w:rFonts w:ascii="Trebuchet MS" w:hAnsi="Trebuchet MS"/>
                <w:sz w:val="2"/>
                <w:szCs w:val="2"/>
              </w:rPr>
            </w:pPr>
          </w:p>
        </w:tc>
        <w:tc>
          <w:tcPr>
            <w:tcW w:w="236" w:type="dxa"/>
            <w:tcBorders>
              <w:top w:val="nil"/>
              <w:left w:val="single" w:color="FFFFFF" w:sz="4" w:space="0"/>
              <w:bottom w:val="nil"/>
              <w:right w:val="single" w:color="FFFFFF" w:sz="4" w:space="0"/>
            </w:tcBorders>
            <w:vAlign w:val="center"/>
          </w:tcPr>
          <w:p>
            <w:pPr>
              <w:jc w:val="center"/>
              <w:rPr>
                <w:rFonts w:ascii="Trebuchet MS" w:hAnsi="Trebuchet MS"/>
                <w:sz w:val="2"/>
                <w:szCs w:val="2"/>
              </w:rPr>
            </w:pPr>
          </w:p>
        </w:tc>
        <w:tc>
          <w:tcPr>
            <w:tcW w:w="3239" w:type="dxa"/>
            <w:tcBorders>
              <w:top w:val="single" w:color="FFFFFF" w:sz="4" w:space="0"/>
              <w:left w:val="single" w:color="FFFFFF" w:sz="4" w:space="0"/>
              <w:bottom w:val="single" w:color="FFFFFF" w:sz="4" w:space="0"/>
              <w:right w:val="single" w:color="FFFFFF" w:sz="4" w:space="0"/>
            </w:tcBorders>
            <w:vAlign w:val="center"/>
          </w:tcPr>
          <w:p>
            <w:pPr>
              <w:rPr>
                <w:rFonts w:ascii="Trebuchet MS" w:hAnsi="Trebuchet MS"/>
                <w:sz w:val="2"/>
                <w:szCs w:val="2"/>
              </w:rPr>
            </w:pPr>
          </w:p>
        </w:tc>
        <w:tc>
          <w:tcPr>
            <w:tcW w:w="3453" w:type="dxa"/>
            <w:tcBorders>
              <w:left w:val="single" w:color="FFFFFF" w:sz="4" w:space="0"/>
              <w:bottom w:val="nil"/>
              <w:right w:val="single" w:color="FFFFFF" w:sz="4" w:space="0"/>
            </w:tcBorders>
            <w:vAlign w:val="center"/>
          </w:tcPr>
          <w:p>
            <w:pPr>
              <w:jc w:val="center"/>
              <w:rPr>
                <w:rFonts w:ascii="Trebuchet MS" w:hAnsi="Trebuchet MS"/>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2" w:type="dxa"/>
          <w:trHeight w:val="144" w:hRule="atLeast"/>
        </w:trPr>
        <w:tc>
          <w:tcPr>
            <w:tcW w:w="238" w:type="dxa"/>
            <w:tcBorders>
              <w:top w:val="nil"/>
              <w:left w:val="nil"/>
              <w:bottom w:val="nil"/>
              <w:right w:val="nil"/>
            </w:tcBorders>
            <w:vAlign w:val="center"/>
          </w:tcPr>
          <w:p>
            <w:pPr>
              <w:jc w:val="center"/>
              <w:rPr>
                <w:rFonts w:ascii="Trebuchet MS" w:hAnsi="Trebuchet MS"/>
                <w:sz w:val="16"/>
                <w:szCs w:val="16"/>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3381" w:type="dxa"/>
            <w:tcBorders>
              <w:top w:val="single" w:color="FFFFFF" w:sz="4" w:space="0"/>
              <w:left w:val="nil"/>
              <w:bottom w:val="single" w:color="FFFFFF" w:sz="4" w:space="0"/>
              <w:right w:val="nil"/>
            </w:tcBorders>
            <w:vAlign w:val="center"/>
          </w:tcPr>
          <w:p>
            <w:pPr>
              <w:rPr>
                <w:rFonts w:ascii="Trebuchet MS" w:hAnsi="Trebuchet MS"/>
                <w:sz w:val="16"/>
                <w:szCs w:val="16"/>
              </w:rPr>
            </w:pPr>
            <w:r>
              <w:rPr>
                <w:rFonts w:ascii="Trebuchet MS" w:hAnsi="Trebuchet MS"/>
                <w:sz w:val="16"/>
                <w:szCs w:val="16"/>
              </w:rPr>
              <w:t>Other Public Facility (Residential)</w:t>
            </w:r>
          </w:p>
        </w:tc>
        <w:tc>
          <w:tcPr>
            <w:tcW w:w="3717" w:type="dxa"/>
            <w:tcBorders>
              <w:top w:val="nil"/>
              <w:left w:val="nil"/>
              <w:right w:val="nil"/>
            </w:tcBorders>
            <w:vAlign w:val="center"/>
          </w:tcPr>
          <w:p>
            <w:pPr>
              <w:jc w:val="center"/>
              <w:rPr>
                <w:rFonts w:ascii="Trebuchet MS" w:hAnsi="Trebuchet MS"/>
                <w:sz w:val="16"/>
                <w:szCs w:val="16"/>
              </w:rPr>
            </w:pPr>
            <w:r>
              <w:rPr>
                <w:rFonts w:ascii="Trebuchet MS" w:hAnsi="Trebuchet MS"/>
                <w:sz w:val="16"/>
                <w:szCs w:val="16"/>
              </w:rPr>
              <w:t>plcOUTPubFacilityRes</w:t>
            </w:r>
          </w:p>
        </w:tc>
        <w:tc>
          <w:tcPr>
            <w:tcW w:w="260" w:type="dxa"/>
            <w:tcBorders>
              <w:top w:val="single" w:color="FFFFFF" w:sz="4" w:space="0"/>
              <w:left w:val="nil"/>
              <w:bottom w:val="single" w:color="FFFFFF" w:sz="4" w:space="0"/>
              <w:right w:val="nil"/>
            </w:tcBorders>
            <w:vAlign w:val="center"/>
          </w:tcPr>
          <w:p>
            <w:pPr>
              <w:jc w:val="center"/>
              <w:rPr>
                <w:rFonts w:ascii="Trebuchet MS" w:hAnsi="Trebuchet MS"/>
                <w:sz w:val="16"/>
                <w:szCs w:val="16"/>
              </w:rPr>
            </w:pPr>
          </w:p>
        </w:tc>
        <w:tc>
          <w:tcPr>
            <w:tcW w:w="236" w:type="dxa"/>
            <w:tcBorders>
              <w:top w:val="nil"/>
              <w:left w:val="nil"/>
              <w:bottom w:val="nil"/>
              <w:right w:val="nil"/>
            </w:tcBorders>
            <w:vAlign w:val="center"/>
          </w:tcPr>
          <w:p>
            <w:pPr>
              <w:jc w:val="center"/>
              <w:rPr>
                <w:rFonts w:ascii="Trebuchet MS" w:hAnsi="Trebuchet MS"/>
                <w:sz w:val="16"/>
                <w:szCs w:val="16"/>
              </w:rPr>
            </w:pPr>
            <w:r>
              <w:rPr>
                <w:rFonts w:ascii="Helvetica" w:hAnsi="Helvetica"/>
                <w:sz w:val="16"/>
              </w:rPr>
              <w:fldChar w:fldCharType="begin">
                <w:ffData>
                  <w:name w:val="Check11"/>
                  <w:enabled/>
                  <w:calcOnExit w:val="0"/>
                  <w:checkBox>
                    <w:size w:val="20"/>
                    <w:default w:val="0"/>
                    <w:checked w:val="0"/>
                  </w:checkBox>
                </w:ffData>
              </w:fldChar>
            </w:r>
            <w:r>
              <w:rPr>
                <w:rFonts w:ascii="Helvetica" w:hAnsi="Helvetica"/>
                <w:sz w:val="16"/>
              </w:rPr>
              <w:instrText xml:space="preserve"> FORMCHECKBOX </w:instrText>
            </w:r>
            <w:r>
              <w:rPr>
                <w:rFonts w:ascii="Helvetica" w:hAnsi="Helvetica"/>
                <w:sz w:val="16"/>
              </w:rPr>
              <w:fldChar w:fldCharType="separate"/>
            </w:r>
            <w:r>
              <w:rPr>
                <w:rFonts w:ascii="Helvetica" w:hAnsi="Helvetica"/>
                <w:sz w:val="16"/>
              </w:rPr>
              <w:fldChar w:fldCharType="end"/>
            </w:r>
          </w:p>
        </w:tc>
        <w:tc>
          <w:tcPr>
            <w:tcW w:w="3239" w:type="dxa"/>
            <w:tcBorders>
              <w:top w:val="single" w:color="FFFFFF" w:sz="4" w:space="0"/>
              <w:left w:val="nil"/>
              <w:bottom w:val="single" w:color="FFFFFF" w:sz="4" w:space="0"/>
              <w:right w:val="nil"/>
            </w:tcBorders>
            <w:vAlign w:val="center"/>
          </w:tcPr>
          <w:p>
            <w:pPr>
              <w:rPr>
                <w:rFonts w:ascii="Trebuchet MS" w:hAnsi="Trebuchet MS"/>
                <w:sz w:val="16"/>
                <w:szCs w:val="16"/>
              </w:rPr>
            </w:pPr>
            <w:r>
              <w:rPr>
                <w:rFonts w:ascii="Trebuchet MS" w:hAnsi="Trebuchet MS"/>
                <w:sz w:val="16"/>
                <w:szCs w:val="16"/>
              </w:rPr>
              <w:t>Instruction Conducted in the Home</w:t>
            </w:r>
          </w:p>
        </w:tc>
        <w:tc>
          <w:tcPr>
            <w:tcW w:w="3453" w:type="dxa"/>
            <w:tcBorders>
              <w:top w:val="nil"/>
              <w:left w:val="nil"/>
              <w:right w:val="nil"/>
            </w:tcBorders>
            <w:vAlign w:val="center"/>
          </w:tcPr>
          <w:p>
            <w:pPr>
              <w:jc w:val="center"/>
              <w:rPr>
                <w:rFonts w:ascii="Trebuchet MS" w:hAnsi="Trebuchet MS"/>
                <w:sz w:val="16"/>
                <w:szCs w:val="16"/>
              </w:rPr>
            </w:pPr>
            <w:r>
              <w:rPr>
                <w:rFonts w:ascii="Trebuchet MS" w:hAnsi="Trebuchet MS"/>
                <w:sz w:val="16"/>
                <w:szCs w:val="16"/>
              </w:rPr>
              <w:t>plcOUTInstrnHme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2" w:type="dxa"/>
          <w:trHeight w:val="40" w:hRule="atLeast"/>
        </w:trPr>
        <w:tc>
          <w:tcPr>
            <w:tcW w:w="238" w:type="dxa"/>
            <w:tcBorders>
              <w:top w:val="nil"/>
              <w:left w:val="single" w:color="FFFFFF" w:sz="4" w:space="0"/>
              <w:bottom w:val="single" w:color="FFFFFF" w:sz="4" w:space="0"/>
              <w:right w:val="single" w:color="FFFFFF" w:sz="4" w:space="0"/>
            </w:tcBorders>
            <w:vAlign w:val="center"/>
          </w:tcPr>
          <w:p>
            <w:pPr>
              <w:jc w:val="center"/>
              <w:rPr>
                <w:rFonts w:ascii="Trebuchet MS" w:hAnsi="Trebuchet MS"/>
                <w:sz w:val="2"/>
                <w:szCs w:val="2"/>
              </w:rPr>
            </w:pPr>
          </w:p>
        </w:tc>
        <w:tc>
          <w:tcPr>
            <w:tcW w:w="3381" w:type="dxa"/>
            <w:tcBorders>
              <w:top w:val="single" w:color="FFFFFF" w:sz="4" w:space="0"/>
              <w:left w:val="single" w:color="FFFFFF" w:sz="4" w:space="0"/>
              <w:bottom w:val="single" w:color="FFFFFF" w:sz="4" w:space="0"/>
              <w:right w:val="single" w:color="FFFFFF" w:sz="4" w:space="0"/>
            </w:tcBorders>
            <w:vAlign w:val="center"/>
          </w:tcPr>
          <w:p>
            <w:pPr>
              <w:rPr>
                <w:rFonts w:ascii="Trebuchet MS" w:hAnsi="Trebuchet MS"/>
                <w:sz w:val="2"/>
                <w:szCs w:val="2"/>
              </w:rPr>
            </w:pPr>
          </w:p>
        </w:tc>
        <w:tc>
          <w:tcPr>
            <w:tcW w:w="3717" w:type="dxa"/>
            <w:tcBorders>
              <w:top w:val="nil"/>
              <w:left w:val="single" w:color="FFFFFF" w:sz="4" w:space="0"/>
              <w:bottom w:val="single" w:color="FFFFFF" w:sz="4" w:space="0"/>
              <w:right w:val="single" w:color="FFFFFF" w:sz="4" w:space="0"/>
            </w:tcBorders>
            <w:vAlign w:val="center"/>
          </w:tcPr>
          <w:p>
            <w:pPr>
              <w:rPr>
                <w:rFonts w:ascii="Trebuchet MS" w:hAnsi="Trebuchet MS"/>
                <w:sz w:val="2"/>
                <w:szCs w:val="2"/>
              </w:rPr>
            </w:pPr>
          </w:p>
        </w:tc>
        <w:tc>
          <w:tcPr>
            <w:tcW w:w="260" w:type="dxa"/>
            <w:tcBorders>
              <w:top w:val="single" w:color="FFFFFF" w:sz="4" w:space="0"/>
              <w:left w:val="single" w:color="FFFFFF" w:sz="4" w:space="0"/>
              <w:bottom w:val="single" w:color="FFFFFF" w:sz="4" w:space="0"/>
              <w:right w:val="single" w:color="FFFFFF" w:sz="4" w:space="0"/>
            </w:tcBorders>
            <w:vAlign w:val="center"/>
          </w:tcPr>
          <w:p>
            <w:pPr>
              <w:jc w:val="center"/>
              <w:rPr>
                <w:rFonts w:ascii="Trebuchet MS" w:hAnsi="Trebuchet MS"/>
                <w:sz w:val="2"/>
                <w:szCs w:val="2"/>
              </w:rPr>
            </w:pPr>
          </w:p>
        </w:tc>
        <w:tc>
          <w:tcPr>
            <w:tcW w:w="236" w:type="dxa"/>
            <w:tcBorders>
              <w:top w:val="nil"/>
              <w:left w:val="single" w:color="FFFFFF" w:sz="4" w:space="0"/>
              <w:bottom w:val="single" w:color="FFFFFF" w:sz="4" w:space="0"/>
              <w:right w:val="single" w:color="FFFFFF" w:sz="4" w:space="0"/>
            </w:tcBorders>
            <w:vAlign w:val="center"/>
          </w:tcPr>
          <w:p>
            <w:pPr>
              <w:jc w:val="center"/>
              <w:rPr>
                <w:rFonts w:ascii="Trebuchet MS" w:hAnsi="Trebuchet MS"/>
                <w:sz w:val="2"/>
                <w:szCs w:val="2"/>
              </w:rPr>
            </w:pPr>
          </w:p>
        </w:tc>
        <w:tc>
          <w:tcPr>
            <w:tcW w:w="3239" w:type="dxa"/>
            <w:tcBorders>
              <w:top w:val="single" w:color="FFFFFF" w:sz="4" w:space="0"/>
              <w:left w:val="single" w:color="FFFFFF" w:sz="4" w:space="0"/>
              <w:bottom w:val="single" w:color="FFFFFF" w:sz="4" w:space="0"/>
              <w:right w:val="single" w:color="FFFFFF" w:sz="4" w:space="0"/>
            </w:tcBorders>
            <w:vAlign w:val="center"/>
          </w:tcPr>
          <w:p>
            <w:pPr>
              <w:rPr>
                <w:rFonts w:ascii="Trebuchet MS" w:hAnsi="Trebuchet MS"/>
                <w:sz w:val="2"/>
                <w:szCs w:val="2"/>
              </w:rPr>
            </w:pPr>
          </w:p>
        </w:tc>
        <w:tc>
          <w:tcPr>
            <w:tcW w:w="3453" w:type="dxa"/>
            <w:tcBorders>
              <w:top w:val="nil"/>
              <w:left w:val="single" w:color="FFFFFF" w:sz="4" w:space="0"/>
              <w:bottom w:val="single" w:color="FFFFFF" w:sz="4" w:space="0"/>
              <w:right w:val="single" w:color="FFFFFF" w:sz="4" w:space="0"/>
            </w:tcBorders>
            <w:vAlign w:val="center"/>
          </w:tcPr>
          <w:p>
            <w:pPr>
              <w:rPr>
                <w:rFonts w:ascii="Trebuchet MS" w:hAnsi="Trebuchet MS"/>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2" w:type="dxa"/>
          <w:trHeight w:val="70" w:hRule="atLeast"/>
        </w:trPr>
        <w:tc>
          <w:tcPr>
            <w:tcW w:w="238" w:type="dxa"/>
            <w:tcBorders>
              <w:top w:val="single" w:color="FFFFFF" w:sz="4" w:space="0"/>
              <w:left w:val="single" w:color="FFFFFF" w:sz="4" w:space="0"/>
              <w:bottom w:val="single" w:color="FFFFFF" w:sz="4" w:space="0"/>
              <w:right w:val="single" w:color="FFFFFF" w:sz="4" w:space="0"/>
            </w:tcBorders>
            <w:vAlign w:val="center"/>
          </w:tcPr>
          <w:p>
            <w:pPr>
              <w:jc w:val="center"/>
              <w:rPr>
                <w:rFonts w:ascii="Trebuchet MS" w:hAnsi="Trebuchet MS"/>
                <w:sz w:val="2"/>
                <w:szCs w:val="2"/>
              </w:rPr>
            </w:pPr>
          </w:p>
        </w:tc>
        <w:tc>
          <w:tcPr>
            <w:tcW w:w="3381" w:type="dxa"/>
            <w:tcBorders>
              <w:top w:val="single" w:color="FFFFFF" w:sz="4" w:space="0"/>
              <w:left w:val="single" w:color="FFFFFF" w:sz="4" w:space="0"/>
              <w:bottom w:val="single" w:color="FFFFFF" w:sz="4" w:space="0"/>
              <w:right w:val="single" w:color="FFFFFF" w:sz="4" w:space="0"/>
            </w:tcBorders>
            <w:vAlign w:val="center"/>
          </w:tcPr>
          <w:p>
            <w:pPr>
              <w:rPr>
                <w:rFonts w:ascii="Trebuchet MS" w:hAnsi="Trebuchet MS"/>
                <w:sz w:val="2"/>
                <w:szCs w:val="2"/>
              </w:rPr>
            </w:pPr>
          </w:p>
        </w:tc>
        <w:tc>
          <w:tcPr>
            <w:tcW w:w="3977" w:type="dxa"/>
            <w:gridSpan w:val="2"/>
            <w:tcBorders>
              <w:top w:val="single" w:color="FFFFFF" w:sz="4" w:space="0"/>
              <w:left w:val="single" w:color="FFFFFF" w:sz="4" w:space="0"/>
              <w:bottom w:val="single" w:color="FFFFFF" w:sz="4" w:space="0"/>
              <w:right w:val="single" w:color="FFFFFF" w:sz="4" w:space="0"/>
            </w:tcBorders>
            <w:vAlign w:val="center"/>
          </w:tcPr>
          <w:p>
            <w:pPr>
              <w:jc w:val="center"/>
              <w:rPr>
                <w:rFonts w:ascii="Trebuchet MS" w:hAnsi="Trebuchet MS"/>
                <w:sz w:val="2"/>
                <w:szCs w:val="2"/>
              </w:rPr>
            </w:pPr>
          </w:p>
        </w:tc>
        <w:tc>
          <w:tcPr>
            <w:tcW w:w="236" w:type="dxa"/>
            <w:tcBorders>
              <w:top w:val="single" w:color="FFFFFF" w:sz="4" w:space="0"/>
              <w:left w:val="single" w:color="FFFFFF" w:sz="4" w:space="0"/>
              <w:bottom w:val="single" w:color="FFFFFF" w:sz="4" w:space="0"/>
              <w:right w:val="single" w:color="FFFFFF" w:sz="4" w:space="0"/>
            </w:tcBorders>
            <w:vAlign w:val="center"/>
          </w:tcPr>
          <w:p>
            <w:pPr>
              <w:jc w:val="center"/>
              <w:rPr>
                <w:rFonts w:ascii="Trebuchet MS" w:hAnsi="Trebuchet MS"/>
                <w:sz w:val="2"/>
                <w:szCs w:val="2"/>
              </w:rPr>
            </w:pPr>
          </w:p>
        </w:tc>
        <w:tc>
          <w:tcPr>
            <w:tcW w:w="3239" w:type="dxa"/>
            <w:tcBorders>
              <w:top w:val="single" w:color="FFFFFF" w:sz="4" w:space="0"/>
              <w:left w:val="single" w:color="FFFFFF" w:sz="4" w:space="0"/>
              <w:bottom w:val="single" w:color="FFFFFF" w:sz="4" w:space="0"/>
              <w:right w:val="single" w:color="FFFFFF" w:sz="4" w:space="0"/>
            </w:tcBorders>
            <w:vAlign w:val="center"/>
          </w:tcPr>
          <w:p>
            <w:pPr>
              <w:rPr>
                <w:rFonts w:ascii="Trebuchet MS" w:hAnsi="Trebuchet MS"/>
                <w:sz w:val="2"/>
                <w:szCs w:val="2"/>
              </w:rPr>
            </w:pPr>
          </w:p>
        </w:tc>
        <w:tc>
          <w:tcPr>
            <w:tcW w:w="3453" w:type="dxa"/>
            <w:tcBorders>
              <w:top w:val="single" w:color="FFFFFF" w:sz="4" w:space="0"/>
              <w:left w:val="single" w:color="FFFFFF" w:sz="4" w:space="0"/>
              <w:bottom w:val="single" w:color="FFFFFF" w:sz="4" w:space="0"/>
              <w:right w:val="single" w:color="FFFFFF" w:sz="4" w:space="0"/>
            </w:tcBorders>
            <w:vAlign w:val="center"/>
          </w:tcPr>
          <w:p>
            <w:pPr>
              <w:rPr>
                <w:rFonts w:ascii="Trebuchet MS" w:hAnsi="Trebuchet MS"/>
                <w:sz w:val="2"/>
                <w:szCs w:val="2"/>
              </w:rPr>
            </w:pPr>
          </w:p>
        </w:tc>
      </w:tr>
    </w:tbl>
    <w:p>
      <w:pPr>
        <w:rPr>
          <w:rFonts w:ascii="Trebuchet MS" w:hAnsi="Trebuchet MS"/>
          <w:b/>
          <w:sz w:val="20"/>
          <w:szCs w:val="20"/>
        </w:rPr>
      </w:pPr>
    </w:p>
    <w:p>
      <w:pPr>
        <w:rPr>
          <w:rFonts w:ascii="Trebuchet MS" w:hAnsi="Trebuchet MS"/>
          <w:b/>
          <w:sz w:val="12"/>
          <w:szCs w:val="12"/>
        </w:rPr>
      </w:pPr>
    </w:p>
    <w:p>
      <w:pPr>
        <w:rPr>
          <w:rFonts w:ascii="Trebuchet MS" w:hAnsi="Trebuchet MS"/>
          <w:b/>
          <w:sz w:val="12"/>
          <w:szCs w:val="12"/>
        </w:rPr>
      </w:pPr>
    </w:p>
    <w:tbl>
      <w:tblPr>
        <w:tblStyle w:val="14"/>
        <w:tblW w:w="0" w:type="auto"/>
        <w:tblInd w:w="0" w:type="dxa"/>
        <w:tblLayout w:type="fixed"/>
        <w:tblCellMar>
          <w:top w:w="0" w:type="dxa"/>
          <w:left w:w="108" w:type="dxa"/>
          <w:bottom w:w="0" w:type="dxa"/>
          <w:right w:w="108" w:type="dxa"/>
        </w:tblCellMar>
      </w:tblPr>
      <w:tblGrid>
        <w:gridCol w:w="14616"/>
      </w:tblGrid>
      <w:tr>
        <w:tblPrEx>
          <w:tblCellMar>
            <w:top w:w="0" w:type="dxa"/>
            <w:left w:w="108" w:type="dxa"/>
            <w:bottom w:w="0" w:type="dxa"/>
            <w:right w:w="108" w:type="dxa"/>
          </w:tblCellMar>
        </w:tblPrEx>
        <w:trPr>
          <w:trHeight w:val="70" w:hRule="atLeast"/>
        </w:trPr>
        <w:tc>
          <w:tcPr>
            <w:tcW w:w="14616" w:type="dxa"/>
            <w:tcBorders>
              <w:top w:val="single" w:color="000000" w:sz="18" w:space="0"/>
              <w:left w:val="single" w:color="FFFFFF" w:sz="4" w:space="0"/>
              <w:bottom w:val="single" w:color="FFFFFF" w:sz="4" w:space="0"/>
              <w:right w:val="single" w:color="000000" w:sz="4" w:space="0"/>
            </w:tcBorders>
            <w:shd w:val="clear" w:color="auto" w:fill="auto"/>
            <w:vAlign w:val="center"/>
          </w:tcPr>
          <w:p>
            <w:pPr>
              <w:rPr>
                <w:rFonts w:ascii="Trebuchet MS" w:hAnsi="Trebuchet MS"/>
                <w:b/>
                <w:sz w:val="16"/>
                <w:szCs w:val="16"/>
              </w:rPr>
            </w:pPr>
          </w:p>
          <w:p>
            <w:pPr>
              <w:rPr>
                <w:rFonts w:ascii="Trebuchet MS" w:hAnsi="Trebuchet MS"/>
                <w:b/>
                <w:sz w:val="12"/>
                <w:szCs w:val="12"/>
              </w:rPr>
            </w:pPr>
            <w:r>
              <w:rPr>
                <w:rFonts w:ascii="Trebuchet MS" w:hAnsi="Trebuchet MS"/>
                <w:b/>
                <w:sz w:val="16"/>
                <w:szCs w:val="16"/>
              </w:rPr>
              <w:t>EXAMPLES for Section A:</w:t>
            </w:r>
            <w:r>
              <w:rPr>
                <w:rFonts w:ascii="Trebuchet MS" w:hAnsi="Trebuchet MS"/>
                <w:sz w:val="16"/>
                <w:szCs w:val="16"/>
              </w:rPr>
              <w:t xml:space="preserve"> How to Calculate PennData – Educational Environment Percentages</w:t>
            </w:r>
          </w:p>
        </w:tc>
      </w:tr>
    </w:tbl>
    <w:p>
      <w:pPr>
        <w:rPr>
          <w:rFonts w:ascii="Trebuchet MS" w:hAnsi="Trebuchet MS"/>
          <w:b/>
          <w:sz w:val="12"/>
          <w:szCs w:val="12"/>
        </w:rPr>
      </w:pPr>
    </w:p>
    <w:tbl>
      <w:tblPr>
        <w:tblStyle w:val="14"/>
        <w:tblW w:w="0" w:type="auto"/>
        <w:tblInd w:w="0" w:type="dxa"/>
        <w:tblLayout w:type="fixed"/>
        <w:tblCellMar>
          <w:top w:w="0" w:type="dxa"/>
          <w:left w:w="108" w:type="dxa"/>
          <w:bottom w:w="0" w:type="dxa"/>
          <w:right w:w="108" w:type="dxa"/>
        </w:tblCellMar>
      </w:tblPr>
      <w:tblGrid>
        <w:gridCol w:w="2923"/>
        <w:gridCol w:w="2923"/>
        <w:gridCol w:w="2008"/>
        <w:gridCol w:w="3378"/>
        <w:gridCol w:w="3384"/>
      </w:tblGrid>
      <w:tr>
        <w:tblPrEx>
          <w:tblCellMar>
            <w:top w:w="0" w:type="dxa"/>
            <w:left w:w="108" w:type="dxa"/>
            <w:bottom w:w="0" w:type="dxa"/>
            <w:right w:w="108" w:type="dxa"/>
          </w:tblCellMar>
        </w:tblPrEx>
        <w:trPr>
          <w:trHeight w:val="317" w:hRule="atLeast"/>
        </w:trPr>
        <w:tc>
          <w:tcPr>
            <w:tcW w:w="292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p>
        </w:tc>
        <w:tc>
          <w:tcPr>
            <w:tcW w:w="292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Column 1</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Column 2</w:t>
            </w:r>
          </w:p>
        </w:tc>
        <w:tc>
          <w:tcPr>
            <w:tcW w:w="337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Calculation</w:t>
            </w:r>
          </w:p>
        </w:tc>
        <w:tc>
          <w:tcPr>
            <w:tcW w:w="338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Indicate Percentage</w:t>
            </w:r>
          </w:p>
        </w:tc>
      </w:tr>
      <w:tr>
        <w:tblPrEx>
          <w:tblCellMar>
            <w:top w:w="0" w:type="dxa"/>
            <w:left w:w="108" w:type="dxa"/>
            <w:bottom w:w="0" w:type="dxa"/>
            <w:right w:w="108" w:type="dxa"/>
          </w:tblCellMar>
        </w:tblPrEx>
        <w:trPr>
          <w:trHeight w:val="317" w:hRule="atLeast"/>
        </w:trPr>
        <w:tc>
          <w:tcPr>
            <w:tcW w:w="292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p>
        </w:tc>
        <w:tc>
          <w:tcPr>
            <w:tcW w:w="292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 xml:space="preserve">Total hours the </w:t>
            </w:r>
            <w:r>
              <w:rPr>
                <w:rFonts w:hint="default" w:ascii="Trebuchet MS" w:hAnsi="Trebuchet MS"/>
                <w:sz w:val="16"/>
                <w:szCs w:val="16"/>
                <w:lang w:val="en-US"/>
              </w:rPr>
              <w:t>individual</w:t>
            </w:r>
            <w:r>
              <w:rPr>
                <w:rFonts w:ascii="Trebuchet MS" w:hAnsi="Trebuchet MS"/>
                <w:sz w:val="16"/>
                <w:szCs w:val="16"/>
              </w:rPr>
              <w:t xml:space="preserve"> spends in the regular classroom – per day</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Total hours in a typical school day (including lunch, recess &amp; study periods)</w:t>
            </w:r>
          </w:p>
        </w:tc>
        <w:tc>
          <w:tcPr>
            <w:tcW w:w="337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(Hours inside regular classroom ÷ hours in school day) x 100 = %</w:t>
            </w:r>
          </w:p>
          <w:p>
            <w:pPr>
              <w:jc w:val="center"/>
              <w:rPr>
                <w:rFonts w:ascii="Trebuchet MS" w:hAnsi="Trebuchet MS"/>
                <w:sz w:val="16"/>
                <w:szCs w:val="16"/>
              </w:rPr>
            </w:pPr>
            <w:r>
              <w:rPr>
                <w:rFonts w:ascii="Trebuchet MS" w:hAnsi="Trebuchet MS"/>
                <w:sz w:val="16"/>
                <w:szCs w:val="16"/>
              </w:rPr>
              <w:t>(Column 1 ÷ Column 2) x 100 = %</w:t>
            </w:r>
          </w:p>
        </w:tc>
        <w:tc>
          <w:tcPr>
            <w:tcW w:w="338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 xml:space="preserve">Section A: The percentage of time </w:t>
            </w:r>
            <w:r>
              <w:rPr>
                <w:rFonts w:hint="default" w:ascii="Trebuchet MS" w:hAnsi="Trebuchet MS"/>
                <w:sz w:val="16"/>
                <w:szCs w:val="16"/>
                <w:lang w:val="en-US"/>
              </w:rPr>
              <w:t>individual</w:t>
            </w:r>
            <w:r>
              <w:rPr>
                <w:rFonts w:ascii="Trebuchet MS" w:hAnsi="Trebuchet MS"/>
                <w:sz w:val="16"/>
                <w:szCs w:val="16"/>
              </w:rPr>
              <w:t xml:space="preserve"> spends inside the regular classroom:</w:t>
            </w:r>
          </w:p>
        </w:tc>
      </w:tr>
      <w:tr>
        <w:tblPrEx>
          <w:tblCellMar>
            <w:top w:w="0" w:type="dxa"/>
            <w:left w:w="108" w:type="dxa"/>
            <w:bottom w:w="0" w:type="dxa"/>
            <w:right w:w="108" w:type="dxa"/>
          </w:tblCellMar>
        </w:tblPrEx>
        <w:trPr>
          <w:trHeight w:val="317" w:hRule="atLeast"/>
        </w:trPr>
        <w:tc>
          <w:tcPr>
            <w:tcW w:w="292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Example 1</w:t>
            </w:r>
          </w:p>
        </w:tc>
        <w:tc>
          <w:tcPr>
            <w:tcW w:w="292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5.5</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6.5</w:t>
            </w:r>
          </w:p>
        </w:tc>
        <w:tc>
          <w:tcPr>
            <w:tcW w:w="337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(5.5 ÷ 6.5) x 100 = 85%</w:t>
            </w:r>
          </w:p>
        </w:tc>
        <w:tc>
          <w:tcPr>
            <w:tcW w:w="338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85% of the day (Inside 80% or More of Day)</w:t>
            </w:r>
          </w:p>
        </w:tc>
      </w:tr>
      <w:tr>
        <w:tblPrEx>
          <w:tblCellMar>
            <w:top w:w="0" w:type="dxa"/>
            <w:left w:w="108" w:type="dxa"/>
            <w:bottom w:w="0" w:type="dxa"/>
            <w:right w:w="108" w:type="dxa"/>
          </w:tblCellMar>
        </w:tblPrEx>
        <w:trPr>
          <w:trHeight w:val="317" w:hRule="atLeast"/>
        </w:trPr>
        <w:tc>
          <w:tcPr>
            <w:tcW w:w="292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Example 2</w:t>
            </w:r>
          </w:p>
        </w:tc>
        <w:tc>
          <w:tcPr>
            <w:tcW w:w="292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3</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5</w:t>
            </w:r>
          </w:p>
        </w:tc>
        <w:tc>
          <w:tcPr>
            <w:tcW w:w="337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(3 ÷ 5) x 100 = 60%</w:t>
            </w:r>
          </w:p>
        </w:tc>
        <w:tc>
          <w:tcPr>
            <w:tcW w:w="338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60% of the day (Inside 79-40% of Day)</w:t>
            </w:r>
          </w:p>
        </w:tc>
      </w:tr>
      <w:tr>
        <w:tblPrEx>
          <w:tblCellMar>
            <w:top w:w="0" w:type="dxa"/>
            <w:left w:w="108" w:type="dxa"/>
            <w:bottom w:w="0" w:type="dxa"/>
            <w:right w:w="108" w:type="dxa"/>
          </w:tblCellMar>
        </w:tblPrEx>
        <w:trPr>
          <w:trHeight w:val="317" w:hRule="atLeast"/>
        </w:trPr>
        <w:tc>
          <w:tcPr>
            <w:tcW w:w="292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Example 3</w:t>
            </w:r>
          </w:p>
        </w:tc>
        <w:tc>
          <w:tcPr>
            <w:tcW w:w="292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1</w:t>
            </w:r>
          </w:p>
        </w:tc>
        <w:tc>
          <w:tcPr>
            <w:tcW w:w="200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5</w:t>
            </w:r>
          </w:p>
        </w:tc>
        <w:tc>
          <w:tcPr>
            <w:tcW w:w="337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sz w:val="16"/>
                <w:szCs w:val="16"/>
              </w:rPr>
            </w:pPr>
            <w:r>
              <w:rPr>
                <w:rFonts w:ascii="Trebuchet MS" w:hAnsi="Trebuchet MS"/>
                <w:sz w:val="16"/>
                <w:szCs w:val="16"/>
              </w:rPr>
              <w:t>(1 ÷ 5) x 100 = 20%</w:t>
            </w:r>
          </w:p>
        </w:tc>
        <w:tc>
          <w:tcPr>
            <w:tcW w:w="338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rebuchet MS" w:hAnsi="Trebuchet MS"/>
                <w:b/>
                <w:sz w:val="20"/>
                <w:szCs w:val="20"/>
              </w:rPr>
            </w:pPr>
            <w:r>
              <w:rPr>
                <w:rFonts w:ascii="Trebuchet MS" w:hAnsi="Trebuchet MS"/>
                <w:sz w:val="16"/>
                <w:szCs w:val="16"/>
              </w:rPr>
              <w:t>20% of the day (Inside less than 40% of Day)</w:t>
            </w:r>
          </w:p>
        </w:tc>
      </w:tr>
    </w:tbl>
    <w:p>
      <w:pPr>
        <w:rPr>
          <w:rFonts w:ascii="Trebuchet MS" w:hAnsi="Trebuchet MS"/>
          <w:b/>
          <w:sz w:val="20"/>
          <w:szCs w:val="20"/>
        </w:rPr>
      </w:pPr>
    </w:p>
    <w:p>
      <w:pPr>
        <w:rPr>
          <w:rFonts w:ascii="Trebuchet MS" w:hAnsi="Trebuchet MS" w:cs="Trebuchet MS"/>
          <w:b/>
          <w:sz w:val="20"/>
          <w:szCs w:val="20"/>
        </w:rPr>
      </w:pPr>
      <w:r>
        <w:rPr>
          <w:rFonts w:ascii="Trebuchet MS" w:hAnsi="Trebuchet MS"/>
          <w:sz w:val="16"/>
          <w:szCs w:val="16"/>
        </w:rPr>
        <w:t xml:space="preserve">For help in understanding this form, an annotated </w:t>
      </w:r>
      <w:r>
        <w:rPr>
          <w:rFonts w:ascii="Trebuchet MS" w:hAnsi="Trebuchet MS"/>
          <w:i/>
          <w:sz w:val="16"/>
          <w:szCs w:val="16"/>
        </w:rPr>
        <w:t>IEP</w:t>
      </w:r>
      <w:r>
        <w:rPr>
          <w:rFonts w:ascii="Trebuchet MS" w:hAnsi="Trebuchet MS"/>
          <w:sz w:val="16"/>
          <w:szCs w:val="16"/>
        </w:rPr>
        <w:t xml:space="preserve"> is available on the PaTTAN website at </w:t>
      </w:r>
      <w:r>
        <w:fldChar w:fldCharType="begin"/>
      </w:r>
      <w:r>
        <w:instrText xml:space="preserve"> HYPERLINK "http://www.pattan.net/" </w:instrText>
      </w:r>
      <w:r>
        <w:fldChar w:fldCharType="separate"/>
      </w:r>
      <w:r>
        <w:rPr>
          <w:rStyle w:val="12"/>
          <w:rFonts w:ascii="Trebuchet MS" w:hAnsi="Trebuchet MS"/>
        </w:rPr>
        <w:t>www.pattan.net</w:t>
      </w:r>
      <w:r>
        <w:rPr>
          <w:rStyle w:val="12"/>
          <w:rFonts w:ascii="Trebuchet MS" w:hAnsi="Trebuchet MS"/>
        </w:rPr>
        <w:fldChar w:fldCharType="end"/>
      </w:r>
      <w:r>
        <w:rPr>
          <w:rFonts w:ascii="Trebuchet MS" w:hAnsi="Trebuchet MS"/>
          <w:sz w:val="16"/>
          <w:szCs w:val="16"/>
        </w:rPr>
        <w:t xml:space="preserve">  Type “Annotated Forms” in the Search feature on the website. If you do not have access to the Internet, you can request the annotated form by calling PaTTAN at 800-441-3215.</w:t>
      </w:r>
    </w:p>
    <w:p>
      <w:pPr>
        <w:rPr>
          <w:rFonts w:ascii="Trebuchet MS" w:hAnsi="Trebuchet MS" w:cs="Trebuchet MS"/>
          <w:b/>
          <w:sz w:val="20"/>
          <w:szCs w:val="20"/>
        </w:rPr>
      </w:pPr>
    </w:p>
    <w:sectPr>
      <w:headerReference r:id="rId3" w:type="default"/>
      <w:footerReference r:id="rId4" w:type="default"/>
      <w:pgSz w:w="15840" w:h="12240" w:orient="landscape"/>
      <w:pgMar w:top="776" w:right="720" w:bottom="776"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angal">
    <w:panose1 w:val="02040503050203030202"/>
    <w:charset w:val="00"/>
    <w:family w:val="roman"/>
    <w:pitch w:val="default"/>
    <w:sig w:usb0="00008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swiss"/>
    <w:pitch w:val="default"/>
    <w:sig w:usb0="80000287" w:usb1="280F3C52" w:usb2="00000016" w:usb3="00000000" w:csb0="0004001F" w:csb1="00000000"/>
  </w:font>
  <w:font w:name="Trebuchet MS">
    <w:panose1 w:val="020B0603020202020204"/>
    <w:charset w:val="00"/>
    <w:family w:val="swiss"/>
    <w:pitch w:val="default"/>
    <w:sig w:usb0="00000287" w:usb1="00000000" w:usb2="00000000" w:usb3="00000000" w:csb0="2000009F"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Style w:val="13"/>
        <w:rFonts w:ascii="Trebuchet MS" w:hAnsi="Trebuchet MS" w:cs="Trebuchet MS"/>
        <w:i/>
        <w:sz w:val="16"/>
        <w:szCs w:val="16"/>
      </w:rPr>
      <w:t xml:space="preserve">Page </w:t>
    </w:r>
    <w:r>
      <w:rPr>
        <w:rStyle w:val="13"/>
        <w:rFonts w:cs="Trebuchet MS"/>
        <w:i/>
        <w:sz w:val="16"/>
        <w:szCs w:val="16"/>
      </w:rPr>
      <w:fldChar w:fldCharType="begin"/>
    </w:r>
    <w:r>
      <w:rPr>
        <w:rStyle w:val="13"/>
        <w:rFonts w:cs="Trebuchet MS"/>
        <w:i/>
        <w:sz w:val="16"/>
        <w:szCs w:val="16"/>
      </w:rPr>
      <w:instrText xml:space="preserve"> PAGE </w:instrText>
    </w:r>
    <w:r>
      <w:rPr>
        <w:rStyle w:val="13"/>
        <w:rFonts w:cs="Trebuchet MS"/>
        <w:i/>
        <w:sz w:val="16"/>
        <w:szCs w:val="16"/>
      </w:rPr>
      <w:fldChar w:fldCharType="separate"/>
    </w:r>
    <w:r>
      <w:rPr>
        <w:rStyle w:val="13"/>
        <w:rFonts w:cs="Trebuchet MS"/>
        <w:i/>
        <w:sz w:val="16"/>
        <w:szCs w:val="16"/>
      </w:rPr>
      <w:t>19</w:t>
    </w:r>
    <w:r>
      <w:rPr>
        <w:rStyle w:val="13"/>
        <w:rFonts w:cs="Trebuchet MS"/>
        <w:i/>
        <w:sz w:val="16"/>
        <w:szCs w:val="16"/>
      </w:rPr>
      <w:fldChar w:fldCharType="end"/>
    </w:r>
    <w:r>
      <w:rPr>
        <w:rStyle w:val="13"/>
        <w:rFonts w:ascii="Trebuchet MS" w:hAnsi="Trebuchet MS" w:cs="Trebuchet MS"/>
        <w:i/>
        <w:sz w:val="16"/>
        <w:szCs w:val="16"/>
      </w:rPr>
      <w:t xml:space="preserve"> of </w:t>
    </w:r>
    <w:r>
      <w:rPr>
        <w:rStyle w:val="13"/>
        <w:rFonts w:cs="Trebuchet MS"/>
        <w:i/>
        <w:sz w:val="16"/>
        <w:szCs w:val="16"/>
      </w:rPr>
      <w:fldChar w:fldCharType="begin"/>
    </w:r>
    <w:r>
      <w:rPr>
        <w:rStyle w:val="13"/>
        <w:rFonts w:cs="Trebuchet MS"/>
        <w:i/>
        <w:sz w:val="16"/>
        <w:szCs w:val="16"/>
      </w:rPr>
      <w:instrText xml:space="preserve"> NUMPAGES \*Arabic </w:instrText>
    </w:r>
    <w:r>
      <w:rPr>
        <w:rStyle w:val="13"/>
        <w:rFonts w:cs="Trebuchet MS"/>
        <w:i/>
        <w:sz w:val="16"/>
        <w:szCs w:val="16"/>
      </w:rPr>
      <w:fldChar w:fldCharType="separate"/>
    </w:r>
    <w:r>
      <w:rPr>
        <w:rStyle w:val="13"/>
        <w:rFonts w:cs="Trebuchet MS"/>
        <w:i/>
        <w:sz w:val="16"/>
        <w:szCs w:val="16"/>
      </w:rPr>
      <w:t>19</w:t>
    </w:r>
    <w:r>
      <w:rPr>
        <w:rStyle w:val="13"/>
        <w:rFonts w:cs="Trebuchet MS"/>
        <w:i/>
        <w:sz w:val="16"/>
        <w:szCs w:val="16"/>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936"/>
      </w:tabs>
      <w:rPr>
        <w:rFonts w:ascii="Trebuchet MS" w:hAnsi="Trebuchet MS"/>
        <w:b/>
        <w:sz w:val="20"/>
        <w:szCs w:val="20"/>
      </w:rPr>
    </w:pPr>
    <w:r>
      <w:rPr>
        <w:rFonts w:ascii="Trebuchet MS" w:hAnsi="Trebuchet MS"/>
        <w:b/>
        <w:sz w:val="20"/>
        <w:szCs w:val="20"/>
      </w:rPr>
      <w:t>INDIVIDUALIZED EDUCATION PROGRAM (IEP)</w:t>
    </w:r>
  </w:p>
  <w:p>
    <w:pPr>
      <w:rPr>
        <w:rFonts w:ascii="Trebuchet MS" w:hAnsi="Trebuchet MS"/>
        <w:sz w:val="20"/>
        <w:szCs w:val="20"/>
      </w:rPr>
    </w:pPr>
    <w:r>
      <w:rPr>
        <w:rFonts w:hint="default" w:ascii="Trebuchet MS" w:hAnsi="Trebuchet MS"/>
        <w:sz w:val="20"/>
        <w:szCs w:val="20"/>
        <w:lang w:val="en-US"/>
      </w:rPr>
      <w:t>Individual</w:t>
    </w:r>
    <w:r>
      <w:rPr>
        <w:rFonts w:ascii="Trebuchet MS" w:hAnsi="Trebuchet MS"/>
        <w:sz w:val="20"/>
        <w:szCs w:val="20"/>
      </w:rPr>
      <w:t xml:space="preserve">’s Name: </w:t>
    </w:r>
    <w:sdt>
      <w:sdtPr>
        <w:rPr>
          <w:rFonts w:ascii="Trebuchet MS" w:hAnsi="Trebuchet MS"/>
          <w:sz w:val="20"/>
          <w:szCs w:val="20"/>
        </w:rPr>
        <w:alias w:val="Name"/>
        <w:tag w:val="plcNameStud"/>
        <w:id w:val="1497774861"/>
        <w:placeholder>
          <w:docPart w:val="A6ADC10C67394FCDA3B88B8D4B705548"/>
        </w:placeholder>
        <w:showingPlcHdr/>
        <w:text/>
      </w:sdtPr>
      <w:sdtEndPr>
        <w:rPr>
          <w:rFonts w:ascii="Trebuchet MS" w:hAnsi="Trebuchet MS"/>
          <w:sz w:val="20"/>
          <w:szCs w:val="20"/>
        </w:rPr>
      </w:sdtEndPr>
      <w:sdtContent/>
    </w:sdt>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bullet"/>
      <w:lvlText w:val=""/>
      <w:lvlJc w:val="left"/>
      <w:pPr>
        <w:tabs>
          <w:tab w:val="left" w:pos="1440"/>
        </w:tabs>
        <w:ind w:left="1440" w:hanging="360"/>
      </w:pPr>
      <w:rPr>
        <w:rFonts w:ascii="Symbol" w:hAnsi="Symbol" w:cs="Symbol"/>
      </w:rPr>
    </w:lvl>
  </w:abstractNum>
  <w:abstractNum w:abstractNumId="1">
    <w:nsid w:val="00000002"/>
    <w:multiLevelType w:val="multilevel"/>
    <w:tmpl w:val="00000002"/>
    <w:lvl w:ilvl="0" w:tentative="0">
      <w:start w:val="1"/>
      <w:numFmt w:val="upperLetter"/>
      <w:lvlText w:val="%1."/>
      <w:lvlJc w:val="left"/>
      <w:pPr>
        <w:tabs>
          <w:tab w:val="left" w:pos="1080"/>
        </w:tabs>
        <w:ind w:left="1080" w:hanging="360"/>
      </w:pPr>
      <w:rPr>
        <w:rFonts w:eastAsia="Times New Roman" w:cs="Times New Roman"/>
        <w:b/>
      </w:rPr>
    </w:lvl>
    <w:lvl w:ilvl="1" w:tentative="0">
      <w:start w:val="1"/>
      <w:numFmt w:val="bullet"/>
      <w:lvlText w:val=""/>
      <w:lvlJc w:val="left"/>
      <w:pPr>
        <w:tabs>
          <w:tab w:val="left" w:pos="1800"/>
        </w:tabs>
        <w:ind w:left="1800" w:hanging="360"/>
      </w:pPr>
      <w:rPr>
        <w:rFonts w:ascii="Symbol" w:hAnsi="Symbol"/>
        <w:b/>
      </w:rPr>
    </w:lvl>
    <w:lvl w:ilvl="2" w:tentative="0">
      <w:start w:val="1"/>
      <w:numFmt w:val="lowerRoman"/>
      <w:lvlText w:val="%2.%3."/>
      <w:lvlJc w:val="right"/>
      <w:pPr>
        <w:tabs>
          <w:tab w:val="left" w:pos="2520"/>
        </w:tabs>
        <w:ind w:left="2520" w:hanging="180"/>
      </w:pPr>
      <w:rPr>
        <w:rFonts w:cs="Times New Roman"/>
      </w:rPr>
    </w:lvl>
    <w:lvl w:ilvl="3" w:tentative="0">
      <w:start w:val="1"/>
      <w:numFmt w:val="decimal"/>
      <w:lvlText w:val="%2.%3.%4."/>
      <w:lvlJc w:val="left"/>
      <w:pPr>
        <w:tabs>
          <w:tab w:val="left" w:pos="3240"/>
        </w:tabs>
        <w:ind w:left="3240" w:hanging="360"/>
      </w:pPr>
      <w:rPr>
        <w:rFonts w:cs="Times New Roman"/>
      </w:rPr>
    </w:lvl>
    <w:lvl w:ilvl="4" w:tentative="0">
      <w:start w:val="1"/>
      <w:numFmt w:val="lowerLetter"/>
      <w:lvlText w:val="%2.%3.%4.%5."/>
      <w:lvlJc w:val="left"/>
      <w:pPr>
        <w:tabs>
          <w:tab w:val="left" w:pos="3960"/>
        </w:tabs>
        <w:ind w:left="3960" w:hanging="360"/>
      </w:pPr>
      <w:rPr>
        <w:rFonts w:cs="Times New Roman"/>
      </w:rPr>
    </w:lvl>
    <w:lvl w:ilvl="5" w:tentative="0">
      <w:start w:val="1"/>
      <w:numFmt w:val="lowerRoman"/>
      <w:lvlText w:val="%2.%3.%4.%5.%6."/>
      <w:lvlJc w:val="right"/>
      <w:pPr>
        <w:tabs>
          <w:tab w:val="left" w:pos="4680"/>
        </w:tabs>
        <w:ind w:left="4680" w:hanging="180"/>
      </w:pPr>
      <w:rPr>
        <w:rFonts w:cs="Times New Roman"/>
      </w:rPr>
    </w:lvl>
    <w:lvl w:ilvl="6" w:tentative="0">
      <w:start w:val="1"/>
      <w:numFmt w:val="decimal"/>
      <w:lvlText w:val="%2.%3.%4.%5.%6.%7."/>
      <w:lvlJc w:val="left"/>
      <w:pPr>
        <w:tabs>
          <w:tab w:val="left" w:pos="5400"/>
        </w:tabs>
        <w:ind w:left="5400" w:hanging="360"/>
      </w:pPr>
      <w:rPr>
        <w:rFonts w:cs="Times New Roman"/>
      </w:rPr>
    </w:lvl>
    <w:lvl w:ilvl="7" w:tentative="0">
      <w:start w:val="1"/>
      <w:numFmt w:val="lowerLetter"/>
      <w:lvlText w:val="%2.%3.%4.%5.%6.%7.%8."/>
      <w:lvlJc w:val="left"/>
      <w:pPr>
        <w:tabs>
          <w:tab w:val="left" w:pos="6120"/>
        </w:tabs>
        <w:ind w:left="6120" w:hanging="360"/>
      </w:pPr>
      <w:rPr>
        <w:rFonts w:cs="Times New Roman"/>
      </w:rPr>
    </w:lvl>
    <w:lvl w:ilvl="8" w:tentative="0">
      <w:start w:val="1"/>
      <w:numFmt w:val="lowerRoman"/>
      <w:lvlText w:val="%2.%3.%4.%5.%6.%7.%8.%9."/>
      <w:lvlJc w:val="right"/>
      <w:pPr>
        <w:tabs>
          <w:tab w:val="left" w:pos="6840"/>
        </w:tabs>
        <w:ind w:left="6840" w:hanging="180"/>
      </w:pPr>
      <w:rPr>
        <w:rFonts w:cs="Times New Roman"/>
      </w:rPr>
    </w:lvl>
  </w:abstractNum>
  <w:abstractNum w:abstractNumId="2">
    <w:nsid w:val="00000003"/>
    <w:multiLevelType w:val="multilevel"/>
    <w:tmpl w:val="00000003"/>
    <w:lvl w:ilvl="0" w:tentative="0">
      <w:start w:val="1"/>
      <w:numFmt w:val="bullet"/>
      <w:lvlText w:val=""/>
      <w:lvlJc w:val="left"/>
      <w:pPr>
        <w:tabs>
          <w:tab w:val="left" w:pos="720"/>
        </w:tabs>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3">
    <w:nsid w:val="00000004"/>
    <w:multiLevelType w:val="multilevel"/>
    <w:tmpl w:val="00000004"/>
    <w:lvl w:ilvl="0" w:tentative="0">
      <w:start w:val="1"/>
      <w:numFmt w:val="decimal"/>
      <w:lvlText w:val="%1."/>
      <w:lvlJc w:val="left"/>
      <w:pPr>
        <w:tabs>
          <w:tab w:val="left" w:pos="1080"/>
        </w:tabs>
        <w:ind w:left="1080" w:hanging="360"/>
      </w:pPr>
      <w:rPr>
        <w:rFonts w:cs="Times New Roman"/>
      </w:rPr>
    </w:lvl>
    <w:lvl w:ilvl="1" w:tentative="0">
      <w:start w:val="1"/>
      <w:numFmt w:val="lowerLetter"/>
      <w:lvlText w:val="%2."/>
      <w:lvlJc w:val="left"/>
      <w:pPr>
        <w:tabs>
          <w:tab w:val="left" w:pos="1800"/>
        </w:tabs>
        <w:ind w:left="1800" w:hanging="360"/>
      </w:pPr>
      <w:rPr>
        <w:rFonts w:cs="Times New Roman"/>
      </w:rPr>
    </w:lvl>
    <w:lvl w:ilvl="2" w:tentative="0">
      <w:start w:val="1"/>
      <w:numFmt w:val="lowerRoman"/>
      <w:lvlText w:val="%2.%3."/>
      <w:lvlJc w:val="right"/>
      <w:pPr>
        <w:tabs>
          <w:tab w:val="left" w:pos="2520"/>
        </w:tabs>
        <w:ind w:left="2520" w:hanging="180"/>
      </w:pPr>
      <w:rPr>
        <w:rFonts w:cs="Times New Roman"/>
      </w:rPr>
    </w:lvl>
    <w:lvl w:ilvl="3" w:tentative="0">
      <w:start w:val="1"/>
      <w:numFmt w:val="decimal"/>
      <w:lvlText w:val="%2.%3.%4."/>
      <w:lvlJc w:val="left"/>
      <w:pPr>
        <w:tabs>
          <w:tab w:val="left" w:pos="3240"/>
        </w:tabs>
        <w:ind w:left="3240" w:hanging="360"/>
      </w:pPr>
      <w:rPr>
        <w:rFonts w:cs="Times New Roman"/>
      </w:rPr>
    </w:lvl>
    <w:lvl w:ilvl="4" w:tentative="0">
      <w:start w:val="1"/>
      <w:numFmt w:val="lowerLetter"/>
      <w:lvlText w:val="%2.%3.%4.%5."/>
      <w:lvlJc w:val="left"/>
      <w:pPr>
        <w:tabs>
          <w:tab w:val="left" w:pos="3960"/>
        </w:tabs>
        <w:ind w:left="3960" w:hanging="360"/>
      </w:pPr>
      <w:rPr>
        <w:rFonts w:cs="Times New Roman"/>
      </w:rPr>
    </w:lvl>
    <w:lvl w:ilvl="5" w:tentative="0">
      <w:start w:val="1"/>
      <w:numFmt w:val="lowerRoman"/>
      <w:lvlText w:val="%2.%3.%4.%5.%6."/>
      <w:lvlJc w:val="right"/>
      <w:pPr>
        <w:tabs>
          <w:tab w:val="left" w:pos="4680"/>
        </w:tabs>
        <w:ind w:left="4680" w:hanging="180"/>
      </w:pPr>
      <w:rPr>
        <w:rFonts w:cs="Times New Roman"/>
      </w:rPr>
    </w:lvl>
    <w:lvl w:ilvl="6" w:tentative="0">
      <w:start w:val="1"/>
      <w:numFmt w:val="decimal"/>
      <w:lvlText w:val="%2.%3.%4.%5.%6.%7."/>
      <w:lvlJc w:val="left"/>
      <w:pPr>
        <w:tabs>
          <w:tab w:val="left" w:pos="5400"/>
        </w:tabs>
        <w:ind w:left="5400" w:hanging="360"/>
      </w:pPr>
      <w:rPr>
        <w:rFonts w:cs="Times New Roman"/>
      </w:rPr>
    </w:lvl>
    <w:lvl w:ilvl="7" w:tentative="0">
      <w:start w:val="1"/>
      <w:numFmt w:val="lowerLetter"/>
      <w:lvlText w:val="%2.%3.%4.%5.%6.%7.%8."/>
      <w:lvlJc w:val="left"/>
      <w:pPr>
        <w:tabs>
          <w:tab w:val="left" w:pos="6120"/>
        </w:tabs>
        <w:ind w:left="6120" w:hanging="360"/>
      </w:pPr>
      <w:rPr>
        <w:rFonts w:cs="Times New Roman"/>
      </w:rPr>
    </w:lvl>
    <w:lvl w:ilvl="8" w:tentative="0">
      <w:start w:val="1"/>
      <w:numFmt w:val="lowerRoman"/>
      <w:lvlText w:val="%2.%3.%4.%5.%6.%7.%8.%9."/>
      <w:lvlJc w:val="right"/>
      <w:pPr>
        <w:tabs>
          <w:tab w:val="left" w:pos="6840"/>
        </w:tabs>
        <w:ind w:left="6840" w:hanging="180"/>
      </w:pPr>
      <w:rPr>
        <w:rFonts w:cs="Times New Roman"/>
      </w:rPr>
    </w:lvl>
  </w:abstractNum>
  <w:abstractNum w:abstractNumId="4">
    <w:nsid w:val="601B3C54"/>
    <w:multiLevelType w:val="multilevel"/>
    <w:tmpl w:val="601B3C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12D"/>
    <w:rsid w:val="00006099"/>
    <w:rsid w:val="00022DF7"/>
    <w:rsid w:val="00065BBF"/>
    <w:rsid w:val="000673DC"/>
    <w:rsid w:val="000A07F2"/>
    <w:rsid w:val="000B2873"/>
    <w:rsid w:val="000D2019"/>
    <w:rsid w:val="0013293C"/>
    <w:rsid w:val="0014096E"/>
    <w:rsid w:val="00161555"/>
    <w:rsid w:val="001615D5"/>
    <w:rsid w:val="00192A71"/>
    <w:rsid w:val="001D3813"/>
    <w:rsid w:val="001F1AB6"/>
    <w:rsid w:val="001F2A8B"/>
    <w:rsid w:val="002065B0"/>
    <w:rsid w:val="00254E72"/>
    <w:rsid w:val="002715DB"/>
    <w:rsid w:val="0028458C"/>
    <w:rsid w:val="002E1BD9"/>
    <w:rsid w:val="00302CC1"/>
    <w:rsid w:val="00374E64"/>
    <w:rsid w:val="00393C63"/>
    <w:rsid w:val="003C7EA0"/>
    <w:rsid w:val="00410D9C"/>
    <w:rsid w:val="00423BBF"/>
    <w:rsid w:val="004324C6"/>
    <w:rsid w:val="00434A3B"/>
    <w:rsid w:val="00451FD2"/>
    <w:rsid w:val="00471E5A"/>
    <w:rsid w:val="00480116"/>
    <w:rsid w:val="00482F72"/>
    <w:rsid w:val="004D2902"/>
    <w:rsid w:val="004E2710"/>
    <w:rsid w:val="00534873"/>
    <w:rsid w:val="00571070"/>
    <w:rsid w:val="005C2DBC"/>
    <w:rsid w:val="005D56D9"/>
    <w:rsid w:val="006546D8"/>
    <w:rsid w:val="006F4813"/>
    <w:rsid w:val="00700051"/>
    <w:rsid w:val="0071066A"/>
    <w:rsid w:val="00717A5E"/>
    <w:rsid w:val="00725B9E"/>
    <w:rsid w:val="00740D80"/>
    <w:rsid w:val="007C212D"/>
    <w:rsid w:val="00804C63"/>
    <w:rsid w:val="00821284"/>
    <w:rsid w:val="00843C19"/>
    <w:rsid w:val="008526CF"/>
    <w:rsid w:val="009374BC"/>
    <w:rsid w:val="00945C55"/>
    <w:rsid w:val="00986717"/>
    <w:rsid w:val="009B5BD7"/>
    <w:rsid w:val="009D2BA9"/>
    <w:rsid w:val="009F71E0"/>
    <w:rsid w:val="00A12A5B"/>
    <w:rsid w:val="00A16D6E"/>
    <w:rsid w:val="00A23A4A"/>
    <w:rsid w:val="00A24A29"/>
    <w:rsid w:val="00A44DB6"/>
    <w:rsid w:val="00A577DF"/>
    <w:rsid w:val="00A878CB"/>
    <w:rsid w:val="00AA0B22"/>
    <w:rsid w:val="00AC3514"/>
    <w:rsid w:val="00AC62CA"/>
    <w:rsid w:val="00AF157E"/>
    <w:rsid w:val="00B26E79"/>
    <w:rsid w:val="00B53D05"/>
    <w:rsid w:val="00B638EB"/>
    <w:rsid w:val="00BE74E5"/>
    <w:rsid w:val="00C35AFD"/>
    <w:rsid w:val="00C36E34"/>
    <w:rsid w:val="00C47CFF"/>
    <w:rsid w:val="00C730D1"/>
    <w:rsid w:val="00C96216"/>
    <w:rsid w:val="00C964D7"/>
    <w:rsid w:val="00CA7C78"/>
    <w:rsid w:val="00CD0681"/>
    <w:rsid w:val="00D135FB"/>
    <w:rsid w:val="00D16095"/>
    <w:rsid w:val="00D42CFD"/>
    <w:rsid w:val="00D46D64"/>
    <w:rsid w:val="00DC30DE"/>
    <w:rsid w:val="00DC3891"/>
    <w:rsid w:val="00E46CF8"/>
    <w:rsid w:val="00E60786"/>
    <w:rsid w:val="00E60EED"/>
    <w:rsid w:val="00E83DE3"/>
    <w:rsid w:val="00EF5903"/>
    <w:rsid w:val="00F80492"/>
    <w:rsid w:val="00F8686B"/>
    <w:rsid w:val="00FC59A3"/>
    <w:rsid w:val="00FE4E9F"/>
    <w:rsid w:val="00FF0F19"/>
    <w:rsid w:val="0376109D"/>
    <w:rsid w:val="2BA22041"/>
    <w:rsid w:val="490E0683"/>
    <w:rsid w:val="60202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sz w:val="24"/>
      <w:szCs w:val="24"/>
      <w:lang w:val="en-US" w:eastAsia="ar-SA" w:bidi="ar-SA"/>
    </w:rPr>
  </w:style>
  <w:style w:type="character" w:default="1" w:styleId="10">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2">
    <w:name w:val="Balloon Text"/>
    <w:basedOn w:val="1"/>
    <w:qFormat/>
    <w:uiPriority w:val="0"/>
    <w:rPr>
      <w:sz w:val="0"/>
      <w:szCs w:val="0"/>
      <w:lang w:val="zh-CN"/>
    </w:rPr>
  </w:style>
  <w:style w:type="paragraph" w:styleId="3">
    <w:name w:val="Body Text"/>
    <w:basedOn w:val="1"/>
    <w:qFormat/>
    <w:uiPriority w:val="0"/>
    <w:pPr>
      <w:spacing w:after="120"/>
    </w:pPr>
  </w:style>
  <w:style w:type="paragraph" w:styleId="4">
    <w:name w:val="caption"/>
    <w:basedOn w:val="1"/>
    <w:next w:val="1"/>
    <w:qFormat/>
    <w:uiPriority w:val="0"/>
    <w:pPr>
      <w:suppressLineNumbers/>
      <w:spacing w:before="120" w:after="120"/>
    </w:pPr>
    <w:rPr>
      <w:rFonts w:cs="Mangal"/>
      <w:i/>
      <w:iCs/>
    </w:rPr>
  </w:style>
  <w:style w:type="paragraph" w:styleId="5">
    <w:name w:val="Document Map"/>
    <w:basedOn w:val="1"/>
    <w:qFormat/>
    <w:uiPriority w:val="0"/>
    <w:pPr>
      <w:shd w:val="clear" w:color="auto" w:fill="000080"/>
    </w:pPr>
    <w:rPr>
      <w:sz w:val="0"/>
      <w:szCs w:val="0"/>
      <w:lang w:val="zh-CN"/>
    </w:rPr>
  </w:style>
  <w:style w:type="paragraph" w:styleId="6">
    <w:name w:val="footer"/>
    <w:basedOn w:val="1"/>
    <w:qFormat/>
    <w:uiPriority w:val="0"/>
    <w:rPr>
      <w:lang w:val="zh-CN"/>
    </w:rPr>
  </w:style>
  <w:style w:type="paragraph" w:styleId="7">
    <w:name w:val="header"/>
    <w:basedOn w:val="1"/>
    <w:qFormat/>
    <w:uiPriority w:val="99"/>
    <w:rPr>
      <w:lang w:val="zh-CN"/>
    </w:rPr>
  </w:style>
  <w:style w:type="paragraph" w:styleId="8">
    <w:name w:val="List"/>
    <w:basedOn w:val="3"/>
    <w:qFormat/>
    <w:uiPriority w:val="0"/>
    <w:rPr>
      <w:rFonts w:cs="Mangal"/>
    </w:rPr>
  </w:style>
  <w:style w:type="paragraph" w:styleId="9">
    <w:name w:val="Normal (Web)"/>
    <w:basedOn w:val="1"/>
    <w:qFormat/>
    <w:uiPriority w:val="99"/>
    <w:pPr>
      <w:spacing w:before="280" w:after="280"/>
    </w:pPr>
  </w:style>
  <w:style w:type="character" w:styleId="11">
    <w:name w:val="FollowedHyperlink"/>
    <w:semiHidden/>
    <w:unhideWhenUsed/>
    <w:qFormat/>
    <w:uiPriority w:val="99"/>
    <w:rPr>
      <w:color w:val="800080"/>
      <w:u w:val="single"/>
    </w:rPr>
  </w:style>
  <w:style w:type="character" w:styleId="12">
    <w:name w:val="Hyperlink"/>
    <w:qFormat/>
    <w:uiPriority w:val="0"/>
    <w:rPr>
      <w:rFonts w:cs="Times New Roman"/>
      <w:color w:val="0000FF"/>
      <w:u w:val="single"/>
    </w:rPr>
  </w:style>
  <w:style w:type="character" w:styleId="13">
    <w:name w:val="page number"/>
    <w:uiPriority w:val="0"/>
    <w:rPr>
      <w:rFonts w:cs="Times New Roman"/>
    </w:rPr>
  </w:style>
  <w:style w:type="character" w:customStyle="1" w:styleId="15">
    <w:name w:val="WW8Num1z0"/>
    <w:qFormat/>
    <w:uiPriority w:val="0"/>
    <w:rPr>
      <w:rFonts w:ascii="Symbol" w:hAnsi="Symbol" w:cs="Symbol"/>
    </w:rPr>
  </w:style>
  <w:style w:type="character" w:customStyle="1" w:styleId="16">
    <w:name w:val="WW8Num1z1"/>
    <w:qFormat/>
    <w:uiPriority w:val="0"/>
    <w:rPr>
      <w:rFonts w:ascii="Courier New" w:hAnsi="Courier New" w:cs="Courier New"/>
    </w:rPr>
  </w:style>
  <w:style w:type="character" w:customStyle="1" w:styleId="17">
    <w:name w:val="WW8Num1z2"/>
    <w:qFormat/>
    <w:uiPriority w:val="0"/>
    <w:rPr>
      <w:rFonts w:ascii="Wingdings" w:hAnsi="Wingdings" w:cs="Wingdings"/>
    </w:rPr>
  </w:style>
  <w:style w:type="character" w:customStyle="1" w:styleId="18">
    <w:name w:val="WW8Num2z0"/>
    <w:qFormat/>
    <w:uiPriority w:val="0"/>
    <w:rPr>
      <w:rFonts w:ascii="Symbol" w:hAnsi="Symbol" w:cs="Symbol"/>
    </w:rPr>
  </w:style>
  <w:style w:type="character" w:customStyle="1" w:styleId="19">
    <w:name w:val="WW8Num2z1"/>
    <w:qFormat/>
    <w:uiPriority w:val="0"/>
    <w:rPr>
      <w:rFonts w:ascii="Courier New" w:hAnsi="Courier New" w:cs="Courier New"/>
    </w:rPr>
  </w:style>
  <w:style w:type="character" w:customStyle="1" w:styleId="20">
    <w:name w:val="WW8Num2z2"/>
    <w:qFormat/>
    <w:uiPriority w:val="0"/>
    <w:rPr>
      <w:rFonts w:ascii="Wingdings" w:hAnsi="Wingdings" w:cs="Wingdings"/>
    </w:rPr>
  </w:style>
  <w:style w:type="character" w:customStyle="1" w:styleId="21">
    <w:name w:val="WW8Num3z0"/>
    <w:uiPriority w:val="0"/>
    <w:rPr>
      <w:rFonts w:cs="Times New Roman"/>
    </w:rPr>
  </w:style>
  <w:style w:type="character" w:customStyle="1" w:styleId="22">
    <w:name w:val="WW8Num4z0"/>
    <w:uiPriority w:val="0"/>
    <w:rPr>
      <w:rFonts w:ascii="Times New Roman" w:hAnsi="Times New Roman" w:eastAsia="Times New Roman" w:cs="Times New Roman"/>
      <w:b/>
    </w:rPr>
  </w:style>
  <w:style w:type="character" w:customStyle="1" w:styleId="23">
    <w:name w:val="WW8Num4z1"/>
    <w:qFormat/>
    <w:uiPriority w:val="0"/>
    <w:rPr>
      <w:rFonts w:ascii="Symbol" w:hAnsi="Symbol" w:cs="Symbol"/>
      <w:b/>
    </w:rPr>
  </w:style>
  <w:style w:type="character" w:customStyle="1" w:styleId="24">
    <w:name w:val="WW8Num4z2"/>
    <w:uiPriority w:val="0"/>
    <w:rPr>
      <w:rFonts w:cs="Times New Roman"/>
    </w:rPr>
  </w:style>
  <w:style w:type="character" w:customStyle="1" w:styleId="25">
    <w:name w:val="WW8Num5z0"/>
    <w:uiPriority w:val="0"/>
    <w:rPr>
      <w:rFonts w:ascii="Symbol" w:hAnsi="Symbol" w:cs="Symbol"/>
    </w:rPr>
  </w:style>
  <w:style w:type="character" w:customStyle="1" w:styleId="26">
    <w:name w:val="WW8Num5z1"/>
    <w:qFormat/>
    <w:uiPriority w:val="0"/>
    <w:rPr>
      <w:rFonts w:ascii="Courier New" w:hAnsi="Courier New" w:cs="Courier New"/>
    </w:rPr>
  </w:style>
  <w:style w:type="character" w:customStyle="1" w:styleId="27">
    <w:name w:val="WW8Num5z2"/>
    <w:qFormat/>
    <w:uiPriority w:val="0"/>
    <w:rPr>
      <w:rFonts w:ascii="Wingdings" w:hAnsi="Wingdings" w:cs="Wingdings"/>
    </w:rPr>
  </w:style>
  <w:style w:type="character" w:customStyle="1" w:styleId="28">
    <w:name w:val="WW8Num6z0"/>
    <w:qFormat/>
    <w:uiPriority w:val="0"/>
    <w:rPr>
      <w:rFonts w:ascii="Symbol" w:hAnsi="Symbol" w:cs="Symbol"/>
    </w:rPr>
  </w:style>
  <w:style w:type="character" w:customStyle="1" w:styleId="29">
    <w:name w:val="WW8Num6z1"/>
    <w:uiPriority w:val="0"/>
    <w:rPr>
      <w:rFonts w:ascii="Courier New" w:hAnsi="Courier New" w:cs="Courier New"/>
    </w:rPr>
  </w:style>
  <w:style w:type="character" w:customStyle="1" w:styleId="30">
    <w:name w:val="WW8Num6z2"/>
    <w:qFormat/>
    <w:uiPriority w:val="0"/>
    <w:rPr>
      <w:rFonts w:ascii="Wingdings" w:hAnsi="Wingdings" w:cs="Wingdings"/>
    </w:rPr>
  </w:style>
  <w:style w:type="character" w:customStyle="1" w:styleId="31">
    <w:name w:val="WW8Num7z0"/>
    <w:uiPriority w:val="0"/>
    <w:rPr>
      <w:rFonts w:cs="Times New Roman"/>
    </w:rPr>
  </w:style>
  <w:style w:type="character" w:customStyle="1" w:styleId="32">
    <w:name w:val="WW8Num8z0"/>
    <w:qFormat/>
    <w:uiPriority w:val="0"/>
    <w:rPr>
      <w:rFonts w:cs="Times New Roman"/>
    </w:rPr>
  </w:style>
  <w:style w:type="character" w:customStyle="1" w:styleId="33">
    <w:name w:val="WW8Num9z0"/>
    <w:qFormat/>
    <w:uiPriority w:val="0"/>
    <w:rPr>
      <w:rFonts w:cs="Times New Roman"/>
    </w:rPr>
  </w:style>
  <w:style w:type="character" w:customStyle="1" w:styleId="34">
    <w:name w:val="WW8Num10z0"/>
    <w:qFormat/>
    <w:uiPriority w:val="0"/>
    <w:rPr>
      <w:rFonts w:ascii="Symbol" w:hAnsi="Symbol" w:cs="Symbol"/>
    </w:rPr>
  </w:style>
  <w:style w:type="character" w:customStyle="1" w:styleId="35">
    <w:name w:val="WW8Num10z1"/>
    <w:qFormat/>
    <w:uiPriority w:val="0"/>
    <w:rPr>
      <w:rFonts w:ascii="Courier New" w:hAnsi="Courier New" w:cs="Courier New"/>
    </w:rPr>
  </w:style>
  <w:style w:type="character" w:customStyle="1" w:styleId="36">
    <w:name w:val="WW8Num10z2"/>
    <w:qFormat/>
    <w:uiPriority w:val="0"/>
    <w:rPr>
      <w:rFonts w:ascii="Wingdings" w:hAnsi="Wingdings" w:cs="Wingdings"/>
    </w:rPr>
  </w:style>
  <w:style w:type="character" w:customStyle="1" w:styleId="37">
    <w:name w:val="WW8Num11z0"/>
    <w:qFormat/>
    <w:uiPriority w:val="0"/>
    <w:rPr>
      <w:rFonts w:cs="Times New Roman"/>
    </w:rPr>
  </w:style>
  <w:style w:type="character" w:customStyle="1" w:styleId="38">
    <w:name w:val="Header Char"/>
    <w:qFormat/>
    <w:uiPriority w:val="99"/>
    <w:rPr>
      <w:sz w:val="24"/>
      <w:szCs w:val="24"/>
    </w:rPr>
  </w:style>
  <w:style w:type="character" w:customStyle="1" w:styleId="39">
    <w:name w:val="Footer Char"/>
    <w:qFormat/>
    <w:uiPriority w:val="0"/>
    <w:rPr>
      <w:sz w:val="24"/>
      <w:szCs w:val="24"/>
    </w:rPr>
  </w:style>
  <w:style w:type="character" w:customStyle="1" w:styleId="40">
    <w:name w:val="z-Bottom of Form Char"/>
    <w:qFormat/>
    <w:uiPriority w:val="0"/>
    <w:rPr>
      <w:rFonts w:ascii="Arial" w:hAnsi="Arial" w:cs="Arial"/>
      <w:vanish/>
      <w:sz w:val="16"/>
      <w:szCs w:val="16"/>
    </w:rPr>
  </w:style>
  <w:style w:type="character" w:customStyle="1" w:styleId="41">
    <w:name w:val="z-Top of Form Char"/>
    <w:qFormat/>
    <w:uiPriority w:val="0"/>
    <w:rPr>
      <w:rFonts w:ascii="Arial" w:hAnsi="Arial" w:cs="Arial"/>
      <w:vanish/>
      <w:sz w:val="16"/>
      <w:szCs w:val="16"/>
    </w:rPr>
  </w:style>
  <w:style w:type="character" w:customStyle="1" w:styleId="42">
    <w:name w:val="Balloon Text Char"/>
    <w:qFormat/>
    <w:uiPriority w:val="0"/>
    <w:rPr>
      <w:sz w:val="0"/>
      <w:szCs w:val="0"/>
    </w:rPr>
  </w:style>
  <w:style w:type="character" w:customStyle="1" w:styleId="43">
    <w:name w:val="Document Map Char"/>
    <w:uiPriority w:val="0"/>
    <w:rPr>
      <w:sz w:val="0"/>
      <w:szCs w:val="0"/>
    </w:rPr>
  </w:style>
  <w:style w:type="character" w:customStyle="1" w:styleId="44">
    <w:name w:val="ListLabel 1"/>
    <w:qFormat/>
    <w:uiPriority w:val="0"/>
    <w:rPr>
      <w:rFonts w:eastAsia="Times New Roman" w:cs="Times New Roman"/>
      <w:b/>
    </w:rPr>
  </w:style>
  <w:style w:type="character" w:customStyle="1" w:styleId="45">
    <w:name w:val="ListLabel 2"/>
    <w:uiPriority w:val="0"/>
    <w:rPr>
      <w:b/>
    </w:rPr>
  </w:style>
  <w:style w:type="character" w:customStyle="1" w:styleId="46">
    <w:name w:val="ListLabel 3"/>
    <w:qFormat/>
    <w:uiPriority w:val="0"/>
    <w:rPr>
      <w:rFonts w:cs="Times New Roman"/>
    </w:rPr>
  </w:style>
  <w:style w:type="paragraph" w:customStyle="1" w:styleId="47">
    <w:name w:val="Heading"/>
    <w:basedOn w:val="1"/>
    <w:next w:val="3"/>
    <w:qFormat/>
    <w:uiPriority w:val="0"/>
    <w:pPr>
      <w:keepNext/>
      <w:spacing w:before="240" w:after="120"/>
    </w:pPr>
    <w:rPr>
      <w:rFonts w:ascii="Arial" w:hAnsi="Arial" w:eastAsia="Microsoft YaHei" w:cs="Mangal"/>
      <w:sz w:val="28"/>
      <w:szCs w:val="28"/>
    </w:rPr>
  </w:style>
  <w:style w:type="paragraph" w:customStyle="1" w:styleId="48">
    <w:name w:val="Index"/>
    <w:basedOn w:val="1"/>
    <w:qFormat/>
    <w:uiPriority w:val="0"/>
    <w:pPr>
      <w:suppressLineNumbers/>
    </w:pPr>
    <w:rPr>
      <w:rFonts w:cs="Mangal"/>
    </w:rPr>
  </w:style>
  <w:style w:type="paragraph" w:customStyle="1" w:styleId="49">
    <w:name w:val="HTML Bottom of Form"/>
    <w:basedOn w:val="1"/>
    <w:next w:val="1"/>
    <w:uiPriority w:val="0"/>
    <w:pPr>
      <w:jc w:val="center"/>
    </w:pPr>
    <w:rPr>
      <w:rFonts w:ascii="Arial" w:hAnsi="Arial" w:cs="Arial"/>
      <w:vanish/>
      <w:sz w:val="16"/>
      <w:szCs w:val="16"/>
      <w:lang w:val="zh-CN"/>
    </w:rPr>
  </w:style>
  <w:style w:type="paragraph" w:customStyle="1" w:styleId="50">
    <w:name w:val="HTML Top of Form"/>
    <w:basedOn w:val="1"/>
    <w:next w:val="1"/>
    <w:qFormat/>
    <w:uiPriority w:val="0"/>
    <w:pPr>
      <w:jc w:val="center"/>
    </w:pPr>
    <w:rPr>
      <w:rFonts w:ascii="Arial" w:hAnsi="Arial" w:cs="Arial"/>
      <w:vanish/>
      <w:sz w:val="16"/>
      <w:szCs w:val="16"/>
      <w:lang w:val="zh-CN"/>
    </w:rPr>
  </w:style>
  <w:style w:type="paragraph" w:customStyle="1" w:styleId="51">
    <w:name w:val="Table Contents"/>
    <w:basedOn w:val="1"/>
    <w:uiPriority w:val="0"/>
    <w:pPr>
      <w:suppressLineNumbers/>
    </w:pPr>
  </w:style>
  <w:style w:type="paragraph" w:customStyle="1" w:styleId="52">
    <w:name w:val="Table Heading"/>
    <w:basedOn w:val="51"/>
    <w:qFormat/>
    <w:uiPriority w:val="0"/>
    <w:pPr>
      <w:jc w:val="center"/>
    </w:pPr>
    <w:rPr>
      <w:b/>
      <w:bCs/>
    </w:rPr>
  </w:style>
  <w:style w:type="character" w:styleId="53">
    <w:name w:val="Placeholder Text"/>
    <w:basedOn w:val="10"/>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6ADC10C67394FCDA3B88B8D4B705548"/>
        <w:style w:val=""/>
        <w:category>
          <w:name w:val="General"/>
          <w:gallery w:val="placeholder"/>
        </w:category>
        <w:types>
          <w:type w:val="bbPlcHdr"/>
        </w:types>
        <w:behaviors>
          <w:behavior w:val="content"/>
        </w:behaviors>
        <w:description w:val=""/>
        <w:guid w:val="{64422DE1-16EB-46FB-87C5-BCDB9C1A769B}"/>
      </w:docPartPr>
      <w:docPartBody>
        <w:p>
          <w:pPr>
            <w:pStyle w:val="5"/>
          </w:pPr>
          <w:r>
            <w:rPr>
              <w:rStyle w:val="4"/>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C63"/>
    <w:rsid w:val="00243CDE"/>
    <w:rsid w:val="002A4CEB"/>
    <w:rsid w:val="005B3C63"/>
    <w:rsid w:val="00A7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A6ADC10C67394FCDA3B88B8D4B705548"/>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5450</Words>
  <Characters>31068</Characters>
  <Lines>258</Lines>
  <Paragraphs>72</Paragraphs>
  <TotalTime>44</TotalTime>
  <ScaleCrop>false</ScaleCrop>
  <LinksUpToDate>false</LinksUpToDate>
  <CharactersWithSpaces>36446</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2016-04-07T06:34:00Z</dcterms:created>
  <dc:creator>conference</dc:creator>
  <cp:lastModifiedBy>Toshiba</cp:lastModifiedBy>
  <cp:lastPrinted>2010-05-04T13:02:00Z</cp:lastPrinted>
  <dcterms:modified xsi:type="dcterms:W3CDTF">2020-03-03T06:35:02Z</dcterms:modified>
  <dc:title>PERMISSION TO EVALUATE</dc:title>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